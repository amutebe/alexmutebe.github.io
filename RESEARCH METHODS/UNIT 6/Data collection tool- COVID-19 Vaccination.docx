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3E01E" w14:textId="77777777" w:rsidR="006038E9" w:rsidRDefault="006038E9">
      <w:pPr>
        <w:spacing w:before="15" w:line="200" w:lineRule="exact"/>
      </w:pPr>
    </w:p>
    <w:p w14:paraId="2749AE2D" w14:textId="00B2B32A" w:rsidR="006038E9" w:rsidRDefault="00000000">
      <w:pPr>
        <w:spacing w:line="340" w:lineRule="exact"/>
        <w:ind w:left="624" w:right="1087"/>
        <w:rPr>
          <w:rFonts w:ascii="Gill Sans MT" w:eastAsia="Gill Sans MT" w:hAnsi="Gill Sans MT" w:cs="Gill Sans MT"/>
          <w:sz w:val="36"/>
          <w:szCs w:val="36"/>
        </w:rPr>
      </w:pPr>
      <w:r>
        <w:pict w14:anchorId="1D33C7F7">
          <v:group id="_x0000_s2364" style="position:absolute;left:0;text-align:left;margin-left:326.85pt;margin-top:403.05pt;width:9.65pt;height:21pt;z-index:-251709952;mso-position-horizontal-relative:page" coordorigin="6537,8061" coordsize="193,420">
            <v:shape id="_x0000_s2366" style="position:absolute;left:6542;top:8067;width:181;height:181" coordorigin="6542,8067" coordsize="181,181" path="m6724,8158r-3,-23l6713,8115r-13,-18l6684,8083r-19,-10l6643,8067r-10,l6611,8070r-21,8l6572,8090r-14,17l6548,8126r-5,22l6542,8158r3,22l6553,8201r13,18l6582,8233r20,10l6624,8248r9,l6656,8246r20,-9l6694,8225r14,-16l6718,8189r5,-22l6724,8158e" filled="f" strokeweight=".57pt">
              <v:path arrowok="t"/>
            </v:shape>
            <v:shape id="_x0000_s2365" style="position:absolute;left:6542;top:8294;width:181;height:181" coordorigin="6542,8294" coordsize="181,181" path="m6724,8384r-3,-22l6713,8341r-13,-17l6684,8309r-20,-10l6643,8294r-10,l6611,8297r-21,8l6572,8317r-14,17l6548,8353r-5,22l6542,8384r3,23l6553,8428r13,17l6582,8460r20,10l6623,8475r10,l6656,8472r20,-8l6694,8452r14,-17l6718,8416r5,-22l6724,8384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  <w:w w:val="109"/>
          <w:sz w:val="36"/>
          <w:szCs w:val="36"/>
        </w:rPr>
        <w:t>DETERMINANTS</w:t>
      </w:r>
      <w:r w:rsidR="0038781D">
        <w:rPr>
          <w:rFonts w:ascii="Gill Sans MT" w:eastAsia="Gill Sans MT" w:hAnsi="Gill Sans MT" w:cs="Gill Sans MT"/>
          <w:spacing w:val="4"/>
          <w:w w:val="109"/>
          <w:sz w:val="36"/>
          <w:szCs w:val="36"/>
        </w:rPr>
        <w:t xml:space="preserve"> </w:t>
      </w:r>
      <w:r w:rsidR="0038781D">
        <w:rPr>
          <w:rFonts w:ascii="Gill Sans MT" w:eastAsia="Gill Sans MT" w:hAnsi="Gill Sans MT" w:cs="Gill Sans MT"/>
          <w:sz w:val="36"/>
          <w:szCs w:val="36"/>
        </w:rPr>
        <w:t>AND</w:t>
      </w:r>
      <w:r w:rsidR="0038781D">
        <w:rPr>
          <w:rFonts w:ascii="Gill Sans MT" w:eastAsia="Gill Sans MT" w:hAnsi="Gill Sans MT" w:cs="Gill Sans MT"/>
          <w:spacing w:val="13"/>
          <w:sz w:val="36"/>
          <w:szCs w:val="36"/>
        </w:rPr>
        <w:t xml:space="preserve"> </w:t>
      </w:r>
      <w:r w:rsidR="0038781D">
        <w:rPr>
          <w:rFonts w:ascii="Gill Sans MT" w:eastAsia="Gill Sans MT" w:hAnsi="Gill Sans MT" w:cs="Gill Sans MT"/>
          <w:w w:val="118"/>
          <w:sz w:val="36"/>
          <w:szCs w:val="36"/>
        </w:rPr>
        <w:t>LEVEL</w:t>
      </w:r>
      <w:r w:rsidR="0038781D">
        <w:rPr>
          <w:rFonts w:ascii="Gill Sans MT" w:eastAsia="Gill Sans MT" w:hAnsi="Gill Sans MT" w:cs="Gill Sans MT"/>
          <w:spacing w:val="-5"/>
          <w:w w:val="118"/>
          <w:sz w:val="36"/>
          <w:szCs w:val="36"/>
        </w:rPr>
        <w:t xml:space="preserve"> </w:t>
      </w:r>
      <w:r w:rsidR="0038781D">
        <w:rPr>
          <w:rFonts w:ascii="Gill Sans MT" w:eastAsia="Gill Sans MT" w:hAnsi="Gill Sans MT" w:cs="Gill Sans MT"/>
          <w:sz w:val="36"/>
          <w:szCs w:val="36"/>
        </w:rPr>
        <w:t>OF</w:t>
      </w:r>
      <w:r w:rsidR="0038781D">
        <w:rPr>
          <w:rFonts w:ascii="Gill Sans MT" w:eastAsia="Gill Sans MT" w:hAnsi="Gill Sans MT" w:cs="Gill Sans MT"/>
          <w:spacing w:val="41"/>
          <w:sz w:val="36"/>
          <w:szCs w:val="36"/>
        </w:rPr>
        <w:t xml:space="preserve"> </w:t>
      </w:r>
      <w:r w:rsidR="0038781D">
        <w:rPr>
          <w:rFonts w:ascii="Gill Sans MT" w:eastAsia="Gill Sans MT" w:hAnsi="Gill Sans MT" w:cs="Gill Sans MT"/>
          <w:w w:val="106"/>
          <w:sz w:val="36"/>
          <w:szCs w:val="36"/>
        </w:rPr>
        <w:t>COVID-19</w:t>
      </w:r>
      <w:r w:rsidR="0038781D">
        <w:rPr>
          <w:rFonts w:ascii="Gill Sans MT" w:eastAsia="Gill Sans MT" w:hAnsi="Gill Sans MT" w:cs="Gill Sans MT"/>
          <w:spacing w:val="39"/>
          <w:w w:val="106"/>
          <w:sz w:val="36"/>
          <w:szCs w:val="36"/>
        </w:rPr>
        <w:t xml:space="preserve"> </w:t>
      </w:r>
      <w:r w:rsidR="0038781D">
        <w:rPr>
          <w:rFonts w:ascii="Gill Sans MT" w:eastAsia="Gill Sans MT" w:hAnsi="Gill Sans MT" w:cs="Gill Sans MT"/>
          <w:w w:val="106"/>
          <w:sz w:val="36"/>
          <w:szCs w:val="36"/>
        </w:rPr>
        <w:t xml:space="preserve">VACCINE </w:t>
      </w:r>
      <w:r w:rsidR="0038781D">
        <w:rPr>
          <w:rFonts w:ascii="Gill Sans MT" w:eastAsia="Gill Sans MT" w:hAnsi="Gill Sans MT" w:cs="Gill Sans MT"/>
          <w:w w:val="110"/>
          <w:sz w:val="36"/>
          <w:szCs w:val="36"/>
        </w:rPr>
        <w:t>UPTAKE</w:t>
      </w:r>
      <w:r w:rsidR="0038781D">
        <w:rPr>
          <w:rFonts w:ascii="Gill Sans MT" w:eastAsia="Gill Sans MT" w:hAnsi="Gill Sans MT" w:cs="Gill Sans MT"/>
          <w:spacing w:val="3"/>
          <w:w w:val="110"/>
          <w:sz w:val="36"/>
          <w:szCs w:val="36"/>
        </w:rPr>
        <w:t xml:space="preserve"> </w:t>
      </w:r>
      <w:r w:rsidR="0038781D">
        <w:rPr>
          <w:rFonts w:ascii="Gill Sans MT" w:eastAsia="Gill Sans MT" w:hAnsi="Gill Sans MT" w:cs="Gill Sans MT"/>
          <w:sz w:val="36"/>
          <w:szCs w:val="36"/>
        </w:rPr>
        <w:t>AMONG</w:t>
      </w:r>
      <w:r w:rsidR="0038781D">
        <w:rPr>
          <w:rFonts w:ascii="Gill Sans MT" w:eastAsia="Gill Sans MT" w:hAnsi="Gill Sans MT" w:cs="Gill Sans MT"/>
          <w:spacing w:val="27"/>
          <w:sz w:val="36"/>
          <w:szCs w:val="36"/>
        </w:rPr>
        <w:t xml:space="preserve"> </w:t>
      </w:r>
      <w:r w:rsidR="003B0B2D">
        <w:rPr>
          <w:rFonts w:ascii="Gill Sans MT" w:eastAsia="Gill Sans MT" w:hAnsi="Gill Sans MT" w:cs="Gill Sans MT"/>
          <w:w w:val="107"/>
          <w:sz w:val="36"/>
          <w:szCs w:val="36"/>
        </w:rPr>
        <w:t xml:space="preserve">EMPLOYEES </w:t>
      </w:r>
    </w:p>
    <w:p w14:paraId="50ABAE91" w14:textId="4D276752" w:rsidR="006038E9" w:rsidRDefault="003B0B2D">
      <w:pPr>
        <w:spacing w:before="9" w:line="900" w:lineRule="exact"/>
        <w:ind w:left="624" w:right="764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3"/>
        </w:rPr>
        <w:t xml:space="preserve">Kindly </w:t>
      </w:r>
      <w:r w:rsidR="0038781D">
        <w:rPr>
          <w:rFonts w:ascii="Gill Sans MT" w:eastAsia="Gill Sans MT" w:hAnsi="Gill Sans MT" w:cs="Gill Sans MT"/>
          <w:w w:val="113"/>
        </w:rPr>
        <w:t>complete</w:t>
      </w:r>
      <w:r w:rsidR="0038781D">
        <w:rPr>
          <w:rFonts w:ascii="Gill Sans MT" w:eastAsia="Gill Sans MT" w:hAnsi="Gill Sans MT" w:cs="Gill Sans MT"/>
          <w:spacing w:val="-20"/>
          <w:w w:val="113"/>
        </w:rPr>
        <w:t xml:space="preserve"> </w:t>
      </w:r>
      <w:r w:rsidR="0038781D">
        <w:rPr>
          <w:rFonts w:ascii="Gill Sans MT" w:eastAsia="Gill Sans MT" w:hAnsi="Gill Sans MT" w:cs="Gill Sans MT"/>
        </w:rPr>
        <w:t>the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survey</w:t>
      </w:r>
      <w:r w:rsidR="0038781D">
        <w:rPr>
          <w:rFonts w:ascii="Gill Sans MT" w:eastAsia="Gill Sans MT" w:hAnsi="Gill Sans MT" w:cs="Gill Sans MT"/>
          <w:spacing w:val="11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 xml:space="preserve">below. </w:t>
      </w:r>
      <w:r w:rsidR="0038781D">
        <w:rPr>
          <w:rFonts w:ascii="Gill Sans MT" w:eastAsia="Gill Sans MT" w:hAnsi="Gill Sans MT" w:cs="Gill Sans MT"/>
        </w:rPr>
        <w:t>Thank</w:t>
      </w:r>
      <w:r w:rsidR="0038781D">
        <w:rPr>
          <w:rFonts w:ascii="Gill Sans MT" w:eastAsia="Gill Sans MT" w:hAnsi="Gill Sans MT" w:cs="Gill Sans MT"/>
          <w:spacing w:val="52"/>
        </w:rPr>
        <w:t xml:space="preserve"> </w:t>
      </w:r>
      <w:r w:rsidR="0038781D">
        <w:rPr>
          <w:rFonts w:ascii="Gill Sans MT" w:eastAsia="Gill Sans MT" w:hAnsi="Gill Sans MT" w:cs="Gill Sans MT"/>
          <w:w w:val="114"/>
        </w:rPr>
        <w:t>you</w:t>
      </w:r>
      <w:r>
        <w:rPr>
          <w:rFonts w:ascii="Gill Sans MT" w:eastAsia="Gill Sans MT" w:hAnsi="Gill Sans MT" w:cs="Gill Sans MT"/>
          <w:w w:val="114"/>
        </w:rPr>
        <w:t>.</w:t>
      </w:r>
    </w:p>
    <w:p w14:paraId="6554CFAF" w14:textId="77777777" w:rsidR="006038E9" w:rsidRDefault="006038E9">
      <w:pPr>
        <w:spacing w:before="8" w:line="140" w:lineRule="exact"/>
        <w:rPr>
          <w:sz w:val="15"/>
          <w:szCs w:val="15"/>
        </w:rPr>
      </w:pPr>
    </w:p>
    <w:p w14:paraId="01B052B5" w14:textId="77777777" w:rsidR="006038E9" w:rsidRDefault="006038E9">
      <w:pPr>
        <w:spacing w:line="200" w:lineRule="exact"/>
      </w:pPr>
    </w:p>
    <w:p w14:paraId="64618CF8" w14:textId="77777777" w:rsidR="006038E9" w:rsidRDefault="006038E9">
      <w:pPr>
        <w:spacing w:line="200" w:lineRule="exact"/>
      </w:pPr>
    </w:p>
    <w:tbl>
      <w:tblPr>
        <w:tblW w:w="0" w:type="auto"/>
        <w:tblInd w:w="5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2"/>
      </w:tblGrid>
      <w:tr w:rsidR="006038E9" w14:paraId="33E2E3EE" w14:textId="77777777">
        <w:trPr>
          <w:trHeight w:hRule="exact" w:val="34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0E0E0"/>
          </w:tcPr>
          <w:p w14:paraId="0D69EE2D" w14:textId="77777777" w:rsidR="006038E9" w:rsidRDefault="0038781D">
            <w:pPr>
              <w:spacing w:before="26"/>
              <w:ind w:left="5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w w:val="123"/>
                <w:sz w:val="22"/>
                <w:szCs w:val="22"/>
              </w:rPr>
              <w:t>Introduction</w:t>
            </w:r>
          </w:p>
        </w:tc>
      </w:tr>
      <w:tr w:rsidR="006038E9" w14:paraId="2DBF13D2" w14:textId="77777777">
        <w:trPr>
          <w:trHeight w:hRule="exact" w:val="562"/>
        </w:trPr>
        <w:tc>
          <w:tcPr>
            <w:tcW w:w="10772" w:type="dxa"/>
            <w:vMerge w:val="restart"/>
            <w:tcBorders>
              <w:top w:val="single" w:sz="5" w:space="0" w:color="000000"/>
              <w:left w:val="nil"/>
              <w:right w:val="nil"/>
            </w:tcBorders>
          </w:tcPr>
          <w:p w14:paraId="224EE20D" w14:textId="77777777" w:rsidR="006038E9" w:rsidRDefault="006038E9">
            <w:pPr>
              <w:spacing w:before="7" w:line="120" w:lineRule="exact"/>
              <w:rPr>
                <w:sz w:val="12"/>
                <w:szCs w:val="12"/>
              </w:rPr>
            </w:pPr>
          </w:p>
          <w:p w14:paraId="4742D63A" w14:textId="77777777" w:rsidR="006038E9" w:rsidRDefault="006038E9">
            <w:pPr>
              <w:spacing w:line="200" w:lineRule="exact"/>
            </w:pPr>
          </w:p>
          <w:p w14:paraId="1B0DB7C6" w14:textId="1811EECD" w:rsidR="003B0B2D" w:rsidRDefault="0038781D" w:rsidP="003B0B2D">
            <w:pPr>
              <w:spacing w:line="220" w:lineRule="exact"/>
              <w:ind w:left="57" w:right="213" w:firstLine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111"/>
              </w:rPr>
              <w:t>Acceptance</w:t>
            </w:r>
            <w:r>
              <w:rPr>
                <w:rFonts w:ascii="Gill Sans MT" w:eastAsia="Gill Sans MT" w:hAnsi="Gill Sans MT" w:cs="Gill Sans MT"/>
                <w:spacing w:val="-4"/>
                <w:w w:val="111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the</w:t>
            </w:r>
            <w:r>
              <w:rPr>
                <w:rFonts w:ascii="Gill Sans MT" w:eastAsia="Gill Sans MT" w:hAnsi="Gill Sans MT" w:cs="Gill Sans MT"/>
                <w:spacing w:val="33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COVID-19</w:t>
            </w:r>
            <w:r>
              <w:rPr>
                <w:rFonts w:ascii="Gill Sans MT" w:eastAsia="Gill Sans MT" w:hAnsi="Gill Sans MT" w:cs="Gill Sans MT"/>
                <w:spacing w:val="-1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7"/>
              </w:rPr>
              <w:t>vaccine</w:t>
            </w:r>
            <w:r>
              <w:rPr>
                <w:rFonts w:ascii="Gill Sans MT" w:eastAsia="Gill Sans MT" w:hAnsi="Gill Sans MT" w:cs="Gill Sans MT"/>
                <w:spacing w:val="-7"/>
                <w:w w:val="117"/>
              </w:rPr>
              <w:t xml:space="preserve"> </w:t>
            </w:r>
            <w:r w:rsidR="003B0B2D">
              <w:rPr>
                <w:rFonts w:ascii="Gill Sans MT" w:eastAsia="Gill Sans MT" w:hAnsi="Gill Sans MT" w:cs="Gill Sans MT"/>
              </w:rPr>
              <w:t xml:space="preserve">plays </w:t>
            </w:r>
            <w:r w:rsidR="003B0B2D">
              <w:rPr>
                <w:rFonts w:ascii="Gill Sans MT" w:eastAsia="Gill Sans MT" w:hAnsi="Gill Sans MT" w:cs="Gill Sans MT"/>
                <w:spacing w:val="10"/>
              </w:rPr>
              <w:t>a</w:t>
            </w:r>
            <w:r>
              <w:rPr>
                <w:rFonts w:ascii="Gill Sans MT" w:eastAsia="Gill Sans MT" w:hAnsi="Gill Sans MT" w:cs="Gill Sans MT"/>
                <w:spacing w:val="-14"/>
                <w:w w:val="1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major</w:t>
            </w:r>
            <w:r>
              <w:rPr>
                <w:rFonts w:ascii="Gill Sans MT" w:eastAsia="Gill Sans MT" w:hAnsi="Gill Sans MT" w:cs="Gill Sans MT"/>
                <w:spacing w:val="4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role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in</w:t>
            </w:r>
            <w:r>
              <w:rPr>
                <w:rFonts w:ascii="Gill Sans MT" w:eastAsia="Gill Sans MT" w:hAnsi="Gill Sans MT" w:cs="Gill Sans MT"/>
                <w:spacing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5"/>
              </w:rPr>
              <w:t>combating</w:t>
            </w:r>
            <w:r>
              <w:rPr>
                <w:rFonts w:ascii="Gill Sans MT" w:eastAsia="Gill Sans MT" w:hAnsi="Gill Sans MT" w:cs="Gill Sans MT"/>
                <w:spacing w:val="-6"/>
                <w:w w:val="1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the</w:t>
            </w:r>
            <w:r>
              <w:rPr>
                <w:rFonts w:ascii="Gill Sans MT" w:eastAsia="Gill Sans MT" w:hAnsi="Gill Sans MT" w:cs="Gill Sans MT"/>
                <w:spacing w:val="33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COVID-19</w:t>
            </w:r>
            <w:r>
              <w:rPr>
                <w:rFonts w:ascii="Gill Sans MT" w:eastAsia="Gill Sans MT" w:hAnsi="Gill Sans MT" w:cs="Gill Sans MT"/>
                <w:spacing w:val="-1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6"/>
              </w:rPr>
              <w:t>pandemic.</w:t>
            </w:r>
            <w:r>
              <w:rPr>
                <w:rFonts w:ascii="Gill Sans MT" w:eastAsia="Gill Sans MT" w:hAnsi="Gill Sans MT" w:cs="Gill Sans MT"/>
                <w:spacing w:val="-7"/>
                <w:w w:val="116"/>
              </w:rPr>
              <w:t xml:space="preserve"> </w:t>
            </w:r>
            <w:r w:rsidR="003B0B2D">
              <w:rPr>
                <w:rFonts w:ascii="Gill Sans MT" w:eastAsia="Gill Sans MT" w:hAnsi="Gill Sans MT" w:cs="Gill Sans MT"/>
                <w:spacing w:val="-7"/>
                <w:w w:val="116"/>
              </w:rPr>
              <w:t xml:space="preserve">At </w:t>
            </w:r>
            <w:r w:rsidR="009F7D44">
              <w:rPr>
                <w:rFonts w:ascii="Gill Sans MT" w:eastAsia="Gill Sans MT" w:hAnsi="Gill Sans MT" w:cs="Gill Sans MT"/>
                <w:spacing w:val="-7"/>
                <w:w w:val="116"/>
              </w:rPr>
              <w:t>the</w:t>
            </w:r>
            <w:r w:rsidR="003B0B2D">
              <w:rPr>
                <w:rFonts w:ascii="Gill Sans MT" w:eastAsia="Gill Sans MT" w:hAnsi="Gill Sans MT" w:cs="Gill Sans MT"/>
                <w:spacing w:val="-7"/>
                <w:w w:val="116"/>
              </w:rPr>
              <w:t xml:space="preserve"> Vaccine Program</w:t>
            </w:r>
            <w:r>
              <w:rPr>
                <w:rFonts w:ascii="Gill Sans MT" w:eastAsia="Gill Sans MT" w:hAnsi="Gill Sans MT" w:cs="Gill Sans MT"/>
                <w:w w:val="114"/>
              </w:rPr>
              <w:t>,</w:t>
            </w:r>
            <w:r>
              <w:rPr>
                <w:rFonts w:ascii="Gill Sans MT" w:eastAsia="Gill Sans MT" w:hAnsi="Gill Sans MT" w:cs="Gill Sans MT"/>
                <w:spacing w:val="14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the</w:t>
            </w:r>
            <w:r>
              <w:rPr>
                <w:rFonts w:ascii="Gill Sans MT" w:eastAsia="Gill Sans MT" w:hAnsi="Gill Sans MT" w:cs="Gill Sans MT"/>
                <w:spacing w:val="33"/>
              </w:rPr>
              <w:t xml:space="preserve"> </w:t>
            </w:r>
            <w:r w:rsidR="003B0B2D">
              <w:rPr>
                <w:rFonts w:ascii="Gill Sans MT" w:eastAsia="Gill Sans MT" w:hAnsi="Gill Sans MT" w:cs="Gill Sans MT"/>
              </w:rPr>
              <w:t xml:space="preserve">level </w:t>
            </w:r>
            <w:r w:rsidR="003B0B2D">
              <w:rPr>
                <w:rFonts w:ascii="Gill Sans MT" w:eastAsia="Gill Sans MT" w:hAnsi="Gill Sans MT" w:cs="Gill Sans MT"/>
                <w:spacing w:val="5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 xml:space="preserve">uptake </w:t>
            </w:r>
            <w:r>
              <w:rPr>
                <w:rFonts w:ascii="Gill Sans MT" w:eastAsia="Gill Sans MT" w:hAnsi="Gill Sans MT" w:cs="Gill Sans MT"/>
              </w:rPr>
              <w:t>and</w:t>
            </w:r>
            <w:r>
              <w:rPr>
                <w:rFonts w:ascii="Gill Sans MT" w:eastAsia="Gill Sans MT" w:hAnsi="Gill Sans MT" w:cs="Gill Sans MT"/>
                <w:spacing w:val="51"/>
              </w:rPr>
              <w:t xml:space="preserve"> </w:t>
            </w:r>
            <w:r w:rsidR="003B0B2D">
              <w:rPr>
                <w:rFonts w:ascii="Gill Sans MT" w:eastAsia="Gill Sans MT" w:hAnsi="Gill Sans MT" w:cs="Gill Sans MT"/>
              </w:rPr>
              <w:t xml:space="preserve">factors </w:t>
            </w:r>
            <w:r w:rsidR="003B0B2D">
              <w:rPr>
                <w:rFonts w:ascii="Gill Sans MT" w:eastAsia="Gill Sans MT" w:hAnsi="Gill Sans MT" w:cs="Gill Sans MT"/>
                <w:spacing w:val="8"/>
              </w:rPr>
              <w:t>associated</w:t>
            </w:r>
            <w:r>
              <w:rPr>
                <w:rFonts w:ascii="Gill Sans MT" w:eastAsia="Gill Sans MT" w:hAnsi="Gill Sans MT" w:cs="Gill Sans MT"/>
                <w:spacing w:val="-7"/>
                <w:w w:val="116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with</w:t>
            </w:r>
            <w:r>
              <w:rPr>
                <w:rFonts w:ascii="Gill Sans MT" w:eastAsia="Gill Sans MT" w:hAnsi="Gill Sans MT" w:cs="Gill Sans MT"/>
                <w:spacing w:val="27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>uptake</w:t>
            </w:r>
            <w:r>
              <w:rPr>
                <w:rFonts w:ascii="Gill Sans MT" w:eastAsia="Gill Sans MT" w:hAnsi="Gill Sans MT" w:cs="Gill Sans MT"/>
                <w:spacing w:val="-6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COVID-19</w:t>
            </w:r>
            <w:r>
              <w:rPr>
                <w:rFonts w:ascii="Gill Sans MT" w:eastAsia="Gill Sans MT" w:hAnsi="Gill Sans MT" w:cs="Gill Sans MT"/>
                <w:spacing w:val="-1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7"/>
              </w:rPr>
              <w:t>vaccines</w:t>
            </w:r>
            <w:r>
              <w:rPr>
                <w:rFonts w:ascii="Gill Sans MT" w:eastAsia="Gill Sans MT" w:hAnsi="Gill Sans MT" w:cs="Gill Sans MT"/>
                <w:spacing w:val="-7"/>
                <w:w w:val="11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are</w:t>
            </w:r>
            <w:r>
              <w:rPr>
                <w:rFonts w:ascii="Gill Sans MT" w:eastAsia="Gill Sans MT" w:hAnsi="Gill Sans MT" w:cs="Gill Sans MT"/>
                <w:spacing w:val="3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0"/>
              </w:rPr>
              <w:t>unknown.</w:t>
            </w:r>
            <w:r>
              <w:rPr>
                <w:rFonts w:ascii="Gill Sans MT" w:eastAsia="Gill Sans MT" w:hAnsi="Gill Sans MT" w:cs="Gill Sans MT"/>
                <w:spacing w:val="-4"/>
                <w:w w:val="11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This</w:t>
            </w:r>
            <w:r>
              <w:rPr>
                <w:rFonts w:ascii="Gill Sans MT" w:eastAsia="Gill Sans MT" w:hAnsi="Gill Sans MT" w:cs="Gill Sans MT"/>
                <w:spacing w:val="26"/>
              </w:rPr>
              <w:t xml:space="preserve"> </w:t>
            </w:r>
            <w:r w:rsidR="003B0B2D">
              <w:rPr>
                <w:rFonts w:ascii="Gill Sans MT" w:eastAsia="Gill Sans MT" w:hAnsi="Gill Sans MT" w:cs="Gill Sans MT"/>
              </w:rPr>
              <w:t xml:space="preserve">study </w:t>
            </w:r>
            <w:r w:rsidR="003B0B2D">
              <w:rPr>
                <w:rFonts w:ascii="Gill Sans MT" w:eastAsia="Gill Sans MT" w:hAnsi="Gill Sans MT" w:cs="Gill Sans MT"/>
                <w:spacing w:val="11"/>
              </w:rPr>
              <w:t>will</w:t>
            </w:r>
            <w:r>
              <w:rPr>
                <w:rFonts w:ascii="Gill Sans MT" w:eastAsia="Gill Sans MT" w:hAnsi="Gill Sans MT" w:cs="Gill Sans MT"/>
                <w:spacing w:val="2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describe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the</w:t>
            </w:r>
            <w:r>
              <w:rPr>
                <w:rFonts w:ascii="Gill Sans MT" w:eastAsia="Gill Sans MT" w:hAnsi="Gill Sans MT" w:cs="Gill Sans MT"/>
                <w:spacing w:val="33"/>
              </w:rPr>
              <w:t xml:space="preserve"> </w:t>
            </w:r>
            <w:r w:rsidR="003B0B2D">
              <w:rPr>
                <w:rFonts w:ascii="Gill Sans MT" w:eastAsia="Gill Sans MT" w:hAnsi="Gill Sans MT" w:cs="Gill Sans MT"/>
              </w:rPr>
              <w:t xml:space="preserve">level </w:t>
            </w:r>
            <w:r w:rsidR="003B0B2D">
              <w:rPr>
                <w:rFonts w:ascii="Gill Sans MT" w:eastAsia="Gill Sans MT" w:hAnsi="Gill Sans MT" w:cs="Gill Sans MT"/>
                <w:spacing w:val="5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 xml:space="preserve">uptake </w:t>
            </w:r>
            <w:r>
              <w:rPr>
                <w:rFonts w:ascii="Gill Sans MT" w:eastAsia="Gill Sans MT" w:hAnsi="Gill Sans MT" w:cs="Gill Sans MT"/>
              </w:rPr>
              <w:t>and</w:t>
            </w:r>
            <w:r>
              <w:rPr>
                <w:rFonts w:ascii="Gill Sans MT" w:eastAsia="Gill Sans MT" w:hAnsi="Gill Sans MT" w:cs="Gill Sans MT"/>
                <w:spacing w:val="5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>determinants</w:t>
            </w:r>
            <w:r>
              <w:rPr>
                <w:rFonts w:ascii="Gill Sans MT" w:eastAsia="Gill Sans MT" w:hAnsi="Gill Sans MT" w:cs="Gill Sans MT"/>
                <w:spacing w:val="-16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>associated</w:t>
            </w:r>
            <w:r>
              <w:rPr>
                <w:rFonts w:ascii="Gill Sans MT" w:eastAsia="Gill Sans MT" w:hAnsi="Gill Sans MT" w:cs="Gill Sans MT"/>
                <w:spacing w:val="11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with</w:t>
            </w:r>
            <w:r>
              <w:rPr>
                <w:rFonts w:ascii="Gill Sans MT" w:eastAsia="Gill Sans MT" w:hAnsi="Gill Sans MT" w:cs="Gill Sans MT"/>
                <w:spacing w:val="27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>uptake</w:t>
            </w:r>
            <w:r>
              <w:rPr>
                <w:rFonts w:ascii="Gill Sans MT" w:eastAsia="Gill Sans MT" w:hAnsi="Gill Sans MT" w:cs="Gill Sans MT"/>
                <w:spacing w:val="-6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COVID-19</w:t>
            </w:r>
            <w:r>
              <w:rPr>
                <w:rFonts w:ascii="Gill Sans MT" w:eastAsia="Gill Sans MT" w:hAnsi="Gill Sans MT" w:cs="Gill Sans MT"/>
                <w:spacing w:val="-1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6"/>
              </w:rPr>
              <w:t>vaccine</w:t>
            </w:r>
            <w:r>
              <w:rPr>
                <w:rFonts w:ascii="Gill Sans MT" w:eastAsia="Gill Sans MT" w:hAnsi="Gill Sans MT" w:cs="Gill Sans MT"/>
                <w:spacing w:val="-1"/>
                <w:w w:val="11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6"/>
              </w:rPr>
              <w:t>among</w:t>
            </w:r>
            <w:r>
              <w:rPr>
                <w:rFonts w:ascii="Gill Sans MT" w:eastAsia="Gill Sans MT" w:hAnsi="Gill Sans MT" w:cs="Gill Sans MT"/>
                <w:spacing w:val="-7"/>
                <w:w w:val="116"/>
              </w:rPr>
              <w:t xml:space="preserve"> </w:t>
            </w:r>
            <w:r w:rsidR="003B0B2D">
              <w:rPr>
                <w:rFonts w:ascii="Gill Sans MT" w:eastAsia="Gill Sans MT" w:hAnsi="Gill Sans MT" w:cs="Gill Sans MT"/>
                <w:w w:val="93"/>
              </w:rPr>
              <w:t xml:space="preserve">staff of </w:t>
            </w:r>
            <w:r w:rsidR="009F7D44">
              <w:rPr>
                <w:rFonts w:ascii="Gill Sans MT" w:eastAsia="Gill Sans MT" w:hAnsi="Gill Sans MT" w:cs="Gill Sans MT"/>
                <w:w w:val="93"/>
              </w:rPr>
              <w:t>the</w:t>
            </w:r>
            <w:r w:rsidR="003B0B2D" w:rsidRPr="003B0B2D">
              <w:rPr>
                <w:rFonts w:ascii="Gill Sans MT" w:eastAsia="Gill Sans MT" w:hAnsi="Gill Sans MT" w:cs="Gill Sans MT"/>
                <w:w w:val="93"/>
              </w:rPr>
              <w:t xml:space="preserve"> Vaccine Program</w:t>
            </w:r>
            <w:r>
              <w:rPr>
                <w:rFonts w:ascii="Gill Sans MT" w:eastAsia="Gill Sans MT" w:hAnsi="Gill Sans MT" w:cs="Gill Sans MT"/>
                <w:w w:val="114"/>
              </w:rPr>
              <w:t>.</w:t>
            </w:r>
            <w:r>
              <w:rPr>
                <w:rFonts w:ascii="Gill Sans MT" w:eastAsia="Gill Sans MT" w:hAnsi="Gill Sans MT" w:cs="Gill Sans MT"/>
                <w:spacing w:val="14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>Results</w:t>
            </w:r>
            <w:r>
              <w:rPr>
                <w:rFonts w:ascii="Gill Sans MT" w:eastAsia="Gill Sans MT" w:hAnsi="Gill Sans MT" w:cs="Gill Sans MT"/>
                <w:spacing w:val="-12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 xml:space="preserve">the </w:t>
            </w:r>
            <w:r w:rsidR="003B0B2D">
              <w:rPr>
                <w:rFonts w:ascii="Gill Sans MT" w:eastAsia="Gill Sans MT" w:hAnsi="Gill Sans MT" w:cs="Gill Sans MT"/>
              </w:rPr>
              <w:t xml:space="preserve">study </w:t>
            </w:r>
            <w:r w:rsidR="003B0B2D">
              <w:rPr>
                <w:rFonts w:ascii="Gill Sans MT" w:eastAsia="Gill Sans MT" w:hAnsi="Gill Sans MT" w:cs="Gill Sans MT"/>
                <w:spacing w:val="11"/>
              </w:rPr>
              <w:t>will</w:t>
            </w:r>
            <w:r>
              <w:rPr>
                <w:rFonts w:ascii="Gill Sans MT" w:eastAsia="Gill Sans MT" w:hAnsi="Gill Sans MT" w:cs="Gill Sans MT"/>
                <w:spacing w:val="21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inform</w:t>
            </w:r>
            <w:r>
              <w:rPr>
                <w:rFonts w:ascii="Gill Sans MT" w:eastAsia="Gill Sans MT" w:hAnsi="Gill Sans MT" w:cs="Gill Sans MT"/>
                <w:spacing w:val="50"/>
              </w:rPr>
              <w:t xml:space="preserve"> </w:t>
            </w:r>
            <w:r w:rsidR="003B0B2D">
              <w:rPr>
                <w:rFonts w:ascii="Gill Sans MT" w:eastAsia="Gill Sans MT" w:hAnsi="Gill Sans MT" w:cs="Gill Sans MT"/>
              </w:rPr>
              <w:t xml:space="preserve">future </w:t>
            </w:r>
            <w:r w:rsidR="003B0B2D">
              <w:rPr>
                <w:rFonts w:ascii="Gill Sans MT" w:eastAsia="Gill Sans MT" w:hAnsi="Gill Sans MT" w:cs="Gill Sans MT"/>
                <w:spacing w:val="1"/>
              </w:rPr>
              <w:t>strategies</w:t>
            </w:r>
            <w:r>
              <w:rPr>
                <w:rFonts w:ascii="Gill Sans MT" w:eastAsia="Gill Sans MT" w:hAnsi="Gill Sans MT" w:cs="Gill Sans MT"/>
                <w:spacing w:val="-7"/>
                <w:w w:val="116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on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COVID-19</w:t>
            </w:r>
            <w:r>
              <w:rPr>
                <w:rFonts w:ascii="Gill Sans MT" w:eastAsia="Gill Sans MT" w:hAnsi="Gill Sans MT" w:cs="Gill Sans MT"/>
                <w:spacing w:val="-1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3"/>
              </w:rPr>
              <w:t>vaccination</w:t>
            </w:r>
            <w:r>
              <w:rPr>
                <w:rFonts w:ascii="Gill Sans MT" w:eastAsia="Gill Sans MT" w:hAnsi="Gill Sans MT" w:cs="Gill Sans MT"/>
                <w:spacing w:val="13"/>
                <w:w w:val="113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3"/>
              </w:rPr>
              <w:t>deployment</w:t>
            </w:r>
            <w:r>
              <w:rPr>
                <w:rFonts w:ascii="Gill Sans MT" w:eastAsia="Gill Sans MT" w:hAnsi="Gill Sans MT" w:cs="Gill Sans MT"/>
                <w:spacing w:val="-15"/>
                <w:w w:val="113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and</w:t>
            </w:r>
            <w:r>
              <w:rPr>
                <w:rFonts w:ascii="Gill Sans MT" w:eastAsia="Gill Sans MT" w:hAnsi="Gill Sans MT" w:cs="Gill Sans MT"/>
                <w:spacing w:val="5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>implementation</w:t>
            </w:r>
            <w:r>
              <w:rPr>
                <w:rFonts w:ascii="Gill Sans MT" w:eastAsia="Gill Sans MT" w:hAnsi="Gill Sans MT" w:cs="Gill Sans MT"/>
              </w:rPr>
              <w:t>.</w:t>
            </w:r>
            <w:r w:rsidR="003B0B2D">
              <w:rPr>
                <w:rFonts w:ascii="Gill Sans MT" w:eastAsia="Gill Sans MT" w:hAnsi="Gill Sans MT" w:cs="Gill Sans MT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All</w:t>
            </w:r>
            <w:r>
              <w:rPr>
                <w:rFonts w:ascii="Gill Sans MT" w:eastAsia="Gill Sans MT" w:hAnsi="Gill Sans MT" w:cs="Gill Sans MT"/>
                <w:spacing w:val="2"/>
              </w:rPr>
              <w:t xml:space="preserve"> </w:t>
            </w:r>
            <w:r w:rsidR="003B0B2D">
              <w:rPr>
                <w:rFonts w:ascii="Gill Sans MT" w:eastAsia="Gill Sans MT" w:hAnsi="Gill Sans MT" w:cs="Gill Sans MT"/>
              </w:rPr>
              <w:t xml:space="preserve">data </w:t>
            </w:r>
            <w:r w:rsidR="003B0B2D">
              <w:rPr>
                <w:rFonts w:ascii="Gill Sans MT" w:eastAsia="Gill Sans MT" w:hAnsi="Gill Sans MT" w:cs="Gill Sans MT"/>
                <w:spacing w:val="11"/>
              </w:rPr>
              <w:t>will</w:t>
            </w:r>
            <w:r>
              <w:rPr>
                <w:rFonts w:ascii="Gill Sans MT" w:eastAsia="Gill Sans MT" w:hAnsi="Gill Sans MT" w:cs="Gill Sans MT"/>
                <w:spacing w:val="21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be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stored</w:t>
            </w:r>
            <w:r>
              <w:rPr>
                <w:rFonts w:ascii="Gill Sans MT" w:eastAsia="Gill Sans MT" w:hAnsi="Gill Sans MT" w:cs="Gill Sans MT"/>
                <w:spacing w:val="4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and</w:t>
            </w:r>
            <w:r>
              <w:rPr>
                <w:rFonts w:ascii="Gill Sans MT" w:eastAsia="Gill Sans MT" w:hAnsi="Gill Sans MT" w:cs="Gill Sans MT"/>
                <w:spacing w:val="5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>processed</w:t>
            </w:r>
            <w:r>
              <w:rPr>
                <w:rFonts w:ascii="Gill Sans MT" w:eastAsia="Gill Sans MT" w:hAnsi="Gill Sans MT" w:cs="Gill Sans MT"/>
                <w:spacing w:val="-4"/>
                <w:w w:val="111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in</w:t>
            </w:r>
            <w:r>
              <w:rPr>
                <w:rFonts w:ascii="Gill Sans MT" w:eastAsia="Gill Sans MT" w:hAnsi="Gill Sans MT" w:cs="Gill Sans MT"/>
                <w:spacing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3"/>
              </w:rPr>
              <w:t>accordance</w:t>
            </w:r>
            <w:r>
              <w:rPr>
                <w:rFonts w:ascii="Gill Sans MT" w:eastAsia="Gill Sans MT" w:hAnsi="Gill Sans MT" w:cs="Gill Sans MT"/>
                <w:spacing w:val="-5"/>
                <w:w w:val="113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with</w:t>
            </w:r>
            <w:r>
              <w:rPr>
                <w:rFonts w:ascii="Gill Sans MT" w:eastAsia="Gill Sans MT" w:hAnsi="Gill Sans MT" w:cs="Gill Sans MT"/>
                <w:spacing w:val="27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>national</w:t>
            </w:r>
            <w:r>
              <w:rPr>
                <w:rFonts w:ascii="Gill Sans MT" w:eastAsia="Gill Sans MT" w:hAnsi="Gill Sans MT" w:cs="Gill Sans MT"/>
                <w:spacing w:val="15"/>
                <w:w w:val="11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>regulations.</w:t>
            </w:r>
            <w:r>
              <w:rPr>
                <w:rFonts w:ascii="Gill Sans MT" w:eastAsia="Gill Sans MT" w:hAnsi="Gill Sans MT" w:cs="Gill Sans MT"/>
                <w:spacing w:val="24"/>
                <w:w w:val="111"/>
              </w:rPr>
              <w:t xml:space="preserve"> </w:t>
            </w:r>
          </w:p>
          <w:p w14:paraId="784FF035" w14:textId="311CBC0C" w:rsidR="006038E9" w:rsidRDefault="006038E9">
            <w:pPr>
              <w:spacing w:line="220" w:lineRule="exact"/>
              <w:ind w:left="57" w:right="317" w:firstLine="57"/>
              <w:rPr>
                <w:rFonts w:ascii="Gill Sans MT" w:eastAsia="Gill Sans MT" w:hAnsi="Gill Sans MT" w:cs="Gill Sans MT"/>
              </w:rPr>
            </w:pPr>
          </w:p>
        </w:tc>
      </w:tr>
      <w:tr w:rsidR="006038E9" w14:paraId="35D7CA82" w14:textId="77777777">
        <w:trPr>
          <w:trHeight w:hRule="exact" w:val="227"/>
        </w:trPr>
        <w:tc>
          <w:tcPr>
            <w:tcW w:w="10772" w:type="dxa"/>
            <w:vMerge/>
            <w:tcBorders>
              <w:left w:val="nil"/>
              <w:right w:val="nil"/>
            </w:tcBorders>
          </w:tcPr>
          <w:p w14:paraId="16682ECA" w14:textId="77777777" w:rsidR="006038E9" w:rsidRDefault="006038E9"/>
        </w:tc>
      </w:tr>
      <w:tr w:rsidR="006038E9" w14:paraId="0DE7E544" w14:textId="77777777">
        <w:trPr>
          <w:trHeight w:hRule="exact" w:val="227"/>
        </w:trPr>
        <w:tc>
          <w:tcPr>
            <w:tcW w:w="10772" w:type="dxa"/>
            <w:vMerge/>
            <w:tcBorders>
              <w:left w:val="nil"/>
              <w:right w:val="nil"/>
            </w:tcBorders>
          </w:tcPr>
          <w:p w14:paraId="3280AFE0" w14:textId="77777777" w:rsidR="006038E9" w:rsidRDefault="006038E9"/>
        </w:tc>
      </w:tr>
      <w:tr w:rsidR="006038E9" w14:paraId="541B0377" w14:textId="77777777">
        <w:trPr>
          <w:trHeight w:hRule="exact" w:val="227"/>
        </w:trPr>
        <w:tc>
          <w:tcPr>
            <w:tcW w:w="10772" w:type="dxa"/>
            <w:vMerge/>
            <w:tcBorders>
              <w:left w:val="nil"/>
              <w:right w:val="nil"/>
            </w:tcBorders>
          </w:tcPr>
          <w:p w14:paraId="145320B9" w14:textId="77777777" w:rsidR="006038E9" w:rsidRDefault="006038E9"/>
        </w:tc>
      </w:tr>
      <w:tr w:rsidR="006038E9" w14:paraId="3D2AD4BA" w14:textId="77777777">
        <w:trPr>
          <w:trHeight w:hRule="exact" w:val="227"/>
        </w:trPr>
        <w:tc>
          <w:tcPr>
            <w:tcW w:w="10772" w:type="dxa"/>
            <w:vMerge/>
            <w:tcBorders>
              <w:left w:val="nil"/>
              <w:right w:val="nil"/>
            </w:tcBorders>
          </w:tcPr>
          <w:p w14:paraId="2B60D728" w14:textId="77777777" w:rsidR="006038E9" w:rsidRDefault="006038E9"/>
        </w:tc>
      </w:tr>
      <w:tr w:rsidR="006038E9" w14:paraId="529C982E" w14:textId="77777777">
        <w:trPr>
          <w:trHeight w:hRule="exact" w:val="227"/>
        </w:trPr>
        <w:tc>
          <w:tcPr>
            <w:tcW w:w="10772" w:type="dxa"/>
            <w:vMerge/>
            <w:tcBorders>
              <w:left w:val="nil"/>
              <w:right w:val="nil"/>
            </w:tcBorders>
          </w:tcPr>
          <w:p w14:paraId="2F2FAA14" w14:textId="77777777" w:rsidR="006038E9" w:rsidRDefault="006038E9"/>
        </w:tc>
      </w:tr>
      <w:tr w:rsidR="006038E9" w14:paraId="44B82256" w14:textId="77777777">
        <w:trPr>
          <w:trHeight w:hRule="exact" w:val="227"/>
        </w:trPr>
        <w:tc>
          <w:tcPr>
            <w:tcW w:w="10772" w:type="dxa"/>
            <w:vMerge/>
            <w:tcBorders>
              <w:left w:val="nil"/>
              <w:right w:val="nil"/>
            </w:tcBorders>
          </w:tcPr>
          <w:p w14:paraId="5C871186" w14:textId="77777777" w:rsidR="006038E9" w:rsidRDefault="006038E9"/>
        </w:tc>
      </w:tr>
      <w:tr w:rsidR="006038E9" w14:paraId="0AF5FD5B" w14:textId="77777777">
        <w:trPr>
          <w:trHeight w:hRule="exact" w:val="227"/>
        </w:trPr>
        <w:tc>
          <w:tcPr>
            <w:tcW w:w="10772" w:type="dxa"/>
            <w:vMerge/>
            <w:tcBorders>
              <w:left w:val="nil"/>
              <w:right w:val="nil"/>
            </w:tcBorders>
          </w:tcPr>
          <w:p w14:paraId="670A2338" w14:textId="77777777" w:rsidR="006038E9" w:rsidRDefault="006038E9"/>
        </w:tc>
      </w:tr>
      <w:tr w:rsidR="006038E9" w14:paraId="5401D7DC" w14:textId="77777777">
        <w:trPr>
          <w:trHeight w:hRule="exact" w:val="686"/>
        </w:trPr>
        <w:tc>
          <w:tcPr>
            <w:tcW w:w="10772" w:type="dxa"/>
            <w:vMerge/>
            <w:tcBorders>
              <w:left w:val="nil"/>
              <w:bottom w:val="single" w:sz="5" w:space="0" w:color="000000"/>
              <w:right w:val="nil"/>
            </w:tcBorders>
          </w:tcPr>
          <w:p w14:paraId="1A052FA7" w14:textId="77777777" w:rsidR="006038E9" w:rsidRDefault="006038E9"/>
        </w:tc>
      </w:tr>
      <w:tr w:rsidR="006038E9" w14:paraId="00A3164B" w14:textId="77777777">
        <w:trPr>
          <w:trHeight w:hRule="exact" w:val="34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0E0E0"/>
          </w:tcPr>
          <w:p w14:paraId="65C2E39E" w14:textId="43CFC9E4" w:rsidR="006038E9" w:rsidRDefault="0038781D">
            <w:pPr>
              <w:spacing w:before="26"/>
              <w:ind w:left="5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w w:val="131"/>
                <w:sz w:val="22"/>
                <w:szCs w:val="22"/>
              </w:rPr>
              <w:t>If</w:t>
            </w:r>
            <w:r>
              <w:rPr>
                <w:rFonts w:ascii="Gill Sans MT" w:eastAsia="Gill Sans MT" w:hAnsi="Gill Sans MT" w:cs="Gill Sans MT"/>
                <w:spacing w:val="4"/>
                <w:w w:val="131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31"/>
                <w:sz w:val="22"/>
                <w:szCs w:val="22"/>
              </w:rPr>
              <w:t>you</w:t>
            </w:r>
            <w:r>
              <w:rPr>
                <w:rFonts w:ascii="Gill Sans MT" w:eastAsia="Gill Sans MT" w:hAnsi="Gill Sans MT" w:cs="Gill Sans MT"/>
                <w:spacing w:val="-37"/>
                <w:w w:val="131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31"/>
                <w:sz w:val="22"/>
                <w:szCs w:val="22"/>
              </w:rPr>
              <w:t>are</w:t>
            </w:r>
            <w:r>
              <w:rPr>
                <w:rFonts w:ascii="Gill Sans MT" w:eastAsia="Gill Sans MT" w:hAnsi="Gill Sans MT" w:cs="Gill Sans MT"/>
                <w:spacing w:val="-22"/>
                <w:w w:val="131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31"/>
                <w:sz w:val="22"/>
                <w:szCs w:val="22"/>
              </w:rPr>
              <w:t>willing</w:t>
            </w:r>
            <w:r>
              <w:rPr>
                <w:rFonts w:ascii="Gill Sans MT" w:eastAsia="Gill Sans MT" w:hAnsi="Gill Sans MT" w:cs="Gill Sans MT"/>
                <w:spacing w:val="-5"/>
                <w:w w:val="131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2"/>
                <w:szCs w:val="22"/>
              </w:rPr>
              <w:t>to</w:t>
            </w:r>
            <w:r>
              <w:rPr>
                <w:rFonts w:ascii="Gill Sans MT" w:eastAsia="Gill Sans MT" w:hAnsi="Gill Sans MT" w:cs="Gill Sans MT"/>
                <w:spacing w:val="43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8"/>
                <w:sz w:val="22"/>
                <w:szCs w:val="22"/>
              </w:rPr>
              <w:t>take</w:t>
            </w:r>
            <w:r>
              <w:rPr>
                <w:rFonts w:ascii="Gill Sans MT" w:eastAsia="Gill Sans MT" w:hAnsi="Gill Sans MT" w:cs="Gill Sans MT"/>
                <w:spacing w:val="-2"/>
                <w:w w:val="128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8"/>
                <w:sz w:val="22"/>
                <w:szCs w:val="22"/>
              </w:rPr>
              <w:t>part</w:t>
            </w:r>
            <w:r>
              <w:rPr>
                <w:rFonts w:ascii="Gill Sans MT" w:eastAsia="Gill Sans MT" w:hAnsi="Gill Sans MT" w:cs="Gill Sans MT"/>
                <w:spacing w:val="-9"/>
                <w:w w:val="128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8"/>
                <w:sz w:val="22"/>
                <w:szCs w:val="22"/>
              </w:rPr>
              <w:t>in</w:t>
            </w:r>
            <w:r>
              <w:rPr>
                <w:rFonts w:ascii="Gill Sans MT" w:eastAsia="Gill Sans MT" w:hAnsi="Gill Sans MT" w:cs="Gill Sans MT"/>
                <w:spacing w:val="-4"/>
                <w:w w:val="128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8"/>
                <w:sz w:val="22"/>
                <w:szCs w:val="22"/>
              </w:rPr>
              <w:t>this</w:t>
            </w:r>
            <w:r>
              <w:rPr>
                <w:rFonts w:ascii="Gill Sans MT" w:eastAsia="Gill Sans MT" w:hAnsi="Gill Sans MT" w:cs="Gill Sans MT"/>
                <w:spacing w:val="7"/>
                <w:w w:val="128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8"/>
                <w:sz w:val="22"/>
                <w:szCs w:val="22"/>
              </w:rPr>
              <w:t>s</w:t>
            </w:r>
            <w:r w:rsidR="00103A1C">
              <w:rPr>
                <w:rFonts w:ascii="Gill Sans MT" w:eastAsia="Gill Sans MT" w:hAnsi="Gill Sans MT" w:cs="Gill Sans MT"/>
                <w:w w:val="128"/>
                <w:sz w:val="22"/>
                <w:szCs w:val="22"/>
              </w:rPr>
              <w:t>urvey</w:t>
            </w:r>
            <w:r>
              <w:rPr>
                <w:rFonts w:ascii="Gill Sans MT" w:eastAsia="Gill Sans MT" w:hAnsi="Gill Sans MT" w:cs="Gill Sans MT"/>
                <w:w w:val="128"/>
                <w:sz w:val="22"/>
                <w:szCs w:val="22"/>
              </w:rPr>
              <w:t>,</w:t>
            </w:r>
            <w:r>
              <w:rPr>
                <w:rFonts w:ascii="Gill Sans MT" w:eastAsia="Gill Sans MT" w:hAnsi="Gill Sans MT" w:cs="Gill Sans MT"/>
                <w:spacing w:val="17"/>
                <w:w w:val="128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8"/>
                <w:sz w:val="22"/>
                <w:szCs w:val="22"/>
              </w:rPr>
              <w:t>please</w:t>
            </w:r>
            <w:r>
              <w:rPr>
                <w:rFonts w:ascii="Gill Sans MT" w:eastAsia="Gill Sans MT" w:hAnsi="Gill Sans MT" w:cs="Gill Sans MT"/>
                <w:spacing w:val="18"/>
                <w:w w:val="128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8"/>
                <w:sz w:val="22"/>
                <w:szCs w:val="22"/>
              </w:rPr>
              <w:t>confirm</w:t>
            </w:r>
            <w:r>
              <w:rPr>
                <w:rFonts w:ascii="Gill Sans MT" w:eastAsia="Gill Sans MT" w:hAnsi="Gill Sans MT" w:cs="Gill Sans MT"/>
                <w:spacing w:val="-37"/>
                <w:w w:val="128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9"/>
                <w:sz w:val="22"/>
                <w:szCs w:val="22"/>
              </w:rPr>
              <w:t>the</w:t>
            </w:r>
            <w:r>
              <w:rPr>
                <w:rFonts w:ascii="Gill Sans MT" w:eastAsia="Gill Sans MT" w:hAnsi="Gill Sans MT" w:cs="Gill Sans MT"/>
                <w:spacing w:val="-13"/>
                <w:w w:val="129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9"/>
                <w:sz w:val="22"/>
                <w:szCs w:val="22"/>
              </w:rPr>
              <w:t>following:</w:t>
            </w:r>
          </w:p>
        </w:tc>
      </w:tr>
      <w:tr w:rsidR="006038E9" w14:paraId="3AF37762" w14:textId="77777777">
        <w:trPr>
          <w:trHeight w:hRule="exact" w:val="1021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B9AF252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524EFAAC" w14:textId="77777777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I</w:t>
            </w:r>
            <w:r>
              <w:rPr>
                <w:rFonts w:ascii="Gill Sans MT" w:eastAsia="Gill Sans MT" w:hAnsi="Gill Sans MT" w:cs="Gill Sans MT"/>
                <w:spacing w:val="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3"/>
              </w:rPr>
              <w:t>understand</w:t>
            </w:r>
            <w:r>
              <w:rPr>
                <w:rFonts w:ascii="Gill Sans MT" w:eastAsia="Gill Sans MT" w:hAnsi="Gill Sans MT" w:cs="Gill Sans MT"/>
                <w:spacing w:val="-5"/>
                <w:w w:val="113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that</w:t>
            </w:r>
            <w:r>
              <w:rPr>
                <w:rFonts w:ascii="Gill Sans MT" w:eastAsia="Gill Sans MT" w:hAnsi="Gill Sans MT" w:cs="Gill Sans MT"/>
                <w:spacing w:val="4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my</w:t>
            </w:r>
            <w:r>
              <w:rPr>
                <w:rFonts w:ascii="Gill Sans MT" w:eastAsia="Gill Sans MT" w:hAnsi="Gill Sans MT" w:cs="Gill Sans MT"/>
                <w:spacing w:val="4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participation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is</w:t>
            </w:r>
            <w:r>
              <w:rPr>
                <w:rFonts w:ascii="Gill Sans MT" w:eastAsia="Gill Sans MT" w:hAnsi="Gill Sans MT" w:cs="Gill Sans MT"/>
                <w:spacing w:val="2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9"/>
              </w:rPr>
              <w:t xml:space="preserve">completely                             </w:t>
            </w:r>
            <w:r>
              <w:rPr>
                <w:rFonts w:ascii="Gill Sans MT" w:eastAsia="Gill Sans MT" w:hAnsi="Gill Sans MT" w:cs="Gill Sans MT"/>
                <w:spacing w:val="43"/>
                <w:w w:val="10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9"/>
              </w:rPr>
              <w:t xml:space="preserve">Yes </w:t>
            </w:r>
            <w:r>
              <w:rPr>
                <w:rFonts w:ascii="Gill Sans MT" w:eastAsia="Gill Sans MT" w:hAnsi="Gill Sans MT" w:cs="Gill Sans MT"/>
                <w:w w:val="112"/>
              </w:rPr>
              <w:t xml:space="preserve">voluntary     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49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58DFF299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937B322" w14:textId="5F311F60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I</w:t>
            </w:r>
            <w:r>
              <w:rPr>
                <w:rFonts w:ascii="Gill Sans MT" w:eastAsia="Gill Sans MT" w:hAnsi="Gill Sans MT" w:cs="Gill Sans MT"/>
                <w:spacing w:val="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would</w:t>
            </w:r>
            <w:r>
              <w:rPr>
                <w:rFonts w:ascii="Gill Sans MT" w:eastAsia="Gill Sans MT" w:hAnsi="Gill Sans MT" w:cs="Gill Sans MT"/>
                <w:spacing w:val="3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like</w:t>
            </w:r>
            <w:r>
              <w:rPr>
                <w:rFonts w:ascii="Gill Sans MT" w:eastAsia="Gill Sans MT" w:hAnsi="Gill Sans MT" w:cs="Gill Sans MT"/>
                <w:spacing w:val="3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to</w:t>
            </w:r>
            <w:r>
              <w:rPr>
                <w:rFonts w:ascii="Gill Sans MT" w:eastAsia="Gill Sans MT" w:hAnsi="Gill Sans MT" w:cs="Gill Sans MT"/>
                <w:spacing w:val="6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take</w:t>
            </w:r>
            <w:r>
              <w:rPr>
                <w:rFonts w:ascii="Gill Sans MT" w:eastAsia="Gill Sans MT" w:hAnsi="Gill Sans MT" w:cs="Gill Sans MT"/>
                <w:spacing w:val="53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part</w:t>
            </w:r>
            <w:r>
              <w:rPr>
                <w:rFonts w:ascii="Gill Sans MT" w:eastAsia="Gill Sans MT" w:hAnsi="Gill Sans MT" w:cs="Gill Sans MT"/>
                <w:spacing w:val="38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in</w:t>
            </w:r>
            <w:r>
              <w:rPr>
                <w:rFonts w:ascii="Gill Sans MT" w:eastAsia="Gill Sans MT" w:hAnsi="Gill Sans MT" w:cs="Gill Sans MT"/>
                <w:spacing w:val="2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this</w:t>
            </w:r>
            <w:r>
              <w:rPr>
                <w:rFonts w:ascii="Gill Sans MT" w:eastAsia="Gill Sans MT" w:hAnsi="Gill Sans MT" w:cs="Gill Sans MT"/>
                <w:spacing w:val="4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s</w:t>
            </w:r>
            <w:r w:rsidR="00103A1C">
              <w:rPr>
                <w:rFonts w:ascii="Gill Sans MT" w:eastAsia="Gill Sans MT" w:hAnsi="Gill Sans MT" w:cs="Gill Sans MT"/>
              </w:rPr>
              <w:t>urvey</w:t>
            </w:r>
            <w:r>
              <w:rPr>
                <w:rFonts w:ascii="Gill Sans MT" w:eastAsia="Gill Sans MT" w:hAnsi="Gill Sans MT" w:cs="Gill Sans MT"/>
              </w:rPr>
              <w:t xml:space="preserve">                                                   </w:t>
            </w:r>
            <w:r>
              <w:rPr>
                <w:rFonts w:ascii="Gill Sans MT" w:eastAsia="Gill Sans MT" w:hAnsi="Gill Sans MT" w:cs="Gill Sans MT"/>
                <w:w w:val="107"/>
              </w:rPr>
              <w:t>Yes</w:t>
            </w:r>
          </w:p>
        </w:tc>
      </w:tr>
      <w:tr w:rsidR="006038E9" w14:paraId="7102FAF7" w14:textId="77777777">
        <w:trPr>
          <w:trHeight w:hRule="exact" w:val="459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226AA9DB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</w:tbl>
    <w:p w14:paraId="1A62CFB7" w14:textId="77777777" w:rsidR="006038E9" w:rsidRDefault="00000000">
      <w:pPr>
        <w:spacing w:before="84" w:line="220" w:lineRule="exact"/>
        <w:ind w:left="624"/>
        <w:rPr>
          <w:rFonts w:ascii="Gill Sans MT" w:eastAsia="Gill Sans MT" w:hAnsi="Gill Sans MT" w:cs="Gill Sans MT"/>
        </w:rPr>
      </w:pPr>
      <w:r>
        <w:pict w14:anchorId="668B1E87">
          <v:group id="_x0000_s2362" style="position:absolute;left:0;text-align:left;margin-left:28.35pt;margin-top:38.85pt;width:538.6pt;height:0;z-index:-251708928;mso-position-horizontal-relative:page;mso-position-vertical-relative:text" coordorigin="567,777" coordsize="10772,0">
            <v:shape id="_x0000_s2363" style="position:absolute;left:567;top:777;width:10772;height:0" coordorigin="567,777" coordsize="10772,0" path="m567,777r10772,e" filled="f" strokeweight=".57pt">
              <v:path arrowok="t"/>
            </v:shape>
            <w10:wrap anchorx="page"/>
          </v:group>
        </w:pict>
      </w:r>
      <w:r>
        <w:pict w14:anchorId="021F0C0B">
          <v:group id="_x0000_s2360" style="position:absolute;left:0;text-align:left;margin-left:328.8pt;margin-top:26.85pt;width:153pt;height:0;z-index:-251701760;mso-position-horizontal-relative:page;mso-position-vertical-relative:text" coordorigin="6576,537" coordsize="3060,0">
            <v:shape id="_x0000_s2361" style="position:absolute;left:6576;top:537;width:3060;height:0" coordorigin="6576,537" coordsize="3060,0" path="m6576,537r3060,e" filled="f" strokeweight=".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Date</w:t>
      </w:r>
      <w:r w:rsidR="0038781D">
        <w:rPr>
          <w:rFonts w:ascii="Gill Sans MT" w:eastAsia="Gill Sans MT" w:hAnsi="Gill Sans MT" w:cs="Gill Sans MT"/>
          <w:spacing w:val="34"/>
        </w:rPr>
        <w:t xml:space="preserve"> </w:t>
      </w:r>
      <w:r w:rsidR="0038781D">
        <w:rPr>
          <w:rFonts w:ascii="Gill Sans MT" w:eastAsia="Gill Sans MT" w:hAnsi="Gill Sans MT" w:cs="Gill Sans MT"/>
        </w:rPr>
        <w:t>of</w:t>
      </w:r>
      <w:r w:rsidR="0038781D">
        <w:rPr>
          <w:rFonts w:ascii="Gill Sans MT" w:eastAsia="Gill Sans MT" w:hAnsi="Gill Sans MT" w:cs="Gill Sans MT"/>
          <w:spacing w:val="15"/>
        </w:rPr>
        <w:t xml:space="preserve"> </w:t>
      </w:r>
      <w:r w:rsidR="0038781D">
        <w:rPr>
          <w:rFonts w:ascii="Gill Sans MT" w:eastAsia="Gill Sans MT" w:hAnsi="Gill Sans MT" w:cs="Gill Sans MT"/>
          <w:w w:val="110"/>
        </w:rPr>
        <w:t>interview</w:t>
      </w:r>
    </w:p>
    <w:p w14:paraId="5BC76E3B" w14:textId="77777777" w:rsidR="006038E9" w:rsidRDefault="006038E9">
      <w:pPr>
        <w:spacing w:before="4" w:line="120" w:lineRule="exact"/>
        <w:rPr>
          <w:sz w:val="13"/>
          <w:szCs w:val="13"/>
        </w:rPr>
      </w:pPr>
    </w:p>
    <w:p w14:paraId="0CDCA39B" w14:textId="77777777" w:rsidR="006038E9" w:rsidRDefault="006038E9">
      <w:pPr>
        <w:spacing w:line="200" w:lineRule="exact"/>
      </w:pPr>
    </w:p>
    <w:p w14:paraId="077D2071" w14:textId="77777777" w:rsidR="006038E9" w:rsidRDefault="006038E9">
      <w:pPr>
        <w:spacing w:line="200" w:lineRule="exact"/>
      </w:pPr>
    </w:p>
    <w:p w14:paraId="66524C31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7C1DC428">
          <v:group id="_x0000_s2357" style="position:absolute;left:0;text-align:left;margin-left:326.85pt;margin-top:3.1pt;width:9.65pt;height:21pt;z-index:-251707904;mso-position-horizontal-relative:page" coordorigin="6537,62" coordsize="193,420">
            <v:shape id="_x0000_s2359" style="position:absolute;left:6542;top:68;width:181;height:181" coordorigin="6542,68" coordsize="181,181" path="m6724,159r-3,-23l6713,116,6700,98,6684,84,6665,74r-22,-5l6633,68r-22,3l6590,79r-18,12l6558,108r-10,19l6543,149r-1,10l6545,181r8,21l6566,220r16,14l6602,244r22,5l6633,249r23,-2l6676,239r18,-13l6708,210r10,-20l6723,168r1,-9e" filled="f" strokeweight=".57pt">
              <v:path arrowok="t"/>
            </v:shape>
            <v:shape id="_x0000_s2358" style="position:absolute;left:6542;top:295;width:181;height:181" coordorigin="6542,295" coordsize="181,181" path="m6724,385r-3,-22l6713,342r-13,-17l6684,310r-20,-10l6643,295r-10,l6611,298r-21,8l6572,318r-14,17l6548,354r-5,22l6542,385r3,23l6553,429r13,17l6582,461r20,10l6623,476r10,l6656,473r20,-8l6694,453r14,-17l6718,417r5,-22l6724,385e" filled="f" strokeweight=".57pt">
              <v:path arrowok="t"/>
            </v:shape>
            <w10:wrap anchorx="page"/>
          </v:group>
        </w:pict>
      </w:r>
      <w:r>
        <w:pict w14:anchorId="1CFB1B49">
          <v:group id="_x0000_s2355" style="position:absolute;left:0;text-align:left;margin-left:28.35pt;margin-top:36.3pt;width:538.6pt;height:0;z-index:-251706880;mso-position-horizontal-relative:page" coordorigin="567,726" coordsize="10772,0">
            <v:shape id="_x0000_s2356" style="position:absolute;left:567;top:726;width:10772;height:0" coordorigin="567,726" coordsize="10772,0" path="m567,726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 xml:space="preserve">Gender                                                                                                   </w:t>
      </w:r>
      <w:r w:rsidR="0038781D">
        <w:rPr>
          <w:rFonts w:ascii="Gill Sans MT" w:eastAsia="Gill Sans MT" w:hAnsi="Gill Sans MT" w:cs="Gill Sans MT"/>
          <w:spacing w:val="13"/>
        </w:rPr>
        <w:t xml:space="preserve"> </w:t>
      </w:r>
      <w:r w:rsidR="0038781D">
        <w:rPr>
          <w:rFonts w:ascii="Gill Sans MT" w:eastAsia="Gill Sans MT" w:hAnsi="Gill Sans MT" w:cs="Gill Sans MT"/>
          <w:w w:val="116"/>
        </w:rPr>
        <w:t>Female</w:t>
      </w:r>
    </w:p>
    <w:p w14:paraId="7E41D607" w14:textId="77777777" w:rsidR="006038E9" w:rsidRDefault="00000000">
      <w:pPr>
        <w:spacing w:line="220" w:lineRule="exact"/>
        <w:ind w:left="6768" w:right="4181"/>
        <w:jc w:val="center"/>
        <w:rPr>
          <w:rFonts w:ascii="Gill Sans MT" w:eastAsia="Gill Sans MT" w:hAnsi="Gill Sans MT" w:cs="Gill Sans MT"/>
        </w:rPr>
      </w:pPr>
      <w:r>
        <w:pict w14:anchorId="68528786">
          <v:group id="_x0000_s2352" style="position:absolute;left:0;text-align:left;margin-left:326.85pt;margin-top:-140.5pt;width:9.65pt;height:21pt;z-index:-251710976;mso-position-horizontal-relative:page" coordorigin="6537,-2810" coordsize="193,420">
            <v:shape id="_x0000_s2354" style="position:absolute;left:6542;top:-2805;width:181;height:181" coordorigin="6542,-2805" coordsize="181,181" path="m6724,-2714r-3,-23l6713,-2757r-13,-18l6684,-2789r-20,-10l6643,-2804r-10,-1l6611,-2802r-21,8l6572,-2781r-14,16l6548,-2745r-5,21l6542,-2714r3,23l6553,-2671r13,18l6582,-2639r20,10l6623,-2624r10,1l6656,-2626r20,-8l6694,-2647r14,-16l6718,-2683r5,-22l6724,-2714e" filled="f" strokeweight=".57pt">
              <v:path arrowok="t"/>
            </v:shape>
            <v:shape id="_x0000_s2353" style="position:absolute;left:6542;top:-2578;width:181;height:181" coordorigin="6542,-2578" coordsize="181,181" path="m6724,-2487r-3,-23l6713,-2530r-13,-18l6684,-2562r-20,-10l6643,-2577r-10,-1l6611,-2575r-21,8l6572,-2554r-14,16l6548,-2519r-5,22l6542,-2487r3,22l6553,-2444r13,18l6582,-2412r20,10l6623,-2397r10,1l6656,-2399r20,-8l6694,-2420r14,-16l6718,-2456r5,-22l6724,-2487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  <w:w w:val="111"/>
        </w:rPr>
        <w:t>Male</w:t>
      </w:r>
    </w:p>
    <w:p w14:paraId="3EBCCFC4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6C7B6A8B" w14:textId="77777777" w:rsidR="006038E9" w:rsidRDefault="006038E9">
      <w:pPr>
        <w:spacing w:line="200" w:lineRule="exact"/>
      </w:pPr>
    </w:p>
    <w:p w14:paraId="55B33641" w14:textId="7A8D98A9" w:rsidR="006038E9" w:rsidRDefault="0038781D">
      <w:pPr>
        <w:spacing w:before="33" w:line="220" w:lineRule="exact"/>
        <w:ind w:left="624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0"/>
        </w:rPr>
        <w:t>Age</w:t>
      </w:r>
      <w:r w:rsidR="00103A1C">
        <w:rPr>
          <w:rFonts w:ascii="Gill Sans MT" w:eastAsia="Gill Sans MT" w:hAnsi="Gill Sans MT" w:cs="Gill Sans MT"/>
          <w:w w:val="110"/>
        </w:rPr>
        <w:t xml:space="preserve"> </w:t>
      </w:r>
    </w:p>
    <w:p w14:paraId="57353AD9" w14:textId="77777777" w:rsidR="006038E9" w:rsidRDefault="006038E9">
      <w:pPr>
        <w:spacing w:before="4" w:line="180" w:lineRule="exact"/>
        <w:rPr>
          <w:sz w:val="19"/>
          <w:szCs w:val="19"/>
        </w:rPr>
      </w:pPr>
    </w:p>
    <w:p w14:paraId="301F6B81" w14:textId="77777777" w:rsidR="006038E9" w:rsidRDefault="00000000">
      <w:pPr>
        <w:spacing w:before="33" w:line="220" w:lineRule="exact"/>
        <w:ind w:left="6541" w:right="4055"/>
        <w:jc w:val="center"/>
        <w:rPr>
          <w:rFonts w:ascii="Gill Sans MT" w:eastAsia="Gill Sans MT" w:hAnsi="Gill Sans MT" w:cs="Gill Sans MT"/>
        </w:rPr>
      </w:pPr>
      <w:r>
        <w:pict w14:anchorId="41260EE0">
          <v:group id="_x0000_s2350" style="position:absolute;left:0;text-align:left;margin-left:328.8pt;margin-top:1.6pt;width:153pt;height:0;z-index:-251700736;mso-position-horizontal-relative:page" coordorigin="6576,32" coordsize="3060,0">
            <v:shape id="_x0000_s2351" style="position:absolute;left:6576;top:32;width:3060;height:0" coordorigin="6576,32" coordsize="3060,0" path="m6576,32r3060,e" filled="f" strokeweight=".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  <w:w w:val="108"/>
        </w:rPr>
        <w:t>((Years))</w:t>
      </w:r>
    </w:p>
    <w:p w14:paraId="406BF114" w14:textId="77777777" w:rsidR="006038E9" w:rsidRDefault="006038E9">
      <w:pPr>
        <w:spacing w:line="200" w:lineRule="exact"/>
      </w:pPr>
    </w:p>
    <w:p w14:paraId="080C7578" w14:textId="77777777" w:rsidR="006038E9" w:rsidRDefault="006038E9">
      <w:pPr>
        <w:spacing w:before="7" w:line="260" w:lineRule="exact"/>
        <w:rPr>
          <w:sz w:val="26"/>
          <w:szCs w:val="26"/>
        </w:rPr>
      </w:pPr>
    </w:p>
    <w:p w14:paraId="610330F8" w14:textId="77777777" w:rsidR="006038E9" w:rsidRDefault="00000000">
      <w:pPr>
        <w:spacing w:before="31"/>
        <w:ind w:left="624"/>
        <w:rPr>
          <w:rFonts w:ascii="Gill Sans MT" w:eastAsia="Gill Sans MT" w:hAnsi="Gill Sans MT" w:cs="Gill Sans MT"/>
          <w:sz w:val="22"/>
          <w:szCs w:val="22"/>
        </w:rPr>
      </w:pPr>
      <w:r>
        <w:pict w14:anchorId="6C157021">
          <v:group id="_x0000_s2346" style="position:absolute;left:0;text-align:left;margin-left:28.05pt;margin-top:-.3pt;width:539.15pt;height:17.6pt;z-index:-251705856;mso-position-horizontal-relative:page" coordorigin="561,-6" coordsize="10783,352">
            <v:shape id="_x0000_s2349" style="position:absolute;left:567;top:-1;width:10772;height:340" coordorigin="567,-1" coordsize="10772,340" path="m567,-1r,340l11339,339r,-340l567,-1xe" fillcolor="#e0e0e0" stroked="f">
              <v:path arrowok="t"/>
            </v:shape>
            <v:shape id="_x0000_s2348" style="position:absolute;left:567;top:-1;width:10772;height:0" coordorigin="567,-1" coordsize="10772,0" path="m567,-1r10772,e" filled="f" strokeweight=".57pt">
              <v:path arrowok="t"/>
            </v:shape>
            <v:shape id="_x0000_s2347" style="position:absolute;left:567;top:339;width:10772;height:0" coordorigin="567,339" coordsize="10772,0" path="m567,339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  <w:w w:val="125"/>
          <w:sz w:val="22"/>
          <w:szCs w:val="22"/>
        </w:rPr>
        <w:t>Social</w:t>
      </w:r>
      <w:r w:rsidR="0038781D">
        <w:rPr>
          <w:rFonts w:ascii="Gill Sans MT" w:eastAsia="Gill Sans MT" w:hAnsi="Gill Sans MT" w:cs="Gill Sans MT"/>
          <w:spacing w:val="18"/>
          <w:w w:val="125"/>
          <w:sz w:val="22"/>
          <w:szCs w:val="22"/>
        </w:rPr>
        <w:t xml:space="preserve"> </w:t>
      </w:r>
      <w:r w:rsidR="0038781D">
        <w:rPr>
          <w:rFonts w:ascii="Gill Sans MT" w:eastAsia="Gill Sans MT" w:hAnsi="Gill Sans MT" w:cs="Gill Sans MT"/>
          <w:w w:val="125"/>
          <w:sz w:val="22"/>
          <w:szCs w:val="22"/>
        </w:rPr>
        <w:t>Demographic</w:t>
      </w:r>
      <w:r w:rsidR="0038781D">
        <w:rPr>
          <w:rFonts w:ascii="Gill Sans MT" w:eastAsia="Gill Sans MT" w:hAnsi="Gill Sans MT" w:cs="Gill Sans MT"/>
          <w:spacing w:val="-31"/>
          <w:w w:val="125"/>
          <w:sz w:val="22"/>
          <w:szCs w:val="22"/>
        </w:rPr>
        <w:t xml:space="preserve"> </w:t>
      </w:r>
      <w:r w:rsidR="0038781D">
        <w:rPr>
          <w:rFonts w:ascii="Gill Sans MT" w:eastAsia="Gill Sans MT" w:hAnsi="Gill Sans MT" w:cs="Gill Sans MT"/>
          <w:w w:val="125"/>
          <w:sz w:val="22"/>
          <w:szCs w:val="22"/>
        </w:rPr>
        <w:t>Data</w:t>
      </w:r>
    </w:p>
    <w:p w14:paraId="527A72A8" w14:textId="77777777" w:rsidR="006038E9" w:rsidRDefault="006038E9">
      <w:pPr>
        <w:spacing w:before="9" w:line="140" w:lineRule="exact"/>
        <w:rPr>
          <w:sz w:val="15"/>
          <w:szCs w:val="15"/>
        </w:rPr>
      </w:pPr>
    </w:p>
    <w:p w14:paraId="3E8D8BB2" w14:textId="30427621" w:rsidR="006038E9" w:rsidRDefault="00000000">
      <w:pPr>
        <w:spacing w:line="220" w:lineRule="exact"/>
        <w:ind w:left="6803" w:right="3655" w:hanging="6179"/>
        <w:rPr>
          <w:rFonts w:ascii="Gill Sans MT" w:eastAsia="Gill Sans MT" w:hAnsi="Gill Sans MT" w:cs="Gill Sans MT"/>
        </w:rPr>
      </w:pPr>
      <w:r>
        <w:pict w14:anchorId="0D7B8A24">
          <v:group id="_x0000_s2339" style="position:absolute;left:0;text-align:left;margin-left:326.85pt;margin-top:1.25pt;width:9.65pt;height:66.35pt;z-index:-251704832;mso-position-horizontal-relative:page" coordorigin="6537,24" coordsize="193,1327">
            <v:shape id="_x0000_s2345" style="position:absolute;left:6542;top:30;width:181;height:181" coordorigin="6542,30" coordsize="181,181" path="m6724,121r-3,-23l6713,78,6700,60,6684,46,6664,36r-21,-5l6633,30r-22,3l6590,41r-18,13l6558,70r-10,19l6543,111r-1,10l6545,143r8,21l6566,182r16,14l6602,206r21,5l6633,212r23,-3l6676,201r18,-13l6708,172r10,-20l6723,130r1,-9e" filled="f" strokeweight=".57pt">
              <v:path arrowok="t"/>
            </v:shape>
            <v:shape id="_x0000_s2344" style="position:absolute;left:6542;top:257;width:181;height:182" coordorigin="6542,257" coordsize="181,182" path="m6724,348r-3,-23l6713,304r-13,-17l6684,272r-19,-10l6643,257r-10,l6611,260r-21,8l6572,280r-14,17l6548,316r-5,22l6542,348r3,22l6553,391r13,17l6582,423r20,10l6623,438r10,l6656,436r20,-9l6694,415r14,-17l6718,379r5,-22l6724,348e" filled="f" strokeweight=".57pt">
              <v:path arrowok="t"/>
            </v:shape>
            <v:shape id="_x0000_s2343" style="position:absolute;left:6542;top:484;width:181;height:181" coordorigin="6542,484" coordsize="181,181" path="m6724,574r-3,-22l6713,531r-13,-18l6684,499r-19,-10l6643,484r-10,l6611,486r-21,8l6572,507r-14,16l6548,543r-5,22l6542,574r3,23l6553,617r13,18l6582,649r20,10l6624,665r9,l6656,662r20,-8l6694,641r14,-16l6718,606r5,-22l6724,574e" filled="f" strokeweight=".57pt">
              <v:path arrowok="t"/>
            </v:shape>
            <v:shape id="_x0000_s2342" style="position:absolute;left:6542;top:710;width:181;height:181" coordorigin="6542,710" coordsize="181,181" path="m6724,801r-3,-22l6713,758r-13,-18l6684,726r-19,-10l6643,711r-10,-1l6611,713r-21,8l6572,734r-14,16l6548,770r-5,21l6542,801r3,23l6553,844r13,18l6582,876r20,10l6624,891r9,1l6656,889r20,-8l6694,868r14,-16l6718,832r5,-21l6724,801e" filled="f" strokeweight=".57pt">
              <v:path arrowok="t"/>
            </v:shape>
            <v:shape id="_x0000_s2341" style="position:absolute;left:6542;top:937;width:181;height:181" coordorigin="6542,937" coordsize="181,181" path="m6724,1028r-3,-23l6713,985r-13,-18l6684,953r-19,-10l6643,938r-10,-1l6611,940r-21,8l6572,961r-14,16l6548,996r-5,22l6542,1028r3,23l6553,1071r13,18l6582,1103r20,10l6624,1118r9,1l6656,1116r20,-8l6694,1095r14,-16l6718,1059r5,-22l6724,1028e" filled="f" strokeweight=".57pt">
              <v:path arrowok="t"/>
            </v:shape>
            <v:shape id="_x0000_s2340" style="position:absolute;left:6542;top:1164;width:181;height:181" coordorigin="6542,1164" coordsize="181,181" path="m6724,1255r-3,-23l6713,1211r-13,-17l6684,1180r-20,-10l6643,1164r-10,l6611,1167r-21,8l6572,1187r-14,17l6548,1223r-5,22l6542,1255r3,22l6553,1298r13,18l6582,1330r20,10l6623,1345r10,l6656,1343r20,-9l6694,1322r14,-16l6718,1286r5,-22l6724,1255e" filled="f" strokeweight=".57pt">
              <v:path arrowok="t"/>
            </v:shape>
            <w10:wrap anchorx="page"/>
          </v:group>
        </w:pict>
      </w:r>
      <w:r>
        <w:pict w14:anchorId="576F4D23">
          <v:group id="_x0000_s2337" style="position:absolute;left:0;text-align:left;margin-left:28.35pt;margin-top:79.75pt;width:538.6pt;height:0;z-index:-251703808;mso-position-horizontal-relative:page" coordorigin="567,1595" coordsize="10772,0">
            <v:shape id="_x0000_s2338" style="position:absolute;left:567;top:1595;width:10772;height:0" coordorigin="567,1595" coordsize="10772,0" path="m567,1595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What</w:t>
      </w:r>
      <w:r w:rsidR="0038781D">
        <w:rPr>
          <w:rFonts w:ascii="Gill Sans MT" w:eastAsia="Gill Sans MT" w:hAnsi="Gill Sans MT" w:cs="Gill Sans MT"/>
          <w:spacing w:val="11"/>
        </w:rPr>
        <w:t xml:space="preserve"> </w:t>
      </w:r>
      <w:r w:rsidR="0038781D">
        <w:rPr>
          <w:rFonts w:ascii="Gill Sans MT" w:eastAsia="Gill Sans MT" w:hAnsi="Gill Sans MT" w:cs="Gill Sans MT"/>
        </w:rPr>
        <w:t>is</w:t>
      </w:r>
      <w:r w:rsidR="0038781D">
        <w:rPr>
          <w:rFonts w:ascii="Gill Sans MT" w:eastAsia="Gill Sans MT" w:hAnsi="Gill Sans MT" w:cs="Gill Sans MT"/>
          <w:spacing w:val="25"/>
        </w:rPr>
        <w:t xml:space="preserve"> </w:t>
      </w:r>
      <w:r w:rsidR="0038781D">
        <w:rPr>
          <w:rFonts w:ascii="Gill Sans MT" w:eastAsia="Gill Sans MT" w:hAnsi="Gill Sans MT" w:cs="Gill Sans MT"/>
        </w:rPr>
        <w:t>your</w:t>
      </w:r>
      <w:r w:rsidR="0038781D">
        <w:rPr>
          <w:rFonts w:ascii="Gill Sans MT" w:eastAsia="Gill Sans MT" w:hAnsi="Gill Sans MT" w:cs="Gill Sans MT"/>
          <w:spacing w:val="28"/>
        </w:rPr>
        <w:t xml:space="preserve"> </w:t>
      </w:r>
      <w:r w:rsidR="006A7036">
        <w:rPr>
          <w:rFonts w:ascii="Gill Sans MT" w:eastAsia="Gill Sans MT" w:hAnsi="Gill Sans MT" w:cs="Gill Sans MT"/>
        </w:rPr>
        <w:t xml:space="preserve">level </w:t>
      </w:r>
      <w:r w:rsidR="006A7036">
        <w:rPr>
          <w:rFonts w:ascii="Gill Sans MT" w:eastAsia="Gill Sans MT" w:hAnsi="Gill Sans MT" w:cs="Gill Sans MT"/>
          <w:spacing w:val="5"/>
        </w:rPr>
        <w:t>education</w:t>
      </w:r>
      <w:r w:rsidR="0038781D">
        <w:rPr>
          <w:rFonts w:ascii="Gill Sans MT" w:eastAsia="Gill Sans MT" w:hAnsi="Gill Sans MT" w:cs="Gill Sans MT"/>
          <w:w w:val="108"/>
        </w:rPr>
        <w:t xml:space="preserve">?                                                          </w:t>
      </w:r>
      <w:r w:rsidR="0038781D">
        <w:rPr>
          <w:rFonts w:ascii="Gill Sans MT" w:eastAsia="Gill Sans MT" w:hAnsi="Gill Sans MT" w:cs="Gill Sans MT"/>
          <w:spacing w:val="43"/>
          <w:w w:val="108"/>
        </w:rPr>
        <w:t xml:space="preserve"> </w:t>
      </w:r>
      <w:r w:rsidR="0038781D">
        <w:rPr>
          <w:rFonts w:ascii="Gill Sans MT" w:eastAsia="Gill Sans MT" w:hAnsi="Gill Sans MT" w:cs="Gill Sans MT"/>
          <w:w w:val="108"/>
        </w:rPr>
        <w:t xml:space="preserve">None </w:t>
      </w:r>
      <w:r w:rsidR="0038781D">
        <w:rPr>
          <w:rFonts w:ascii="Gill Sans MT" w:eastAsia="Gill Sans MT" w:hAnsi="Gill Sans MT" w:cs="Gill Sans MT"/>
          <w:w w:val="110"/>
        </w:rPr>
        <w:t xml:space="preserve">Primary </w:t>
      </w:r>
      <w:r w:rsidR="0038781D">
        <w:rPr>
          <w:rFonts w:ascii="Gill Sans MT" w:eastAsia="Gill Sans MT" w:hAnsi="Gill Sans MT" w:cs="Gill Sans MT"/>
          <w:w w:val="113"/>
        </w:rPr>
        <w:t>Secondary</w:t>
      </w:r>
    </w:p>
    <w:p w14:paraId="5734FE62" w14:textId="77777777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0"/>
        </w:rPr>
        <w:t>Diploma/Bachelors</w:t>
      </w:r>
    </w:p>
    <w:p w14:paraId="270FE3D3" w14:textId="77777777" w:rsidR="006038E9" w:rsidRDefault="0038781D">
      <w:pPr>
        <w:spacing w:line="220" w:lineRule="exact"/>
        <w:ind w:left="6768" w:right="3899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1"/>
        </w:rPr>
        <w:t>Masters</w:t>
      </w:r>
    </w:p>
    <w:p w14:paraId="27A3D08C" w14:textId="77777777" w:rsidR="006038E9" w:rsidRDefault="0038781D">
      <w:pPr>
        <w:spacing w:line="220" w:lineRule="exact"/>
        <w:ind w:left="6768" w:right="4246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02"/>
        </w:rPr>
        <w:t>PhD</w:t>
      </w:r>
    </w:p>
    <w:p w14:paraId="52845BDB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3AC4C7F6" w14:textId="77777777" w:rsidR="006038E9" w:rsidRDefault="006038E9">
      <w:pPr>
        <w:spacing w:line="200" w:lineRule="exact"/>
      </w:pPr>
    </w:p>
    <w:p w14:paraId="2A37F552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63EF0B2F">
          <v:group id="_x0000_s2334" style="position:absolute;left:0;text-align:left;margin-left:326.85pt;margin-top:3.15pt;width:9.65pt;height:20.95pt;z-index:-251702784;mso-position-horizontal-relative:page" coordorigin="6537,63" coordsize="193,419">
            <v:shape id="_x0000_s2336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335" style="position:absolute;left:6542;top:295;width:181;height:181" coordorigin="6542,295" coordsize="181,181" path="m6724,386r-3,-23l6713,342r-13,-17l6684,310r-19,-10l6643,295r-10,l6611,298r-21,8l6572,318r-14,17l6548,354r-5,22l6542,386r3,22l6553,429r13,17l6582,461r20,10l6624,476r9,l6656,473r20,-8l6694,453r14,-17l6718,417r5,-22l6724,386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Job</w:t>
      </w:r>
      <w:r w:rsidR="0038781D">
        <w:rPr>
          <w:rFonts w:ascii="Gill Sans MT" w:eastAsia="Gill Sans MT" w:hAnsi="Gill Sans MT" w:cs="Gill Sans MT"/>
          <w:spacing w:val="18"/>
        </w:rPr>
        <w:t xml:space="preserve"> </w:t>
      </w:r>
      <w:r w:rsidR="0038781D">
        <w:rPr>
          <w:rFonts w:ascii="Gill Sans MT" w:eastAsia="Gill Sans MT" w:hAnsi="Gill Sans MT" w:cs="Gill Sans MT"/>
          <w:w w:val="113"/>
        </w:rPr>
        <w:t xml:space="preserve">category                                                                               </w:t>
      </w:r>
      <w:r w:rsidR="0038781D">
        <w:rPr>
          <w:rFonts w:ascii="Gill Sans MT" w:eastAsia="Gill Sans MT" w:hAnsi="Gill Sans MT" w:cs="Gill Sans MT"/>
          <w:spacing w:val="48"/>
          <w:w w:val="113"/>
        </w:rPr>
        <w:t xml:space="preserve"> </w:t>
      </w:r>
      <w:r w:rsidR="0038781D">
        <w:rPr>
          <w:rFonts w:ascii="Gill Sans MT" w:eastAsia="Gill Sans MT" w:hAnsi="Gill Sans MT" w:cs="Gill Sans MT"/>
          <w:w w:val="113"/>
        </w:rPr>
        <w:t>Medical</w:t>
      </w:r>
    </w:p>
    <w:p w14:paraId="3FCB132C" w14:textId="77777777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  <w:sectPr w:rsidR="006038E9">
          <w:headerReference w:type="default" r:id="rId7"/>
          <w:footerReference w:type="default" r:id="rId8"/>
          <w:type w:val="continuous"/>
          <w:pgSz w:w="11920" w:h="16840"/>
          <w:pgMar w:top="240" w:right="460" w:bottom="280" w:left="0" w:header="45" w:footer="253" w:gutter="0"/>
          <w:pgNumType w:start="1"/>
          <w:cols w:space="720"/>
        </w:sectPr>
      </w:pPr>
      <w:r>
        <w:rPr>
          <w:rFonts w:ascii="Gill Sans MT" w:eastAsia="Gill Sans MT" w:hAnsi="Gill Sans MT" w:cs="Gill Sans MT"/>
          <w:w w:val="108"/>
        </w:rPr>
        <w:t>Non-medical</w:t>
      </w:r>
    </w:p>
    <w:p w14:paraId="6CAB444A" w14:textId="77777777" w:rsidR="006038E9" w:rsidRDefault="006038E9">
      <w:pPr>
        <w:spacing w:before="10" w:line="120" w:lineRule="exact"/>
        <w:rPr>
          <w:sz w:val="12"/>
          <w:szCs w:val="12"/>
        </w:rPr>
      </w:pPr>
    </w:p>
    <w:p w14:paraId="0167CBC3" w14:textId="77777777" w:rsidR="006038E9" w:rsidRDefault="006038E9">
      <w:pPr>
        <w:spacing w:line="200" w:lineRule="exact"/>
      </w:pPr>
    </w:p>
    <w:p w14:paraId="0600BB81" w14:textId="77777777" w:rsidR="006038E9" w:rsidRDefault="006038E9">
      <w:pPr>
        <w:spacing w:line="200" w:lineRule="exact"/>
      </w:pPr>
    </w:p>
    <w:p w14:paraId="6525F82A" w14:textId="77777777" w:rsidR="006038E9" w:rsidRDefault="006038E9">
      <w:pPr>
        <w:spacing w:line="200" w:lineRule="exact"/>
      </w:pPr>
    </w:p>
    <w:p w14:paraId="7CAE4059" w14:textId="010DE07A" w:rsidR="006038E9" w:rsidRDefault="00000000">
      <w:pPr>
        <w:spacing w:before="38" w:line="220" w:lineRule="exact"/>
        <w:ind w:left="6803" w:right="1065" w:hanging="6179"/>
        <w:jc w:val="both"/>
        <w:rPr>
          <w:rFonts w:ascii="Gill Sans MT" w:eastAsia="Gill Sans MT" w:hAnsi="Gill Sans MT" w:cs="Gill Sans MT"/>
        </w:rPr>
      </w:pPr>
      <w:r>
        <w:pict w14:anchorId="648CF140">
          <v:group id="_x0000_s2332" style="position:absolute;left:0;text-align:left;margin-left:28.35pt;margin-top:-3.4pt;width:538.6pt;height:0;z-index:-251699712;mso-position-horizontal-relative:page" coordorigin="567,-68" coordsize="10772,0">
            <v:shape id="_x0000_s2333" style="position:absolute;left:567;top:-68;width:10772;height:0" coordorigin="567,-68" coordsize="10772,0" path="m567,-68r10772,e" filled="f" strokeweight=".57pt">
              <v:path arrowok="t"/>
            </v:shape>
            <w10:wrap anchorx="page"/>
          </v:group>
        </w:pict>
      </w:r>
      <w:r>
        <w:pict w14:anchorId="0E1002AA">
          <v:group id="_x0000_s2322" style="position:absolute;left:0;text-align:left;margin-left:326.85pt;margin-top:3.15pt;width:9.65pt;height:100.35pt;z-index:-251698688;mso-position-horizontal-relative:page" coordorigin="6537,63" coordsize="193,2007">
            <v:shape id="_x0000_s2331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330" style="position:absolute;left:6542;top:295;width:181;height:181" coordorigin="6542,295" coordsize="181,181" path="m6724,386r-3,-23l6713,342r-13,-17l6684,311r-20,-10l6643,295r-10,l6611,298r-21,8l6572,318r-14,17l6548,354r-5,22l6542,386r3,22l6553,429r13,18l6582,461r20,10l6623,476r10,l6656,474r20,-9l6694,453r14,-16l6718,417r5,-22l6724,386e" filled="f" strokeweight=".57pt">
              <v:path arrowok="t"/>
            </v:shape>
            <v:shape id="_x0000_s2329" style="position:absolute;left:6542;top:522;width:181;height:182" coordorigin="6542,522" coordsize="181,182" path="m6724,612r-3,-22l6713,569r-13,-17l6684,537r-19,-10l6643,522r-10,l6611,524r-21,9l6572,545r-14,16l6548,581r-5,22l6542,612r3,23l6553,655r13,18l6582,687r20,11l6623,703r10,l6656,700r20,-8l6694,680r14,-17l6718,644r5,-22l6724,612e" filled="f" strokeweight=".57pt">
              <v:path arrowok="t"/>
            </v:shape>
            <v:shape id="_x0000_s2328" style="position:absolute;left:6542;top:748;width:181;height:181" coordorigin="6542,748" coordsize="181,181" path="m6724,839r-3,-22l6713,796r-13,-18l6684,764r-19,-10l6643,749r-10,-1l6611,751r-21,8l6572,772r-14,16l6548,808r-5,21l6542,839r3,23l6553,882r13,18l6582,914r20,10l6624,929r9,1l6656,927r20,-8l6694,906r14,-16l6718,870r5,-21l6724,839e" filled="f" strokeweight=".57pt">
              <v:path arrowok="t"/>
            </v:shape>
            <v:shape id="_x0000_s2327" style="position:absolute;left:6542;top:975;width:181;height:181" coordorigin="6542,975" coordsize="181,181" path="m6724,1066r-3,-23l6713,1023r-13,-18l6684,991r-19,-10l6643,976r-10,-1l6611,978r-21,8l6572,999r-14,16l6548,1034r-5,22l6542,1066r3,23l6553,1109r13,18l6582,1141r20,10l6624,1156r9,1l6656,1154r20,-8l6694,1133r14,-16l6718,1097r5,-22l6724,1066e" filled="f" strokeweight=".57pt">
              <v:path arrowok="t"/>
            </v:shape>
            <v:shape id="_x0000_s2326" style="position:absolute;left:6542;top:1202;width:181;height:181" coordorigin="6542,1202" coordsize="181,181" path="m6724,1293r-3,-23l6713,1250r-13,-18l6684,1218r-19,-10l6643,1202r-10,l6611,1205r-21,8l6572,1225r-14,17l6548,1261r-5,22l6542,1293r3,22l6553,1336r13,18l6582,1368r20,10l6624,1383r9,l6656,1381r20,-9l6694,1360r14,-16l6718,1324r5,-22l6724,1293e" filled="f" strokeweight=".57pt">
              <v:path arrowok="t"/>
            </v:shape>
            <v:shape id="_x0000_s2325" style="position:absolute;left:6542;top:1429;width:181;height:181" coordorigin="6542,1429" coordsize="181,181" path="m6724,1519r-3,-22l6713,1476r-13,-17l6684,1444r-20,-10l6643,1429r-10,l6611,1432r-21,8l6572,1452r-14,17l6548,1488r-5,22l6542,1519r3,23l6553,1563r13,17l6582,1595r20,10l6623,1610r10,l6656,1607r20,-8l6694,1587r14,-17l6718,1551r5,-22l6724,1519e" filled="f" strokeweight=".57pt">
              <v:path arrowok="t"/>
            </v:shape>
            <v:shape id="_x0000_s2324" style="position:absolute;left:6542;top:1656;width:181;height:181" coordorigin="6542,1656" coordsize="181,181" path="m6724,1746r-3,-22l6713,1703r-13,-18l6684,1671r-20,-10l6643,1656r-10,l6611,1658r-21,8l6572,1679r-14,16l6548,1715r-5,22l6542,1746r3,23l6553,1789r13,18l6582,1821r20,10l6623,1836r10,1l6656,1834r20,-8l6694,1814r14,-17l6718,1778r5,-22l6724,1746e" filled="f" strokeweight=".57pt">
              <v:path arrowok="t"/>
            </v:shape>
            <v:shape id="_x0000_s2323" style="position:absolute;left:6542;top:1882;width:181;height:181" coordorigin="6542,1882" coordsize="181,181" path="m6724,1973r-3,-23l6713,1930r-13,-18l6684,1898r-20,-10l6643,1883r-10,-1l6611,1885r-21,8l6572,1906r-14,16l6548,1942r-5,21l6542,1973r3,23l6553,2016r13,18l6582,2048r20,10l6623,2063r10,1l6656,2061r20,-8l6694,2040r14,-16l6718,2004r5,-21l6724,1973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What</w:t>
      </w:r>
      <w:r w:rsidR="0038781D">
        <w:rPr>
          <w:rFonts w:ascii="Gill Sans MT" w:eastAsia="Gill Sans MT" w:hAnsi="Gill Sans MT" w:cs="Gill Sans MT"/>
          <w:spacing w:val="11"/>
        </w:rPr>
        <w:t xml:space="preserve"> </w:t>
      </w:r>
      <w:r w:rsidR="0038781D">
        <w:rPr>
          <w:rFonts w:ascii="Gill Sans MT" w:eastAsia="Gill Sans MT" w:hAnsi="Gill Sans MT" w:cs="Gill Sans MT"/>
        </w:rPr>
        <w:t>is</w:t>
      </w:r>
      <w:r w:rsidR="0038781D">
        <w:rPr>
          <w:rFonts w:ascii="Gill Sans MT" w:eastAsia="Gill Sans MT" w:hAnsi="Gill Sans MT" w:cs="Gill Sans MT"/>
          <w:spacing w:val="25"/>
        </w:rPr>
        <w:t xml:space="preserve"> </w:t>
      </w:r>
      <w:r w:rsidR="0038781D">
        <w:rPr>
          <w:rFonts w:ascii="Gill Sans MT" w:eastAsia="Gill Sans MT" w:hAnsi="Gill Sans MT" w:cs="Gill Sans MT"/>
        </w:rPr>
        <w:t>your</w:t>
      </w:r>
      <w:r w:rsidR="0038781D">
        <w:rPr>
          <w:rFonts w:ascii="Gill Sans MT" w:eastAsia="Gill Sans MT" w:hAnsi="Gill Sans MT" w:cs="Gill Sans MT"/>
          <w:spacing w:val="28"/>
        </w:rPr>
        <w:t xml:space="preserve"> </w:t>
      </w:r>
      <w:r w:rsidR="0038781D">
        <w:rPr>
          <w:rFonts w:ascii="Gill Sans MT" w:eastAsia="Gill Sans MT" w:hAnsi="Gill Sans MT" w:cs="Gill Sans MT"/>
          <w:w w:val="110"/>
        </w:rPr>
        <w:t>cadre/Job</w:t>
      </w:r>
      <w:r w:rsidR="0038781D">
        <w:rPr>
          <w:rFonts w:ascii="Gill Sans MT" w:eastAsia="Gill Sans MT" w:hAnsi="Gill Sans MT" w:cs="Gill Sans MT"/>
          <w:spacing w:val="-4"/>
          <w:w w:val="110"/>
        </w:rPr>
        <w:t xml:space="preserve"> </w:t>
      </w:r>
      <w:r w:rsidR="00EA58B9">
        <w:rPr>
          <w:rFonts w:ascii="Gill Sans MT" w:eastAsia="Gill Sans MT" w:hAnsi="Gill Sans MT" w:cs="Gill Sans MT"/>
          <w:w w:val="110"/>
        </w:rPr>
        <w:t>title (</w:t>
      </w:r>
      <w:r w:rsidR="0038781D">
        <w:rPr>
          <w:rFonts w:ascii="Gill Sans MT" w:eastAsia="Gill Sans MT" w:hAnsi="Gill Sans MT" w:cs="Gill Sans MT"/>
          <w:w w:val="110"/>
        </w:rPr>
        <w:t xml:space="preserve">Medical)?                         </w:t>
      </w:r>
      <w:r w:rsidR="00891A89">
        <w:rPr>
          <w:rFonts w:ascii="Gill Sans MT" w:eastAsia="Gill Sans MT" w:hAnsi="Gill Sans MT" w:cs="Gill Sans MT"/>
          <w:w w:val="110"/>
        </w:rPr>
        <w:t xml:space="preserve">    S</w:t>
      </w:r>
      <w:r w:rsidR="0038781D">
        <w:rPr>
          <w:rFonts w:ascii="Gill Sans MT" w:eastAsia="Gill Sans MT" w:hAnsi="Gill Sans MT" w:cs="Gill Sans MT"/>
          <w:w w:val="110"/>
        </w:rPr>
        <w:t>enior</w:t>
      </w:r>
      <w:r w:rsidR="0038781D">
        <w:rPr>
          <w:rFonts w:ascii="Gill Sans MT" w:eastAsia="Gill Sans MT" w:hAnsi="Gill Sans MT" w:cs="Gill Sans MT"/>
          <w:spacing w:val="-18"/>
          <w:w w:val="110"/>
        </w:rPr>
        <w:t xml:space="preserve"> </w:t>
      </w:r>
      <w:r w:rsidR="00EA58B9">
        <w:rPr>
          <w:rFonts w:ascii="Gill Sans MT" w:eastAsia="Gill Sans MT" w:hAnsi="Gill Sans MT" w:cs="Gill Sans MT"/>
          <w:w w:val="110"/>
        </w:rPr>
        <w:t>Scientist/</w:t>
      </w:r>
      <w:r w:rsidR="0038781D">
        <w:rPr>
          <w:rFonts w:ascii="Gill Sans MT" w:eastAsia="Gill Sans MT" w:hAnsi="Gill Sans MT" w:cs="Gill Sans MT"/>
          <w:w w:val="112"/>
        </w:rPr>
        <w:t>Medical</w:t>
      </w:r>
      <w:r w:rsidR="0038781D">
        <w:rPr>
          <w:rFonts w:ascii="Gill Sans MT" w:eastAsia="Gill Sans MT" w:hAnsi="Gill Sans MT" w:cs="Gill Sans MT"/>
          <w:spacing w:val="-5"/>
          <w:w w:val="112"/>
        </w:rPr>
        <w:t xml:space="preserve"> </w:t>
      </w:r>
      <w:r w:rsidR="0038781D">
        <w:rPr>
          <w:rFonts w:ascii="Gill Sans MT" w:eastAsia="Gill Sans MT" w:hAnsi="Gill Sans MT" w:cs="Gill Sans MT"/>
        </w:rPr>
        <w:t>Offic</w:t>
      </w:r>
      <w:r w:rsidR="00891A89">
        <w:rPr>
          <w:rFonts w:ascii="Gill Sans MT" w:eastAsia="Gill Sans MT" w:hAnsi="Gill Sans MT" w:cs="Gill Sans MT"/>
        </w:rPr>
        <w:t xml:space="preserve">er                                                                Junior </w:t>
      </w:r>
      <w:r w:rsidR="00EA58B9">
        <w:rPr>
          <w:rFonts w:ascii="Gill Sans MT" w:eastAsia="Gill Sans MT" w:hAnsi="Gill Sans MT" w:cs="Gill Sans MT"/>
          <w:w w:val="109"/>
        </w:rPr>
        <w:t>Medical</w:t>
      </w:r>
      <w:r w:rsidR="0038781D">
        <w:rPr>
          <w:rFonts w:ascii="Gill Sans MT" w:eastAsia="Gill Sans MT" w:hAnsi="Gill Sans MT" w:cs="Gill Sans MT"/>
          <w:spacing w:val="15"/>
          <w:w w:val="109"/>
        </w:rPr>
        <w:t xml:space="preserve"> </w:t>
      </w:r>
      <w:r w:rsidR="0038781D">
        <w:rPr>
          <w:rFonts w:ascii="Gill Sans MT" w:eastAsia="Gill Sans MT" w:hAnsi="Gill Sans MT" w:cs="Gill Sans MT"/>
          <w:w w:val="109"/>
        </w:rPr>
        <w:t>Officer</w:t>
      </w:r>
    </w:p>
    <w:p w14:paraId="43E79629" w14:textId="752FED43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Intern</w:t>
      </w:r>
      <w:r w:rsidR="00EA58B9">
        <w:rPr>
          <w:rFonts w:ascii="Gill Sans MT" w:eastAsia="Gill Sans MT" w:hAnsi="Gill Sans MT" w:cs="Gill Sans MT"/>
        </w:rPr>
        <w:t xml:space="preserve"> (Medical)</w:t>
      </w:r>
    </w:p>
    <w:p w14:paraId="2678783D" w14:textId="73640AC0" w:rsidR="006038E9" w:rsidRDefault="00EA58B9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Clinical </w:t>
      </w:r>
      <w:r>
        <w:rPr>
          <w:rFonts w:ascii="Gill Sans MT" w:eastAsia="Gill Sans MT" w:hAnsi="Gill Sans MT" w:cs="Gill Sans MT"/>
          <w:spacing w:val="6"/>
        </w:rPr>
        <w:t>Officer</w:t>
      </w:r>
    </w:p>
    <w:p w14:paraId="76A991BA" w14:textId="01A0BC44" w:rsidR="006038E9" w:rsidRDefault="00EA58B9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Clinical Research Nurse</w:t>
      </w:r>
    </w:p>
    <w:p w14:paraId="6248770B" w14:textId="427FF6D0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08"/>
        </w:rPr>
        <w:t>Laboratory</w:t>
      </w:r>
      <w:r>
        <w:rPr>
          <w:rFonts w:ascii="Gill Sans MT" w:eastAsia="Gill Sans MT" w:hAnsi="Gill Sans MT" w:cs="Gill Sans MT"/>
          <w:spacing w:val="-2"/>
          <w:w w:val="108"/>
        </w:rPr>
        <w:t xml:space="preserve"> </w:t>
      </w:r>
      <w:r w:rsidR="00EA58B9">
        <w:rPr>
          <w:rFonts w:ascii="Gill Sans MT" w:eastAsia="Gill Sans MT" w:hAnsi="Gill Sans MT" w:cs="Gill Sans MT"/>
          <w:spacing w:val="-2"/>
          <w:w w:val="108"/>
        </w:rPr>
        <w:t xml:space="preserve">Manger </w:t>
      </w:r>
    </w:p>
    <w:p w14:paraId="110BBF2F" w14:textId="01DB43D0" w:rsidR="006038E9" w:rsidRDefault="00EA58B9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Laboratory </w:t>
      </w:r>
      <w:r>
        <w:rPr>
          <w:rFonts w:ascii="Gill Sans MT" w:eastAsia="Gill Sans MT" w:hAnsi="Gill Sans MT" w:cs="Gill Sans MT"/>
          <w:w w:val="113"/>
        </w:rPr>
        <w:t>Technologist/Technician</w:t>
      </w:r>
    </w:p>
    <w:p w14:paraId="4EA5DB98" w14:textId="28A37E65" w:rsidR="00EA58B9" w:rsidRPr="00EA58B9" w:rsidRDefault="00E407E4" w:rsidP="00EA58B9">
      <w:pPr>
        <w:spacing w:line="220" w:lineRule="exact"/>
        <w:ind w:left="6803"/>
        <w:rPr>
          <w:rFonts w:ascii="Gill Sans MT" w:eastAsia="Gill Sans MT" w:hAnsi="Gill Sans MT" w:cs="Gill Sans MT"/>
          <w:w w:val="109"/>
        </w:rPr>
      </w:pPr>
      <w:r>
        <w:rPr>
          <w:rFonts w:ascii="Gill Sans MT" w:eastAsia="Gill Sans MT" w:hAnsi="Gill Sans MT" w:cs="Gill Sans MT"/>
          <w:w w:val="109"/>
        </w:rPr>
        <w:t>Laboratory Assistant</w:t>
      </w:r>
    </w:p>
    <w:p w14:paraId="21BD6AEB" w14:textId="1268CAE9" w:rsidR="00E407E4" w:rsidRDefault="00000000" w:rsidP="00E407E4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pict w14:anchorId="1742E224">
          <v:group id="_x0000_s2320" style="position:absolute;left:0;text-align:left;margin-left:328.8pt;margin-top:50.75pt;width:153pt;height:0;z-index:-251686400;mso-position-horizontal-relative:page" coordorigin="6576,1015" coordsize="3060,0">
            <v:shape id="_x0000_s2321" style="position:absolute;left:6576;top:1015;width:3060;height:0" coordorigin="6576,1015" coordsize="3060,0" path="m6576,1015r3060,e" filled="f" strokeweight=".7pt">
              <v:path arrowok="t"/>
            </v:shape>
            <w10:wrap anchorx="page"/>
          </v:group>
        </w:pict>
      </w:r>
      <w:r w:rsidR="00E407E4">
        <w:rPr>
          <w:sz w:val="10"/>
          <w:szCs w:val="10"/>
        </w:rPr>
        <w:t xml:space="preserve"> </w:t>
      </w:r>
      <w:r w:rsidR="00E407E4">
        <w:rPr>
          <w:rFonts w:ascii="Gill Sans MT" w:eastAsia="Gill Sans MT" w:hAnsi="Gill Sans MT" w:cs="Gill Sans MT"/>
        </w:rPr>
        <w:t>Other</w:t>
      </w:r>
      <w:r w:rsidR="00E407E4">
        <w:rPr>
          <w:rFonts w:ascii="Gill Sans MT" w:eastAsia="Gill Sans MT" w:hAnsi="Gill Sans MT" w:cs="Gill Sans MT"/>
          <w:spacing w:val="2"/>
        </w:rPr>
        <w:t xml:space="preserve"> </w:t>
      </w:r>
      <w:r w:rsidR="00E407E4">
        <w:rPr>
          <w:rFonts w:ascii="Gill Sans MT" w:eastAsia="Gill Sans MT" w:hAnsi="Gill Sans MT" w:cs="Gill Sans MT"/>
          <w:w w:val="116"/>
        </w:rPr>
        <w:t>(Specify)</w:t>
      </w:r>
    </w:p>
    <w:p w14:paraId="1B0B3D8B" w14:textId="7ABB71A4" w:rsidR="006038E9" w:rsidRDefault="006038E9" w:rsidP="00EA58B9">
      <w:pPr>
        <w:spacing w:line="220" w:lineRule="exact"/>
        <w:ind w:left="6541" w:right="2362"/>
        <w:rPr>
          <w:sz w:val="10"/>
          <w:szCs w:val="10"/>
        </w:rPr>
      </w:pPr>
    </w:p>
    <w:p w14:paraId="1944BCF7" w14:textId="77777777" w:rsidR="006038E9" w:rsidRDefault="006038E9">
      <w:pPr>
        <w:spacing w:line="200" w:lineRule="exact"/>
      </w:pPr>
    </w:p>
    <w:p w14:paraId="7D11FD6F" w14:textId="77777777" w:rsidR="006038E9" w:rsidRDefault="00000000">
      <w:pPr>
        <w:spacing w:before="33" w:line="220" w:lineRule="exact"/>
        <w:ind w:left="624"/>
        <w:rPr>
          <w:rFonts w:ascii="Gill Sans MT" w:eastAsia="Gill Sans MT" w:hAnsi="Gill Sans MT" w:cs="Gill Sans MT"/>
        </w:rPr>
      </w:pPr>
      <w:r>
        <w:pict w14:anchorId="7BEA4342">
          <v:group id="_x0000_s2318" style="position:absolute;left:0;text-align:left;margin-left:28.35pt;margin-top:-3.4pt;width:538.6pt;height:0;z-index:-251697664;mso-position-horizontal-relative:page" coordorigin="567,-68" coordsize="10772,0">
            <v:shape id="_x0000_s2319" style="position:absolute;left:567;top:-68;width:10772;height:0" coordorigin="567,-68" coordsize="10772,0" path="m567,-68r10772,e" filled="f" strokeweight=".57pt">
              <v:path arrowok="t"/>
            </v:shape>
            <w10:wrap anchorx="page"/>
          </v:group>
        </w:pict>
      </w:r>
      <w:r>
        <w:pict w14:anchorId="6523466B">
          <v:group id="_x0000_s2316" style="position:absolute;left:0;text-align:left;margin-left:28.35pt;margin-top:36.3pt;width:538.6pt;height:0;z-index:-251696640;mso-position-horizontal-relative:page" coordorigin="567,726" coordsize="10772,0">
            <v:shape id="_x0000_s2317" style="position:absolute;left:567;top:726;width:10772;height:0" coordorigin="567,726" coordsize="10772,0" path="m567,726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Others</w:t>
      </w:r>
      <w:r w:rsidR="0038781D">
        <w:rPr>
          <w:rFonts w:ascii="Gill Sans MT" w:eastAsia="Gill Sans MT" w:hAnsi="Gill Sans MT" w:cs="Gill Sans MT"/>
          <w:spacing w:val="19"/>
        </w:rPr>
        <w:t xml:space="preserve"> </w:t>
      </w:r>
      <w:r w:rsidR="0038781D">
        <w:rPr>
          <w:rFonts w:ascii="Gill Sans MT" w:eastAsia="Gill Sans MT" w:hAnsi="Gill Sans MT" w:cs="Gill Sans MT"/>
          <w:w w:val="116"/>
        </w:rPr>
        <w:t>(please</w:t>
      </w:r>
      <w:r w:rsidR="0038781D">
        <w:rPr>
          <w:rFonts w:ascii="Gill Sans MT" w:eastAsia="Gill Sans MT" w:hAnsi="Gill Sans MT" w:cs="Gill Sans MT"/>
          <w:spacing w:val="-1"/>
          <w:w w:val="116"/>
        </w:rPr>
        <w:t xml:space="preserve"> </w:t>
      </w:r>
      <w:r w:rsidR="0038781D">
        <w:rPr>
          <w:rFonts w:ascii="Gill Sans MT" w:eastAsia="Gill Sans MT" w:hAnsi="Gill Sans MT" w:cs="Gill Sans MT"/>
          <w:w w:val="116"/>
        </w:rPr>
        <w:t>specify)</w:t>
      </w:r>
    </w:p>
    <w:p w14:paraId="363483E3" w14:textId="77777777" w:rsidR="006038E9" w:rsidRDefault="006038E9">
      <w:pPr>
        <w:spacing w:before="4" w:line="120" w:lineRule="exact"/>
        <w:rPr>
          <w:sz w:val="13"/>
          <w:szCs w:val="13"/>
        </w:rPr>
      </w:pPr>
    </w:p>
    <w:p w14:paraId="17B458FC" w14:textId="77777777" w:rsidR="006038E9" w:rsidRDefault="006038E9">
      <w:pPr>
        <w:spacing w:line="200" w:lineRule="exact"/>
      </w:pPr>
    </w:p>
    <w:p w14:paraId="7CC673E4" w14:textId="77777777" w:rsidR="006038E9" w:rsidRDefault="006038E9">
      <w:pPr>
        <w:spacing w:line="200" w:lineRule="exact"/>
      </w:pPr>
    </w:p>
    <w:p w14:paraId="6458E272" w14:textId="15A66EF3" w:rsidR="006038E9" w:rsidRDefault="00000000">
      <w:pPr>
        <w:spacing w:before="38" w:line="220" w:lineRule="exact"/>
        <w:ind w:left="6803" w:right="3428" w:hanging="6179"/>
        <w:rPr>
          <w:rFonts w:ascii="Gill Sans MT" w:eastAsia="Gill Sans MT" w:hAnsi="Gill Sans MT" w:cs="Gill Sans MT"/>
        </w:rPr>
      </w:pPr>
      <w:r>
        <w:pict w14:anchorId="15515210">
          <v:group id="_x0000_s2306" style="position:absolute;left:0;text-align:left;margin-left:326.85pt;margin-top:3.15pt;width:9.65pt;height:100.35pt;z-index:-251695616;mso-position-horizontal-relative:page" coordorigin="6537,63" coordsize="193,2007">
            <v:shape id="_x0000_s2315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314" style="position:absolute;left:6542;top:295;width:181;height:182" coordorigin="6542,295" coordsize="181,182" path="m6724,386r-3,-23l6713,342r-13,-17l6684,310r-19,-10l6643,295r-10,l6611,298r-21,8l6572,318r-14,17l6548,354r-5,22l6542,386r3,22l6553,429r13,18l6582,461r20,10l6623,476r10,l6656,474r20,-9l6694,453r14,-16l6718,417r5,-22l6724,386e" filled="f" strokeweight=".57pt">
              <v:path arrowok="t"/>
            </v:shape>
            <v:shape id="_x0000_s2313" style="position:absolute;left:6542;top:522;width:181;height:181" coordorigin="6542,522" coordsize="181,181" path="m6724,612r-3,-22l6713,569r-13,-18l6684,537r-19,-10l6643,522r-10,l6611,524r-21,8l6572,545r-14,16l6548,581r-5,22l6542,612r3,23l6553,655r13,18l6582,687r20,10l6624,703r9,l6656,700r20,-8l6694,679r14,-16l6718,644r5,-22l6724,612e" filled="f" strokeweight=".57pt">
              <v:path arrowok="t"/>
            </v:shape>
            <v:shape id="_x0000_s2312" style="position:absolute;left:6542;top:748;width:181;height:181" coordorigin="6542,748" coordsize="181,181" path="m6724,839r-3,-22l6713,796r-13,-18l6684,764r-19,-10l6643,749r-10,-1l6611,751r-21,8l6572,772r-14,16l6548,808r-5,21l6542,839r3,23l6553,882r13,18l6582,914r20,10l6624,929r9,1l6656,927r20,-8l6694,906r14,-16l6718,870r5,-21l6724,839e" filled="f" strokeweight=".57pt">
              <v:path arrowok="t"/>
            </v:shape>
            <v:shape id="_x0000_s2311" style="position:absolute;left:6542;top:975;width:181;height:181" coordorigin="6542,975" coordsize="181,181" path="m6724,1066r-3,-23l6713,1023r-13,-18l6684,991r-19,-10l6643,976r-10,-1l6611,978r-21,8l6572,999r-14,16l6548,1034r-5,22l6542,1066r3,23l6553,1109r13,18l6582,1141r20,10l6624,1156r9,1l6656,1154r20,-8l6694,1133r14,-16l6718,1097r5,-22l6724,1066e" filled="f" strokeweight=".57pt">
              <v:path arrowok="t"/>
            </v:shape>
            <v:shape id="_x0000_s2310" style="position:absolute;left:6542;top:1202;width:181;height:181" coordorigin="6542,1202" coordsize="181,181" path="m6724,1293r-3,-23l6713,1249r-13,-17l6684,1218r-20,-10l6643,1202r-10,l6611,1205r-21,8l6572,1225r-14,17l6548,1261r-5,22l6542,1293r3,22l6553,1336r13,18l6582,1368r20,10l6623,1383r10,l6656,1381r20,-9l6694,1360r14,-16l6718,1324r5,-22l6724,1293e" filled="f" strokeweight=".57pt">
              <v:path arrowok="t"/>
            </v:shape>
            <v:shape id="_x0000_s2309" style="position:absolute;left:6542;top:1429;width:181;height:181" coordorigin="6542,1429" coordsize="181,181" path="m6724,1519r-3,-22l6713,1476r-13,-17l6684,1444r-20,-10l6643,1429r-10,l6611,1432r-21,8l6572,1452r-14,17l6548,1488r-5,22l6542,1519r3,23l6553,1563r13,17l6582,1595r20,10l6623,1610r10,l6656,1607r20,-8l6694,1587r14,-17l6718,1551r5,-22l6724,1519e" filled="f" strokeweight=".57pt">
              <v:path arrowok="t"/>
            </v:shape>
            <v:shape id="_x0000_s2308" style="position:absolute;left:6542;top:1656;width:181;height:181" coordorigin="6542,1656" coordsize="181,181" path="m6724,1746r-3,-22l6713,1703r-13,-18l6684,1671r-20,-10l6643,1656r-10,l6611,1658r-21,8l6572,1679r-14,16l6548,1715r-5,22l6542,1746r3,23l6553,1789r13,18l6582,1821r20,10l6623,1836r10,1l6656,1834r20,-8l6694,1814r14,-17l6718,1778r5,-22l6724,1746e" filled="f" strokeweight=".57pt">
              <v:path arrowok="t"/>
            </v:shape>
            <v:shape id="_x0000_s2307" style="position:absolute;left:6542;top:1882;width:181;height:182" coordorigin="6542,1882" coordsize="181,182" path="m6724,1973r-3,-23l6713,1930r-13,-18l6684,1898r-19,-10l6643,1883r-10,-1l6611,1885r-21,8l6572,1906r-14,16l6548,1942r-5,21l6542,1973r3,23l6553,2016r13,18l6582,2048r20,10l6623,2063r10,1l6656,2061r20,-8l6694,2040r14,-16l6718,2004r5,-21l6724,1973e" filled="f" strokeweight=".57pt">
              <v:path arrowok="t"/>
            </v:shape>
            <w10:wrap anchorx="page"/>
          </v:group>
        </w:pict>
      </w:r>
      <w:r>
        <w:pict w14:anchorId="6BC5E575">
          <v:group id="_x0000_s2304" style="position:absolute;left:0;text-align:left;margin-left:28.35pt;margin-top:127pt;width:538.6pt;height:0;z-index:-251694592;mso-position-horizontal-relative:page" coordorigin="567,2540" coordsize="10772,0">
            <v:shape id="_x0000_s2305" style="position:absolute;left:567;top:2540;width:10772;height:0" coordorigin="567,2540" coordsize="10772,0" path="m567,2540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What</w:t>
      </w:r>
      <w:r w:rsidR="0038781D">
        <w:rPr>
          <w:rFonts w:ascii="Gill Sans MT" w:eastAsia="Gill Sans MT" w:hAnsi="Gill Sans MT" w:cs="Gill Sans MT"/>
          <w:spacing w:val="11"/>
        </w:rPr>
        <w:t xml:space="preserve"> </w:t>
      </w:r>
      <w:r w:rsidR="0038781D">
        <w:rPr>
          <w:rFonts w:ascii="Gill Sans MT" w:eastAsia="Gill Sans MT" w:hAnsi="Gill Sans MT" w:cs="Gill Sans MT"/>
        </w:rPr>
        <w:t>is</w:t>
      </w:r>
      <w:r w:rsidR="0038781D">
        <w:rPr>
          <w:rFonts w:ascii="Gill Sans MT" w:eastAsia="Gill Sans MT" w:hAnsi="Gill Sans MT" w:cs="Gill Sans MT"/>
          <w:spacing w:val="25"/>
        </w:rPr>
        <w:t xml:space="preserve"> </w:t>
      </w:r>
      <w:r w:rsidR="0038781D">
        <w:rPr>
          <w:rFonts w:ascii="Gill Sans MT" w:eastAsia="Gill Sans MT" w:hAnsi="Gill Sans MT" w:cs="Gill Sans MT"/>
        </w:rPr>
        <w:t>your</w:t>
      </w:r>
      <w:r w:rsidR="0038781D">
        <w:rPr>
          <w:rFonts w:ascii="Gill Sans MT" w:eastAsia="Gill Sans MT" w:hAnsi="Gill Sans MT" w:cs="Gill Sans MT"/>
          <w:spacing w:val="28"/>
        </w:rPr>
        <w:t xml:space="preserve"> </w:t>
      </w:r>
      <w:r w:rsidR="0038781D">
        <w:rPr>
          <w:rFonts w:ascii="Gill Sans MT" w:eastAsia="Gill Sans MT" w:hAnsi="Gill Sans MT" w:cs="Gill Sans MT"/>
        </w:rPr>
        <w:t>job</w:t>
      </w:r>
      <w:r w:rsidR="0038781D">
        <w:rPr>
          <w:rFonts w:ascii="Gill Sans MT" w:eastAsia="Gill Sans MT" w:hAnsi="Gill Sans MT" w:cs="Gill Sans MT"/>
          <w:spacing w:val="20"/>
        </w:rPr>
        <w:t xml:space="preserve"> </w:t>
      </w:r>
      <w:r w:rsidR="001E3E10">
        <w:rPr>
          <w:rFonts w:ascii="Gill Sans MT" w:eastAsia="Gill Sans MT" w:hAnsi="Gill Sans MT" w:cs="Gill Sans MT"/>
          <w:w w:val="111"/>
        </w:rPr>
        <w:t>title (non-medical</w:t>
      </w:r>
      <w:r w:rsidR="0038781D">
        <w:rPr>
          <w:rFonts w:ascii="Gill Sans MT" w:eastAsia="Gill Sans MT" w:hAnsi="Gill Sans MT" w:cs="Gill Sans MT"/>
          <w:w w:val="111"/>
        </w:rPr>
        <w:t xml:space="preserve">)?                                              </w:t>
      </w:r>
      <w:r w:rsidR="0038781D">
        <w:rPr>
          <w:rFonts w:ascii="Gill Sans MT" w:eastAsia="Gill Sans MT" w:hAnsi="Gill Sans MT" w:cs="Gill Sans MT"/>
          <w:spacing w:val="28"/>
          <w:w w:val="111"/>
        </w:rPr>
        <w:t xml:space="preserve"> </w:t>
      </w:r>
      <w:proofErr w:type="gramStart"/>
      <w:r w:rsidR="0038781D">
        <w:rPr>
          <w:rFonts w:ascii="Gill Sans MT" w:eastAsia="Gill Sans MT" w:hAnsi="Gill Sans MT" w:cs="Gill Sans MT"/>
          <w:w w:val="111"/>
        </w:rPr>
        <w:t xml:space="preserve">Receptionist </w:t>
      </w:r>
      <w:r w:rsidR="0038781D">
        <w:rPr>
          <w:rFonts w:ascii="Gill Sans MT" w:eastAsia="Gill Sans MT" w:hAnsi="Gill Sans MT" w:cs="Gill Sans MT"/>
          <w:w w:val="109"/>
        </w:rPr>
        <w:t xml:space="preserve"> </w:t>
      </w:r>
      <w:r w:rsidR="001E3E10">
        <w:rPr>
          <w:rFonts w:ascii="Gill Sans MT" w:eastAsia="Gill Sans MT" w:hAnsi="Gill Sans MT" w:cs="Gill Sans MT"/>
          <w:w w:val="107"/>
        </w:rPr>
        <w:t>Administrator</w:t>
      </w:r>
      <w:proofErr w:type="gramEnd"/>
      <w:r w:rsidR="0038781D">
        <w:rPr>
          <w:rFonts w:ascii="Gill Sans MT" w:eastAsia="Gill Sans MT" w:hAnsi="Gill Sans MT" w:cs="Gill Sans MT"/>
          <w:w w:val="107"/>
        </w:rPr>
        <w:t xml:space="preserve"> </w:t>
      </w:r>
      <w:r w:rsidR="0038781D">
        <w:rPr>
          <w:rFonts w:ascii="Gill Sans MT" w:eastAsia="Gill Sans MT" w:hAnsi="Gill Sans MT" w:cs="Gill Sans MT"/>
          <w:w w:val="109"/>
        </w:rPr>
        <w:t xml:space="preserve">Accountant </w:t>
      </w:r>
      <w:r w:rsidR="001E3E10">
        <w:rPr>
          <w:rFonts w:ascii="Gill Sans MT" w:eastAsia="Gill Sans MT" w:hAnsi="Gill Sans MT" w:cs="Gill Sans MT"/>
          <w:w w:val="109"/>
        </w:rPr>
        <w:t>CEO</w:t>
      </w:r>
      <w:r w:rsidR="001E5468">
        <w:rPr>
          <w:rFonts w:ascii="Gill Sans MT" w:eastAsia="Gill Sans MT" w:hAnsi="Gill Sans MT" w:cs="Gill Sans MT"/>
          <w:w w:val="109"/>
        </w:rPr>
        <w:t xml:space="preserve">    </w:t>
      </w:r>
      <w:r w:rsidR="001E3E10">
        <w:rPr>
          <w:rFonts w:ascii="Gill Sans MT" w:eastAsia="Gill Sans MT" w:hAnsi="Gill Sans MT" w:cs="Gill Sans MT"/>
          <w:w w:val="113"/>
        </w:rPr>
        <w:t xml:space="preserve"> QMO  </w:t>
      </w:r>
      <w:r w:rsidR="0038781D">
        <w:rPr>
          <w:rFonts w:ascii="Gill Sans MT" w:eastAsia="Gill Sans MT" w:hAnsi="Gill Sans MT" w:cs="Gill Sans MT"/>
          <w:w w:val="113"/>
        </w:rPr>
        <w:t xml:space="preserve"> </w:t>
      </w:r>
      <w:r w:rsidR="0038781D">
        <w:rPr>
          <w:rFonts w:ascii="Gill Sans MT" w:eastAsia="Gill Sans MT" w:hAnsi="Gill Sans MT" w:cs="Gill Sans MT"/>
          <w:w w:val="103"/>
        </w:rPr>
        <w:t>Driver</w:t>
      </w:r>
    </w:p>
    <w:p w14:paraId="6CE26D91" w14:textId="77777777" w:rsidR="001E3E10" w:rsidRDefault="0038781D">
      <w:pPr>
        <w:spacing w:line="220" w:lineRule="exact"/>
        <w:ind w:left="6803"/>
        <w:rPr>
          <w:rFonts w:ascii="Gill Sans MT" w:eastAsia="Gill Sans MT" w:hAnsi="Gill Sans MT" w:cs="Gill Sans MT"/>
          <w:w w:val="109"/>
        </w:rPr>
      </w:pPr>
      <w:r>
        <w:rPr>
          <w:rFonts w:ascii="Gill Sans MT" w:eastAsia="Gill Sans MT" w:hAnsi="Gill Sans MT" w:cs="Gill Sans MT"/>
        </w:rPr>
        <w:t>Store</w:t>
      </w:r>
      <w:r>
        <w:rPr>
          <w:rFonts w:ascii="Gill Sans MT" w:eastAsia="Gill Sans MT" w:hAnsi="Gill Sans MT" w:cs="Gill Sans MT"/>
          <w:spacing w:val="37"/>
        </w:rPr>
        <w:t xml:space="preserve"> </w:t>
      </w:r>
      <w:r>
        <w:rPr>
          <w:rFonts w:ascii="Gill Sans MT" w:eastAsia="Gill Sans MT" w:hAnsi="Gill Sans MT" w:cs="Gill Sans MT"/>
          <w:w w:val="109"/>
        </w:rPr>
        <w:t>keeper</w:t>
      </w:r>
    </w:p>
    <w:p w14:paraId="40F4098E" w14:textId="3737A5DA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09"/>
        </w:rPr>
        <w:t>Procurement</w:t>
      </w:r>
    </w:p>
    <w:p w14:paraId="6D1F53C4" w14:textId="77777777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bookmarkStart w:id="0" w:name="_Hlk167270844"/>
      <w:r>
        <w:rPr>
          <w:rFonts w:ascii="Gill Sans MT" w:eastAsia="Gill Sans MT" w:hAnsi="Gill Sans MT" w:cs="Gill Sans MT"/>
        </w:rPr>
        <w:t>Other</w:t>
      </w:r>
      <w:r>
        <w:rPr>
          <w:rFonts w:ascii="Gill Sans MT" w:eastAsia="Gill Sans MT" w:hAnsi="Gill Sans MT" w:cs="Gill Sans MT"/>
          <w:spacing w:val="2"/>
        </w:rPr>
        <w:t xml:space="preserve"> </w:t>
      </w:r>
      <w:r>
        <w:rPr>
          <w:rFonts w:ascii="Gill Sans MT" w:eastAsia="Gill Sans MT" w:hAnsi="Gill Sans MT" w:cs="Gill Sans MT"/>
          <w:w w:val="116"/>
        </w:rPr>
        <w:t>(Specify)</w:t>
      </w:r>
    </w:p>
    <w:bookmarkEnd w:id="0"/>
    <w:p w14:paraId="65DD7578" w14:textId="77777777" w:rsidR="006038E9" w:rsidRDefault="00000000">
      <w:pPr>
        <w:spacing w:line="220" w:lineRule="exact"/>
        <w:ind w:left="6576"/>
        <w:rPr>
          <w:rFonts w:ascii="Gill Sans MT" w:eastAsia="Gill Sans MT" w:hAnsi="Gill Sans MT" w:cs="Gill Sans MT"/>
        </w:rPr>
      </w:pPr>
      <w:r>
        <w:pict w14:anchorId="2200BBCE">
          <v:group id="_x0000_s2302" style="position:absolute;left:0;text-align:left;margin-left:328.8pt;margin-top:50.75pt;width:153pt;height:0;z-index:-251685376;mso-position-horizontal-relative:page" coordorigin="6576,1015" coordsize="3060,0">
            <v:shape id="_x0000_s2303" style="position:absolute;left:6576;top:1015;width:3060;height:0" coordorigin="6576,1015" coordsize="3060,0" path="m6576,1015r3060,e" filled="f" strokeweight=".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(Tick</w:t>
      </w:r>
      <w:r w:rsidR="0038781D">
        <w:rPr>
          <w:rFonts w:ascii="Gill Sans MT" w:eastAsia="Gill Sans MT" w:hAnsi="Gill Sans MT" w:cs="Gill Sans MT"/>
          <w:spacing w:val="23"/>
        </w:rPr>
        <w:t xml:space="preserve"> </w:t>
      </w:r>
      <w:r w:rsidR="0038781D">
        <w:rPr>
          <w:rFonts w:ascii="Gill Sans MT" w:eastAsia="Gill Sans MT" w:hAnsi="Gill Sans MT" w:cs="Gill Sans MT"/>
        </w:rPr>
        <w:t>the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</w:rPr>
        <w:t>most</w:t>
      </w:r>
      <w:r w:rsidR="0038781D">
        <w:rPr>
          <w:rFonts w:ascii="Gill Sans MT" w:eastAsia="Gill Sans MT" w:hAnsi="Gill Sans MT" w:cs="Gill Sans MT"/>
          <w:spacing w:val="43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>appropriate)</w:t>
      </w:r>
    </w:p>
    <w:p w14:paraId="7BF072C1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526F411C" w14:textId="77777777" w:rsidR="006038E9" w:rsidRDefault="006038E9">
      <w:pPr>
        <w:spacing w:line="200" w:lineRule="exact"/>
      </w:pPr>
    </w:p>
    <w:p w14:paraId="1121B7B3" w14:textId="77777777" w:rsidR="006038E9" w:rsidRDefault="00000000">
      <w:pPr>
        <w:spacing w:before="33" w:line="220" w:lineRule="exact"/>
        <w:ind w:left="624"/>
        <w:rPr>
          <w:rFonts w:ascii="Gill Sans MT" w:eastAsia="Gill Sans MT" w:hAnsi="Gill Sans MT" w:cs="Gill Sans MT"/>
        </w:rPr>
      </w:pPr>
      <w:r>
        <w:pict w14:anchorId="1131A2E2">
          <v:group id="_x0000_s2300" style="position:absolute;left:0;text-align:left;margin-left:28.35pt;margin-top:36.3pt;width:538.6pt;height:0;z-index:-251693568;mso-position-horizontal-relative:page" coordorigin="567,726" coordsize="10772,0">
            <v:shape id="_x0000_s2301" style="position:absolute;left:567;top:726;width:10772;height:0" coordorigin="567,726" coordsize="10772,0" path="m567,726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Others</w:t>
      </w:r>
      <w:r w:rsidR="0038781D">
        <w:rPr>
          <w:rFonts w:ascii="Gill Sans MT" w:eastAsia="Gill Sans MT" w:hAnsi="Gill Sans MT" w:cs="Gill Sans MT"/>
          <w:spacing w:val="19"/>
        </w:rPr>
        <w:t xml:space="preserve"> </w:t>
      </w:r>
      <w:r w:rsidR="0038781D">
        <w:rPr>
          <w:rFonts w:ascii="Gill Sans MT" w:eastAsia="Gill Sans MT" w:hAnsi="Gill Sans MT" w:cs="Gill Sans MT"/>
          <w:w w:val="116"/>
        </w:rPr>
        <w:t>(please</w:t>
      </w:r>
      <w:r w:rsidR="0038781D">
        <w:rPr>
          <w:rFonts w:ascii="Gill Sans MT" w:eastAsia="Gill Sans MT" w:hAnsi="Gill Sans MT" w:cs="Gill Sans MT"/>
          <w:spacing w:val="-1"/>
          <w:w w:val="116"/>
        </w:rPr>
        <w:t xml:space="preserve"> </w:t>
      </w:r>
      <w:r w:rsidR="0038781D">
        <w:rPr>
          <w:rFonts w:ascii="Gill Sans MT" w:eastAsia="Gill Sans MT" w:hAnsi="Gill Sans MT" w:cs="Gill Sans MT"/>
          <w:w w:val="116"/>
        </w:rPr>
        <w:t>specify)</w:t>
      </w:r>
    </w:p>
    <w:p w14:paraId="5591106A" w14:textId="77777777" w:rsidR="006038E9" w:rsidRDefault="006038E9">
      <w:pPr>
        <w:spacing w:before="4" w:line="120" w:lineRule="exact"/>
        <w:rPr>
          <w:sz w:val="13"/>
          <w:szCs w:val="13"/>
        </w:rPr>
      </w:pPr>
    </w:p>
    <w:p w14:paraId="392F89CD" w14:textId="77777777" w:rsidR="006038E9" w:rsidRDefault="006038E9">
      <w:pPr>
        <w:spacing w:line="200" w:lineRule="exact"/>
      </w:pPr>
    </w:p>
    <w:p w14:paraId="6FC64866" w14:textId="77777777" w:rsidR="006038E9" w:rsidRDefault="006038E9">
      <w:pPr>
        <w:spacing w:line="200" w:lineRule="exact"/>
      </w:pPr>
    </w:p>
    <w:p w14:paraId="24D46379" w14:textId="69D06519" w:rsidR="006038E9" w:rsidRDefault="00000000">
      <w:pPr>
        <w:spacing w:before="38" w:line="220" w:lineRule="exact"/>
        <w:ind w:left="6803" w:right="2812" w:hanging="6179"/>
        <w:rPr>
          <w:rFonts w:ascii="Gill Sans MT" w:eastAsia="Gill Sans MT" w:hAnsi="Gill Sans MT" w:cs="Gill Sans MT"/>
        </w:rPr>
      </w:pPr>
      <w:r>
        <w:pict w14:anchorId="384271CC">
          <v:group id="_x0000_s2288" style="position:absolute;left:0;text-align:left;margin-left:326.85pt;margin-top:3.1pt;width:9.65pt;height:123.05pt;z-index:-251692544;mso-position-horizontal-relative:page" coordorigin="6537,62" coordsize="193,2461">
            <v:shape id="_x0000_s2299" style="position:absolute;left:6542;top:68;width:181;height:182" coordorigin="6542,68" coordsize="181,182" path="m6724,159r-3,-23l6713,116,6700,98,6684,84,6665,74r-22,-5l6633,68r-22,3l6590,79r-18,12l6558,108r-10,19l6543,149r-1,10l6545,181r8,21l6566,220r16,14l6602,244r21,5l6633,250r23,-3l6676,239r18,-13l6708,210r10,-20l6723,168r1,-9e" filled="f" strokeweight=".57pt">
              <v:path arrowok="t"/>
            </v:shape>
            <v:shape id="_x0000_s2298" style="position:absolute;left:6542;top:295;width:181;height:181" coordorigin="6542,295" coordsize="181,181" path="m6724,386r-3,-23l6713,342r-13,-17l6684,310r-19,-10l6643,295r-10,l6611,298r-21,8l6572,318r-14,17l6548,354r-5,22l6542,386r3,22l6553,429r13,17l6582,461r20,10l6624,476r9,l6656,473r20,-8l6694,453r14,-17l6718,417r5,-22l6724,386e" filled="f" strokeweight=".57pt">
              <v:path arrowok="t"/>
            </v:shape>
            <v:shape id="_x0000_s2297" style="position:absolute;left:6542;top:522;width:181;height:181" coordorigin="6542,522" coordsize="181,181" path="m6724,612r-3,-22l6713,569r-13,-18l6684,537r-19,-10l6643,522r-10,l6611,524r-21,8l6572,545r-14,16l6548,581r-5,22l6542,612r3,23l6553,655r13,18l6582,687r20,10l6624,703r9,l6656,700r20,-8l6694,679r14,-16l6718,644r5,-22l6724,612e" filled="f" strokeweight=".57pt">
              <v:path arrowok="t"/>
            </v:shape>
            <v:shape id="_x0000_s2296" style="position:absolute;left:6542;top:748;width:181;height:181" coordorigin="6542,748" coordsize="181,181" path="m6724,839r-3,-22l6713,796r-13,-18l6684,764r-19,-10l6643,749r-10,-1l6611,751r-21,8l6572,772r-14,16l6548,808r-5,21l6542,839r3,23l6553,882r13,18l6582,914r20,10l6624,929r9,1l6656,927r20,-8l6694,906r14,-16l6718,870r5,-21l6724,839e" filled="f" strokeweight=".57pt">
              <v:path arrowok="t"/>
            </v:shape>
            <v:shape id="_x0000_s2295" style="position:absolute;left:6542;top:975;width:181;height:181" coordorigin="6542,975" coordsize="181,181" path="m6724,1066r-3,-23l6713,1023r-13,-18l6684,991r-20,-10l6643,976r-10,-1l6611,978r-21,8l6572,999r-14,16l6548,1034r-5,22l6542,1066r3,22l6553,1109r13,18l6582,1141r20,10l6623,1156r10,1l6656,1154r20,-8l6694,1133r14,-16l6718,1097r5,-22l6724,1066e" filled="f" strokeweight=".57pt">
              <v:path arrowok="t"/>
            </v:shape>
            <v:shape id="_x0000_s2294" style="position:absolute;left:6542;top:1202;width:181;height:181" coordorigin="6542,1202" coordsize="181,181" path="m6724,1293r-3,-23l6713,1249r-13,-17l6684,1218r-20,-10l6643,1202r-10,l6611,1205r-21,8l6572,1225r-14,17l6548,1261r-5,22l6542,1293r3,22l6553,1336r13,18l6582,1368r20,10l6623,1383r10,l6656,1381r20,-9l6694,1360r14,-16l6718,1324r5,-22l6724,1293e" filled="f" strokeweight=".57pt">
              <v:path arrowok="t"/>
            </v:shape>
            <v:shape id="_x0000_s2293" style="position:absolute;left:6542;top:1429;width:181;height:181" coordorigin="6542,1429" coordsize="181,181" path="m6724,1519r-3,-22l6713,1476r-13,-17l6684,1444r-20,-10l6643,1429r-10,l6611,1432r-21,8l6572,1452r-14,17l6548,1488r-5,22l6542,1519r3,23l6553,1563r13,17l6582,1595r20,10l6623,1610r10,l6656,1607r20,-8l6694,1587r14,-17l6718,1551r5,-22l6724,1519e" filled="f" strokeweight=".57pt">
              <v:path arrowok="t"/>
            </v:shape>
            <v:shape id="_x0000_s2292" style="position:absolute;left:6542;top:1656;width:181;height:181" coordorigin="6542,1656" coordsize="181,181" path="m6724,1746r-3,-22l6713,1703r-13,-18l6684,1671r-20,-10l6643,1656r-10,l6611,1658r-21,8l6572,1679r-14,16l6548,1715r-5,22l6542,1746r3,23l6553,1789r13,18l6582,1821r20,10l6623,1836r10,1l6656,1834r20,-8l6694,1814r14,-17l6718,1778r5,-22l6724,1746e" filled="f" strokeweight=".57pt">
              <v:path arrowok="t"/>
            </v:shape>
            <v:shape id="_x0000_s2291" style="position:absolute;left:6542;top:1882;width:181;height:181" coordorigin="6542,1882" coordsize="181,181" path="m6724,1973r-3,-23l6713,1930r-13,-18l6684,1898r-19,-10l6643,1883r-10,-1l6611,1885r-21,8l6572,1906r-14,16l6548,1941r-5,22l6542,1973r3,23l6553,2016r13,18l6582,2048r20,10l6624,2063r9,1l6656,2061r20,-8l6694,2040r14,-16l6718,2004r5,-22l6724,1973e" filled="f" strokeweight=".57pt">
              <v:path arrowok="t"/>
            </v:shape>
            <v:shape id="_x0000_s2290" style="position:absolute;left:6542;top:2109;width:181;height:181" coordorigin="6542,2109" coordsize="181,181" path="m6724,2200r-3,-23l6713,2157r-13,-18l6684,2125r-19,-10l6643,2109r-10,l6611,2112r-21,8l6572,2132r-14,17l6548,2168r-5,22l6542,2200r3,22l6553,2243r13,18l6582,2275r20,10l6624,2290r9,l6656,2288r20,-9l6694,2267r14,-16l6718,2231r5,-22l6724,2200e" filled="f" strokeweight=".57pt">
              <v:path arrowok="t"/>
            </v:shape>
            <v:shape id="_x0000_s2289" style="position:absolute;left:6542;top:2336;width:181;height:181" coordorigin="6542,2336" coordsize="181,181" path="m6724,2427r-3,-23l6713,2383r-13,-17l6684,2351r-19,-10l6643,2336r-10,l6611,2339r-21,8l6572,2359r-14,17l6548,2395r-5,22l6542,2427r3,22l6553,2470r13,17l6582,2502r20,10l6624,2517r9,l6656,2514r20,-8l6694,2494r14,-17l6718,2458r5,-22l6724,2427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What</w:t>
      </w:r>
      <w:r w:rsidR="0038781D">
        <w:rPr>
          <w:rFonts w:ascii="Gill Sans MT" w:eastAsia="Gill Sans MT" w:hAnsi="Gill Sans MT" w:cs="Gill Sans MT"/>
          <w:spacing w:val="11"/>
        </w:rPr>
        <w:t xml:space="preserve"> </w:t>
      </w:r>
      <w:r w:rsidR="0038781D">
        <w:rPr>
          <w:rFonts w:ascii="Gill Sans MT" w:eastAsia="Gill Sans MT" w:hAnsi="Gill Sans MT" w:cs="Gill Sans MT"/>
        </w:rPr>
        <w:t>is</w:t>
      </w:r>
      <w:r w:rsidR="0038781D">
        <w:rPr>
          <w:rFonts w:ascii="Gill Sans MT" w:eastAsia="Gill Sans MT" w:hAnsi="Gill Sans MT" w:cs="Gill Sans MT"/>
          <w:spacing w:val="25"/>
        </w:rPr>
        <w:t xml:space="preserve"> </w:t>
      </w:r>
      <w:r w:rsidR="0038781D">
        <w:rPr>
          <w:rFonts w:ascii="Gill Sans MT" w:eastAsia="Gill Sans MT" w:hAnsi="Gill Sans MT" w:cs="Gill Sans MT"/>
        </w:rPr>
        <w:t>your</w:t>
      </w:r>
      <w:r w:rsidR="0038781D">
        <w:rPr>
          <w:rFonts w:ascii="Gill Sans MT" w:eastAsia="Gill Sans MT" w:hAnsi="Gill Sans MT" w:cs="Gill Sans MT"/>
          <w:spacing w:val="28"/>
        </w:rPr>
        <w:t xml:space="preserve"> </w:t>
      </w:r>
      <w:r w:rsidR="00106A5F">
        <w:rPr>
          <w:rFonts w:ascii="Gill Sans MT" w:eastAsia="Gill Sans MT" w:hAnsi="Gill Sans MT" w:cs="Gill Sans MT"/>
        </w:rPr>
        <w:t xml:space="preserve">area </w:t>
      </w:r>
      <w:r w:rsidR="00106A5F">
        <w:rPr>
          <w:rFonts w:ascii="Gill Sans MT" w:eastAsia="Gill Sans MT" w:hAnsi="Gill Sans MT" w:cs="Gill Sans MT"/>
          <w:spacing w:val="5"/>
        </w:rPr>
        <w:t>of</w:t>
      </w:r>
      <w:r w:rsidR="0038781D">
        <w:rPr>
          <w:rFonts w:ascii="Gill Sans MT" w:eastAsia="Gill Sans MT" w:hAnsi="Gill Sans MT" w:cs="Gill Sans MT"/>
          <w:spacing w:val="15"/>
        </w:rPr>
        <w:t xml:space="preserve"> </w:t>
      </w:r>
      <w:r w:rsidR="0038781D">
        <w:rPr>
          <w:rFonts w:ascii="Gill Sans MT" w:eastAsia="Gill Sans MT" w:hAnsi="Gill Sans MT" w:cs="Gill Sans MT"/>
          <w:w w:val="109"/>
        </w:rPr>
        <w:t xml:space="preserve">operation?                                                      </w:t>
      </w:r>
      <w:r w:rsidR="0038781D">
        <w:rPr>
          <w:rFonts w:ascii="Gill Sans MT" w:eastAsia="Gill Sans MT" w:hAnsi="Gill Sans MT" w:cs="Gill Sans MT"/>
          <w:spacing w:val="31"/>
          <w:w w:val="109"/>
        </w:rPr>
        <w:t xml:space="preserve"> </w:t>
      </w:r>
      <w:r w:rsidR="001E5468">
        <w:rPr>
          <w:rFonts w:ascii="Gill Sans MT" w:eastAsia="Gill Sans MT" w:hAnsi="Gill Sans MT" w:cs="Gill Sans MT"/>
          <w:w w:val="109"/>
        </w:rPr>
        <w:t xml:space="preserve">Clinic     </w:t>
      </w:r>
      <w:r w:rsidR="0038781D">
        <w:rPr>
          <w:rFonts w:ascii="Gill Sans MT" w:eastAsia="Gill Sans MT" w:hAnsi="Gill Sans MT" w:cs="Gill Sans MT"/>
          <w:spacing w:val="4"/>
          <w:w w:val="111"/>
        </w:rPr>
        <w:t xml:space="preserve"> </w:t>
      </w:r>
      <w:r w:rsidR="001E5468" w:rsidRPr="001E5468">
        <w:rPr>
          <w:rFonts w:ascii="Gill Sans MT" w:eastAsia="Gill Sans MT" w:hAnsi="Gill Sans MT" w:cs="Gill Sans MT"/>
          <w:w w:val="111"/>
        </w:rPr>
        <w:t xml:space="preserve">Laboratory </w:t>
      </w:r>
      <w:r w:rsidR="001E5468">
        <w:rPr>
          <w:rFonts w:ascii="Gill Sans MT" w:eastAsia="Gill Sans MT" w:hAnsi="Gill Sans MT" w:cs="Gill Sans MT"/>
          <w:w w:val="111"/>
        </w:rPr>
        <w:t xml:space="preserve">   Community</w:t>
      </w:r>
    </w:p>
    <w:p w14:paraId="02F8DA86" w14:textId="28E21C75" w:rsidR="006038E9" w:rsidRDefault="001E5468">
      <w:pPr>
        <w:spacing w:line="220" w:lineRule="exact"/>
        <w:ind w:left="6803" w:right="2375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4"/>
        </w:rPr>
        <w:t xml:space="preserve">Data                    </w:t>
      </w:r>
      <w:r w:rsidR="0038781D">
        <w:rPr>
          <w:rFonts w:ascii="Gill Sans MT" w:eastAsia="Gill Sans MT" w:hAnsi="Gill Sans MT" w:cs="Gill Sans MT"/>
        </w:rPr>
        <w:t xml:space="preserve"> </w:t>
      </w:r>
      <w:r>
        <w:rPr>
          <w:rFonts w:ascii="Gill Sans MT" w:eastAsia="Gill Sans MT" w:hAnsi="Gill Sans MT" w:cs="Gill Sans MT"/>
          <w:w w:val="108"/>
        </w:rPr>
        <w:t>Quality</w:t>
      </w:r>
    </w:p>
    <w:p w14:paraId="1FE3F7AF" w14:textId="380326EE" w:rsidR="006038E9" w:rsidRDefault="001E5468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Finance</w:t>
      </w:r>
    </w:p>
    <w:p w14:paraId="01D4EEDD" w14:textId="60DC5519" w:rsidR="001E5468" w:rsidRPr="001E5468" w:rsidRDefault="0038781D" w:rsidP="001E5468">
      <w:pPr>
        <w:spacing w:line="220" w:lineRule="exact"/>
        <w:ind w:left="6803"/>
        <w:rPr>
          <w:rFonts w:ascii="Gill Sans MT" w:eastAsia="Gill Sans MT" w:hAnsi="Gill Sans MT" w:cs="Gill Sans MT"/>
          <w:w w:val="113"/>
        </w:rPr>
      </w:pPr>
      <w:r>
        <w:rPr>
          <w:rFonts w:ascii="Gill Sans MT" w:eastAsia="Gill Sans MT" w:hAnsi="Gill Sans MT" w:cs="Gill Sans MT"/>
          <w:w w:val="113"/>
        </w:rPr>
        <w:t>Administrati</w:t>
      </w:r>
      <w:r w:rsidR="001E5468">
        <w:rPr>
          <w:rFonts w:ascii="Gill Sans MT" w:eastAsia="Gill Sans MT" w:hAnsi="Gill Sans MT" w:cs="Gill Sans MT"/>
          <w:w w:val="113"/>
        </w:rPr>
        <w:t>on</w:t>
      </w:r>
    </w:p>
    <w:p w14:paraId="5FCEDA9C" w14:textId="3AFBD6A7" w:rsidR="006038E9" w:rsidRDefault="0038781D" w:rsidP="001E5468">
      <w:pPr>
        <w:spacing w:line="220" w:lineRule="exact"/>
        <w:ind w:left="6083" w:firstLine="72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Other</w:t>
      </w:r>
      <w:r>
        <w:rPr>
          <w:rFonts w:ascii="Gill Sans MT" w:eastAsia="Gill Sans MT" w:hAnsi="Gill Sans MT" w:cs="Gill Sans MT"/>
          <w:spacing w:val="2"/>
        </w:rPr>
        <w:t xml:space="preserve"> </w:t>
      </w:r>
      <w:r>
        <w:rPr>
          <w:rFonts w:ascii="Gill Sans MT" w:eastAsia="Gill Sans MT" w:hAnsi="Gill Sans MT" w:cs="Gill Sans MT"/>
          <w:w w:val="116"/>
        </w:rPr>
        <w:t>(Specify)</w:t>
      </w:r>
    </w:p>
    <w:p w14:paraId="1DA57A60" w14:textId="77777777" w:rsidR="006038E9" w:rsidRDefault="00000000">
      <w:pPr>
        <w:spacing w:line="220" w:lineRule="exact"/>
        <w:ind w:left="6541" w:right="2362"/>
        <w:jc w:val="center"/>
        <w:rPr>
          <w:rFonts w:ascii="Gill Sans MT" w:eastAsia="Gill Sans MT" w:hAnsi="Gill Sans MT" w:cs="Gill Sans MT"/>
        </w:rPr>
      </w:pPr>
      <w:r>
        <w:pict w14:anchorId="73A79D00">
          <v:group id="_x0000_s2284" style="position:absolute;left:0;text-align:left;margin-left:328.8pt;margin-top:50.75pt;width:153pt;height:0;z-index:-251684352;mso-position-horizontal-relative:page" coordorigin="6576,1015" coordsize="3060,0">
            <v:shape id="_x0000_s2285" style="position:absolute;left:6576;top:1015;width:3060;height:0" coordorigin="6576,1015" coordsize="3060,0" path="m6576,1015r3060,e" filled="f" strokeweight=".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(Tick</w:t>
      </w:r>
      <w:r w:rsidR="0038781D">
        <w:rPr>
          <w:rFonts w:ascii="Gill Sans MT" w:eastAsia="Gill Sans MT" w:hAnsi="Gill Sans MT" w:cs="Gill Sans MT"/>
          <w:spacing w:val="23"/>
        </w:rPr>
        <w:t xml:space="preserve"> </w:t>
      </w:r>
      <w:r w:rsidR="0038781D">
        <w:rPr>
          <w:rFonts w:ascii="Gill Sans MT" w:eastAsia="Gill Sans MT" w:hAnsi="Gill Sans MT" w:cs="Gill Sans MT"/>
        </w:rPr>
        <w:t>the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</w:rPr>
        <w:t>most</w:t>
      </w:r>
      <w:r w:rsidR="0038781D">
        <w:rPr>
          <w:rFonts w:ascii="Gill Sans MT" w:eastAsia="Gill Sans MT" w:hAnsi="Gill Sans MT" w:cs="Gill Sans MT"/>
          <w:spacing w:val="43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>appropriate)</w:t>
      </w:r>
    </w:p>
    <w:p w14:paraId="7372FC80" w14:textId="77777777" w:rsidR="006038E9" w:rsidRDefault="006038E9">
      <w:pPr>
        <w:spacing w:line="200" w:lineRule="exact"/>
      </w:pPr>
    </w:p>
    <w:p w14:paraId="3FA3399C" w14:textId="7C0C2482" w:rsidR="001E5468" w:rsidRDefault="00000000">
      <w:pPr>
        <w:spacing w:before="33" w:line="220" w:lineRule="exact"/>
        <w:ind w:left="624"/>
        <w:rPr>
          <w:rFonts w:ascii="Gill Sans MT" w:eastAsia="Gill Sans MT" w:hAnsi="Gill Sans MT" w:cs="Gill Sans MT"/>
        </w:rPr>
      </w:pPr>
      <w:r>
        <w:pict w14:anchorId="681473B4">
          <v:group id="_x0000_s2286" style="position:absolute;left:0;text-align:left;margin-left:33.85pt;margin-top:8pt;width:538.6pt;height:0;z-index:-251691520;mso-position-horizontal-relative:page" coordorigin="567,2993" coordsize="10772,0">
            <v:shape id="_x0000_s2287" style="position:absolute;left:567;top:2993;width:10772;height:0" coordorigin="567,2993" coordsize="10772,0" path="m567,2993r10772,e" filled="f" strokeweight=".57pt">
              <v:path arrowok="t"/>
            </v:shape>
            <w10:wrap anchorx="page"/>
          </v:group>
        </w:pict>
      </w:r>
    </w:p>
    <w:p w14:paraId="1D4DA7D3" w14:textId="0A6C6931" w:rsidR="006038E9" w:rsidRDefault="00000000">
      <w:pPr>
        <w:spacing w:before="33" w:line="220" w:lineRule="exact"/>
        <w:ind w:left="624"/>
        <w:rPr>
          <w:rFonts w:ascii="Gill Sans MT" w:eastAsia="Gill Sans MT" w:hAnsi="Gill Sans MT" w:cs="Gill Sans MT"/>
        </w:rPr>
      </w:pPr>
      <w:r>
        <w:pict w14:anchorId="003EF653">
          <v:group id="_x0000_s2282" style="position:absolute;left:0;text-align:left;margin-left:28.35pt;margin-top:36.3pt;width:538.6pt;height:0;z-index:-251690496;mso-position-horizontal-relative:page" coordorigin="567,726" coordsize="10772,0">
            <v:shape id="_x0000_s2283" style="position:absolute;left:567;top:726;width:10772;height:0" coordorigin="567,726" coordsize="10772,0" path="m567,726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Others</w:t>
      </w:r>
      <w:r w:rsidR="0038781D">
        <w:rPr>
          <w:rFonts w:ascii="Gill Sans MT" w:eastAsia="Gill Sans MT" w:hAnsi="Gill Sans MT" w:cs="Gill Sans MT"/>
          <w:spacing w:val="19"/>
        </w:rPr>
        <w:t xml:space="preserve"> </w:t>
      </w:r>
      <w:r w:rsidR="0038781D">
        <w:rPr>
          <w:rFonts w:ascii="Gill Sans MT" w:eastAsia="Gill Sans MT" w:hAnsi="Gill Sans MT" w:cs="Gill Sans MT"/>
          <w:w w:val="116"/>
        </w:rPr>
        <w:t>(please</w:t>
      </w:r>
      <w:r w:rsidR="0038781D">
        <w:rPr>
          <w:rFonts w:ascii="Gill Sans MT" w:eastAsia="Gill Sans MT" w:hAnsi="Gill Sans MT" w:cs="Gill Sans MT"/>
          <w:spacing w:val="-1"/>
          <w:w w:val="116"/>
        </w:rPr>
        <w:t xml:space="preserve"> </w:t>
      </w:r>
      <w:r w:rsidR="0038781D">
        <w:rPr>
          <w:rFonts w:ascii="Gill Sans MT" w:eastAsia="Gill Sans MT" w:hAnsi="Gill Sans MT" w:cs="Gill Sans MT"/>
          <w:w w:val="116"/>
        </w:rPr>
        <w:t>specify)</w:t>
      </w:r>
    </w:p>
    <w:p w14:paraId="472BFDBA" w14:textId="77777777" w:rsidR="006038E9" w:rsidRDefault="006038E9">
      <w:pPr>
        <w:spacing w:before="4" w:line="120" w:lineRule="exact"/>
        <w:rPr>
          <w:sz w:val="13"/>
          <w:szCs w:val="13"/>
        </w:rPr>
      </w:pPr>
    </w:p>
    <w:p w14:paraId="7DB1AB9F" w14:textId="77777777" w:rsidR="006038E9" w:rsidRDefault="006038E9">
      <w:pPr>
        <w:spacing w:line="200" w:lineRule="exact"/>
      </w:pPr>
    </w:p>
    <w:p w14:paraId="213C26CF" w14:textId="77777777" w:rsidR="006038E9" w:rsidRDefault="006038E9">
      <w:pPr>
        <w:spacing w:before="10" w:line="120" w:lineRule="exact"/>
        <w:rPr>
          <w:sz w:val="12"/>
          <w:szCs w:val="12"/>
        </w:rPr>
      </w:pPr>
    </w:p>
    <w:p w14:paraId="1BA9A972" w14:textId="77777777" w:rsidR="006038E9" w:rsidRDefault="006038E9">
      <w:pPr>
        <w:spacing w:line="200" w:lineRule="exact"/>
      </w:pPr>
    </w:p>
    <w:p w14:paraId="56D63083" w14:textId="77777777" w:rsidR="006038E9" w:rsidRDefault="006038E9">
      <w:pPr>
        <w:spacing w:line="200" w:lineRule="exact"/>
      </w:pPr>
    </w:p>
    <w:p w14:paraId="720FF0F9" w14:textId="77777777" w:rsidR="006038E9" w:rsidRDefault="006038E9">
      <w:pPr>
        <w:spacing w:line="200" w:lineRule="exact"/>
      </w:pPr>
    </w:p>
    <w:p w14:paraId="689C630F" w14:textId="2F49068F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501E9886">
          <v:group id="_x0000_s2267" style="position:absolute;left:0;text-align:left;margin-left:28.35pt;margin-top:-3.4pt;width:538.6pt;height:0;z-index:-251683328;mso-position-horizontal-relative:page" coordorigin="567,-68" coordsize="10772,0">
            <v:shape id="_x0000_s2268" style="position:absolute;left:567;top:-68;width:10772;height:0" coordorigin="567,-68" coordsize="10772,0" path="m567,-68r10772,e" filled="f" strokeweight=".57pt">
              <v:path arrowok="t"/>
            </v:shape>
            <w10:wrap anchorx="page"/>
          </v:group>
        </w:pict>
      </w:r>
      <w:r>
        <w:pict w14:anchorId="40CE2EE9">
          <v:group id="_x0000_s2263" style="position:absolute;left:0;text-align:left;margin-left:326.85pt;margin-top:3.15pt;width:9.65pt;height:32.3pt;z-index:-251682304;mso-position-horizontal-relative:page" coordorigin="6537,63" coordsize="193,646">
            <v:shape id="_x0000_s2266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265" style="position:absolute;left:6542;top:295;width:181;height:181" coordorigin="6542,295" coordsize="181,181" path="m6724,386r-3,-23l6713,343r-13,-18l6684,311r-20,-10l6643,296r-10,-1l6611,298r-21,8l6572,318r-14,17l6548,354r-5,22l6542,386r3,22l6553,429r13,18l6582,461r20,10l6623,476r10,l6656,474r20,-8l6694,453r14,-16l6718,417r5,-22l6724,386e" filled="f" strokeweight=".57pt">
              <v:path arrowok="t"/>
            </v:shape>
            <v:shape id="_x0000_s2264" style="position:absolute;left:6542;top:522;width:181;height:182" coordorigin="6542,522" coordsize="181,182" path="m6724,612r-3,-22l6713,569r-13,-17l6684,537r-19,-10l6643,522r-10,l6611,524r-21,9l6572,545r-14,17l6548,581r-5,22l6542,612r3,23l6553,656r13,17l6582,688r20,10l6623,703r10,l6656,700r20,-8l6694,680r14,-17l6718,644r5,-22l6724,612e" filled="f" strokeweight=".57pt">
              <v:path arrowok="t"/>
            </v:shape>
            <w10:wrap anchorx="page"/>
          </v:group>
        </w:pict>
      </w:r>
      <w:r>
        <w:pict w14:anchorId="40EA7F81">
          <v:group id="_x0000_s2261" style="position:absolute;left:0;text-align:left;margin-left:28.35pt;margin-top:58.95pt;width:538.6pt;height:0;z-index:-251681280;mso-position-horizontal-relative:page" coordorigin="567,1179" coordsize="10772,0">
            <v:shape id="_x0000_s2262" style="position:absolute;left:567;top:1179;width:10772;height:0" coordorigin="567,1179" coordsize="10772,0" path="m567,1179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Have</w:t>
      </w:r>
      <w:r w:rsidR="0038781D">
        <w:rPr>
          <w:rFonts w:ascii="Gill Sans MT" w:eastAsia="Gill Sans MT" w:hAnsi="Gill Sans MT" w:cs="Gill Sans MT"/>
          <w:spacing w:val="48"/>
        </w:rPr>
        <w:t xml:space="preserve"> </w:t>
      </w:r>
      <w:r w:rsidR="0038781D">
        <w:rPr>
          <w:rFonts w:ascii="Gill Sans MT" w:eastAsia="Gill Sans MT" w:hAnsi="Gill Sans MT" w:cs="Gill Sans MT"/>
        </w:rPr>
        <w:t>you</w:t>
      </w:r>
      <w:r w:rsidR="0038781D">
        <w:rPr>
          <w:rFonts w:ascii="Gill Sans MT" w:eastAsia="Gill Sans MT" w:hAnsi="Gill Sans MT" w:cs="Gill Sans MT"/>
          <w:spacing w:val="35"/>
        </w:rPr>
        <w:t xml:space="preserve"> </w:t>
      </w:r>
      <w:r w:rsidR="00106A5F">
        <w:rPr>
          <w:rFonts w:ascii="Gill Sans MT" w:eastAsia="Gill Sans MT" w:hAnsi="Gill Sans MT" w:cs="Gill Sans MT"/>
        </w:rPr>
        <w:t xml:space="preserve">cared </w:t>
      </w:r>
      <w:r w:rsidR="00106A5F">
        <w:rPr>
          <w:rFonts w:ascii="Gill Sans MT" w:eastAsia="Gill Sans MT" w:hAnsi="Gill Sans MT" w:cs="Gill Sans MT"/>
          <w:spacing w:val="5"/>
        </w:rPr>
        <w:t>for</w:t>
      </w:r>
      <w:r w:rsidR="0038781D">
        <w:rPr>
          <w:rFonts w:ascii="Gill Sans MT" w:eastAsia="Gill Sans MT" w:hAnsi="Gill Sans MT" w:cs="Gill Sans MT"/>
          <w:spacing w:val="9"/>
        </w:rPr>
        <w:t xml:space="preserve"> </w:t>
      </w:r>
      <w:r w:rsidR="0038781D">
        <w:rPr>
          <w:rFonts w:ascii="Gill Sans MT" w:eastAsia="Gill Sans MT" w:hAnsi="Gill Sans MT" w:cs="Gill Sans MT"/>
          <w:w w:val="114"/>
        </w:rPr>
        <w:t>patients</w:t>
      </w:r>
      <w:r w:rsidR="0038781D">
        <w:rPr>
          <w:rFonts w:ascii="Gill Sans MT" w:eastAsia="Gill Sans MT" w:hAnsi="Gill Sans MT" w:cs="Gill Sans MT"/>
          <w:spacing w:val="1"/>
          <w:w w:val="114"/>
        </w:rPr>
        <w:t xml:space="preserve"> </w:t>
      </w:r>
      <w:r w:rsidR="0038781D">
        <w:rPr>
          <w:rFonts w:ascii="Gill Sans MT" w:eastAsia="Gill Sans MT" w:hAnsi="Gill Sans MT" w:cs="Gill Sans MT"/>
          <w:w w:val="114"/>
        </w:rPr>
        <w:t>infected</w:t>
      </w:r>
      <w:r w:rsidR="0038781D">
        <w:rPr>
          <w:rFonts w:ascii="Gill Sans MT" w:eastAsia="Gill Sans MT" w:hAnsi="Gill Sans MT" w:cs="Gill Sans MT"/>
          <w:spacing w:val="-6"/>
          <w:w w:val="114"/>
        </w:rPr>
        <w:t xml:space="preserve"> </w:t>
      </w:r>
      <w:r w:rsidR="0038781D">
        <w:rPr>
          <w:rFonts w:ascii="Gill Sans MT" w:eastAsia="Gill Sans MT" w:hAnsi="Gill Sans MT" w:cs="Gill Sans MT"/>
        </w:rPr>
        <w:t>with</w:t>
      </w:r>
      <w:r w:rsidR="0038781D">
        <w:rPr>
          <w:rFonts w:ascii="Gill Sans MT" w:eastAsia="Gill Sans MT" w:hAnsi="Gill Sans MT" w:cs="Gill Sans MT"/>
          <w:spacing w:val="27"/>
        </w:rPr>
        <w:t xml:space="preserve"> </w:t>
      </w:r>
      <w:r w:rsidR="0038781D">
        <w:rPr>
          <w:rFonts w:ascii="Gill Sans MT" w:eastAsia="Gill Sans MT" w:hAnsi="Gill Sans MT" w:cs="Gill Sans MT"/>
        </w:rPr>
        <w:t xml:space="preserve">COVID-19?                        </w:t>
      </w:r>
      <w:r w:rsidR="0038781D">
        <w:rPr>
          <w:rFonts w:ascii="Gill Sans MT" w:eastAsia="Gill Sans MT" w:hAnsi="Gill Sans MT" w:cs="Gill Sans MT"/>
          <w:spacing w:val="36"/>
        </w:rPr>
        <w:t xml:space="preserve"> </w:t>
      </w:r>
      <w:r w:rsidR="0038781D">
        <w:rPr>
          <w:rFonts w:ascii="Gill Sans MT" w:eastAsia="Gill Sans MT" w:hAnsi="Gill Sans MT" w:cs="Gill Sans MT"/>
        </w:rPr>
        <w:t>No</w:t>
      </w:r>
    </w:p>
    <w:p w14:paraId="52913826" w14:textId="77777777" w:rsidR="006038E9" w:rsidRDefault="0038781D">
      <w:pPr>
        <w:spacing w:line="220" w:lineRule="exact"/>
        <w:ind w:left="6768" w:right="429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07"/>
        </w:rPr>
        <w:t>Yes</w:t>
      </w:r>
    </w:p>
    <w:p w14:paraId="2823F3C1" w14:textId="77777777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I</w:t>
      </w:r>
      <w:r>
        <w:rPr>
          <w:rFonts w:ascii="Gill Sans MT" w:eastAsia="Gill Sans MT" w:hAnsi="Gill Sans MT" w:cs="Gill Sans MT"/>
          <w:spacing w:val="5"/>
        </w:rPr>
        <w:t xml:space="preserve"> </w:t>
      </w:r>
      <w:r>
        <w:rPr>
          <w:rFonts w:ascii="Gill Sans MT" w:eastAsia="Gill Sans MT" w:hAnsi="Gill Sans MT" w:cs="Gill Sans MT"/>
        </w:rPr>
        <w:t>don't</w:t>
      </w:r>
      <w:r>
        <w:rPr>
          <w:rFonts w:ascii="Gill Sans MT" w:eastAsia="Gill Sans MT" w:hAnsi="Gill Sans MT" w:cs="Gill Sans MT"/>
          <w:spacing w:val="44"/>
        </w:rPr>
        <w:t xml:space="preserve"> </w:t>
      </w:r>
      <w:r>
        <w:rPr>
          <w:rFonts w:ascii="Gill Sans MT" w:eastAsia="Gill Sans MT" w:hAnsi="Gill Sans MT" w:cs="Gill Sans MT"/>
          <w:w w:val="105"/>
        </w:rPr>
        <w:t>know</w:t>
      </w:r>
    </w:p>
    <w:p w14:paraId="064B06D0" w14:textId="77777777" w:rsidR="006038E9" w:rsidRDefault="0038781D">
      <w:pPr>
        <w:spacing w:line="220" w:lineRule="exact"/>
        <w:ind w:left="6576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(Tick</w:t>
      </w:r>
      <w:r>
        <w:rPr>
          <w:rFonts w:ascii="Gill Sans MT" w:eastAsia="Gill Sans MT" w:hAnsi="Gill Sans MT" w:cs="Gill Sans MT"/>
          <w:spacing w:val="23"/>
        </w:rPr>
        <w:t xml:space="preserve"> </w:t>
      </w:r>
      <w:r>
        <w:rPr>
          <w:rFonts w:ascii="Gill Sans MT" w:eastAsia="Gill Sans MT" w:hAnsi="Gill Sans MT" w:cs="Gill Sans MT"/>
        </w:rPr>
        <w:t>the</w:t>
      </w:r>
      <w:r>
        <w:rPr>
          <w:rFonts w:ascii="Gill Sans MT" w:eastAsia="Gill Sans MT" w:hAnsi="Gill Sans MT" w:cs="Gill Sans MT"/>
          <w:spacing w:val="33"/>
        </w:rPr>
        <w:t xml:space="preserve"> </w:t>
      </w:r>
      <w:r>
        <w:rPr>
          <w:rFonts w:ascii="Gill Sans MT" w:eastAsia="Gill Sans MT" w:hAnsi="Gill Sans MT" w:cs="Gill Sans MT"/>
        </w:rPr>
        <w:t>most</w:t>
      </w:r>
      <w:r>
        <w:rPr>
          <w:rFonts w:ascii="Gill Sans MT" w:eastAsia="Gill Sans MT" w:hAnsi="Gill Sans MT" w:cs="Gill Sans MT"/>
          <w:spacing w:val="43"/>
        </w:rPr>
        <w:t xml:space="preserve"> </w:t>
      </w:r>
      <w:r>
        <w:rPr>
          <w:rFonts w:ascii="Gill Sans MT" w:eastAsia="Gill Sans MT" w:hAnsi="Gill Sans MT" w:cs="Gill Sans MT"/>
          <w:w w:val="111"/>
        </w:rPr>
        <w:t>appropriate)</w:t>
      </w:r>
    </w:p>
    <w:p w14:paraId="075108EC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4ACFF16B" w14:textId="77777777" w:rsidR="006038E9" w:rsidRDefault="006038E9">
      <w:pPr>
        <w:spacing w:line="200" w:lineRule="exact"/>
      </w:pPr>
    </w:p>
    <w:p w14:paraId="266D6BBE" w14:textId="0187D070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7F2A500D">
          <v:group id="_x0000_s2258" style="position:absolute;left:0;text-align:left;margin-left:326.85pt;margin-top:3.1pt;width:9.65pt;height:21pt;z-index:-251680256;mso-position-horizontal-relative:page" coordorigin="6537,62" coordsize="193,420">
            <v:shape id="_x0000_s2260" style="position:absolute;left:6542;top:68;width:181;height:181" coordorigin="6542,68" coordsize="181,181" path="m6724,159r-3,-23l6713,116,6700,98,6684,84,6665,74r-22,-5l6633,68r-22,3l6590,79r-18,12l6558,108r-10,19l6543,149r-1,10l6545,181r8,21l6566,220r16,14l6602,244r22,5l6633,249r23,-2l6676,239r18,-13l6708,210r10,-20l6723,168r1,-9e" filled="f" strokeweight=".57pt">
              <v:path arrowok="t"/>
            </v:shape>
            <v:shape id="_x0000_s2259" style="position:absolute;left:6542;top:295;width:181;height:181" coordorigin="6542,295" coordsize="181,181" path="m6724,385r-3,-22l6713,342r-13,-17l6684,310r-20,-10l6643,295r-10,l6611,298r-21,8l6572,318r-14,17l6548,354r-5,22l6542,385r3,23l6553,429r13,17l6582,461r20,10l6623,476r10,l6656,473r20,-8l6694,453r14,-17l6718,417r5,-22l6724,385e" filled="f" strokeweight=".57pt">
              <v:path arrowok="t"/>
            </v:shape>
            <w10:wrap anchorx="page"/>
          </v:group>
        </w:pict>
      </w:r>
      <w:r>
        <w:pict w14:anchorId="154DFAE9">
          <v:group id="_x0000_s2256" style="position:absolute;left:0;text-align:left;margin-left:28.35pt;margin-top:47.6pt;width:538.6pt;height:0;z-index:-251679232;mso-position-horizontal-relative:page" coordorigin="567,952" coordsize="10772,0">
            <v:shape id="_x0000_s2257" style="position:absolute;left:567;top:952;width:10772;height:0" coordorigin="567,952" coordsize="10772,0" path="m567,952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Have</w:t>
      </w:r>
      <w:r w:rsidR="0038781D">
        <w:rPr>
          <w:rFonts w:ascii="Gill Sans MT" w:eastAsia="Gill Sans MT" w:hAnsi="Gill Sans MT" w:cs="Gill Sans MT"/>
          <w:spacing w:val="48"/>
        </w:rPr>
        <w:t xml:space="preserve"> </w:t>
      </w:r>
      <w:r w:rsidR="0038781D">
        <w:rPr>
          <w:rFonts w:ascii="Gill Sans MT" w:eastAsia="Gill Sans MT" w:hAnsi="Gill Sans MT" w:cs="Gill Sans MT"/>
        </w:rPr>
        <w:t>you</w:t>
      </w:r>
      <w:r w:rsidR="0038781D">
        <w:rPr>
          <w:rFonts w:ascii="Gill Sans MT" w:eastAsia="Gill Sans MT" w:hAnsi="Gill Sans MT" w:cs="Gill Sans MT"/>
          <w:spacing w:val="35"/>
        </w:rPr>
        <w:t xml:space="preserve"> </w:t>
      </w:r>
      <w:r w:rsidR="0038781D">
        <w:rPr>
          <w:rFonts w:ascii="Gill Sans MT" w:eastAsia="Gill Sans MT" w:hAnsi="Gill Sans MT" w:cs="Gill Sans MT"/>
        </w:rPr>
        <w:t>ever</w:t>
      </w:r>
      <w:r w:rsidR="0038781D">
        <w:rPr>
          <w:rFonts w:ascii="Gill Sans MT" w:eastAsia="Gill Sans MT" w:hAnsi="Gill Sans MT" w:cs="Gill Sans MT"/>
          <w:spacing w:val="45"/>
        </w:rPr>
        <w:t xml:space="preserve"> </w:t>
      </w:r>
      <w:r w:rsidR="00106A5F">
        <w:rPr>
          <w:rFonts w:ascii="Gill Sans MT" w:eastAsia="Gill Sans MT" w:hAnsi="Gill Sans MT" w:cs="Gill Sans MT"/>
        </w:rPr>
        <w:t xml:space="preserve">tested </w:t>
      </w:r>
      <w:r w:rsidR="00106A5F">
        <w:rPr>
          <w:rFonts w:ascii="Gill Sans MT" w:eastAsia="Gill Sans MT" w:hAnsi="Gill Sans MT" w:cs="Gill Sans MT"/>
          <w:spacing w:val="12"/>
        </w:rPr>
        <w:t>for</w:t>
      </w:r>
      <w:r w:rsidR="0038781D">
        <w:rPr>
          <w:rFonts w:ascii="Gill Sans MT" w:eastAsia="Gill Sans MT" w:hAnsi="Gill Sans MT" w:cs="Gill Sans MT"/>
          <w:spacing w:val="9"/>
        </w:rPr>
        <w:t xml:space="preserve"> </w:t>
      </w:r>
      <w:r w:rsidR="0038781D">
        <w:rPr>
          <w:rFonts w:ascii="Gill Sans MT" w:eastAsia="Gill Sans MT" w:hAnsi="Gill Sans MT" w:cs="Gill Sans MT"/>
        </w:rPr>
        <w:t xml:space="preserve">COVID-19?                                                   </w:t>
      </w:r>
      <w:r w:rsidR="0038781D">
        <w:rPr>
          <w:rFonts w:ascii="Gill Sans MT" w:eastAsia="Gill Sans MT" w:hAnsi="Gill Sans MT" w:cs="Gill Sans MT"/>
          <w:spacing w:val="38"/>
        </w:rPr>
        <w:t xml:space="preserve"> </w:t>
      </w:r>
      <w:r w:rsidR="0038781D">
        <w:rPr>
          <w:rFonts w:ascii="Gill Sans MT" w:eastAsia="Gill Sans MT" w:hAnsi="Gill Sans MT" w:cs="Gill Sans MT"/>
          <w:w w:val="107"/>
        </w:rPr>
        <w:t>Yes</w:t>
      </w:r>
    </w:p>
    <w:p w14:paraId="4ECB11A5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91"/>
        </w:rPr>
        <w:t>No</w:t>
      </w:r>
    </w:p>
    <w:p w14:paraId="5F70B491" w14:textId="77777777" w:rsidR="006038E9" w:rsidRDefault="0038781D">
      <w:pPr>
        <w:spacing w:line="220" w:lineRule="exact"/>
        <w:ind w:left="6576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(Tick</w:t>
      </w:r>
      <w:r>
        <w:rPr>
          <w:rFonts w:ascii="Gill Sans MT" w:eastAsia="Gill Sans MT" w:hAnsi="Gill Sans MT" w:cs="Gill Sans MT"/>
          <w:spacing w:val="23"/>
        </w:rPr>
        <w:t xml:space="preserve"> </w:t>
      </w:r>
      <w:r>
        <w:rPr>
          <w:rFonts w:ascii="Gill Sans MT" w:eastAsia="Gill Sans MT" w:hAnsi="Gill Sans MT" w:cs="Gill Sans MT"/>
        </w:rPr>
        <w:t>the</w:t>
      </w:r>
      <w:r>
        <w:rPr>
          <w:rFonts w:ascii="Gill Sans MT" w:eastAsia="Gill Sans MT" w:hAnsi="Gill Sans MT" w:cs="Gill Sans MT"/>
          <w:spacing w:val="33"/>
        </w:rPr>
        <w:t xml:space="preserve"> </w:t>
      </w:r>
      <w:r>
        <w:rPr>
          <w:rFonts w:ascii="Gill Sans MT" w:eastAsia="Gill Sans MT" w:hAnsi="Gill Sans MT" w:cs="Gill Sans MT"/>
        </w:rPr>
        <w:t>most</w:t>
      </w:r>
      <w:r>
        <w:rPr>
          <w:rFonts w:ascii="Gill Sans MT" w:eastAsia="Gill Sans MT" w:hAnsi="Gill Sans MT" w:cs="Gill Sans MT"/>
          <w:spacing w:val="43"/>
        </w:rPr>
        <w:t xml:space="preserve"> </w:t>
      </w:r>
      <w:r>
        <w:rPr>
          <w:rFonts w:ascii="Gill Sans MT" w:eastAsia="Gill Sans MT" w:hAnsi="Gill Sans MT" w:cs="Gill Sans MT"/>
          <w:w w:val="111"/>
        </w:rPr>
        <w:t>appropriate)</w:t>
      </w:r>
    </w:p>
    <w:p w14:paraId="01CBFF6A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0A1225BB" w14:textId="77777777" w:rsidR="006038E9" w:rsidRDefault="006038E9">
      <w:pPr>
        <w:spacing w:line="200" w:lineRule="exact"/>
      </w:pPr>
    </w:p>
    <w:p w14:paraId="753E2E74" w14:textId="12408D36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6B9F7D9B">
          <v:group id="_x0000_s2252" style="position:absolute;left:0;text-align:left;margin-left:326.85pt;margin-top:3.1pt;width:9.65pt;height:32.3pt;z-index:-251678208;mso-position-horizontal-relative:page" coordorigin="6537,62" coordsize="193,646">
            <v:shape id="_x0000_s2255" style="position:absolute;left:6542;top:68;width:181;height:181" coordorigin="6542,68" coordsize="181,181" path="m6724,159r-3,-23l6713,116,6700,98,6684,84,6665,74r-22,-5l6633,68r-22,3l6590,79r-18,12l6558,108r-10,19l6543,149r-1,10l6545,181r8,21l6566,220r16,14l6602,244r22,5l6633,249r23,-2l6676,239r18,-13l6708,210r10,-20l6723,168r1,-9e" filled="f" strokeweight=".57pt">
              <v:path arrowok="t"/>
            </v:shape>
            <v:shape id="_x0000_s2254" style="position:absolute;left:6542;top:295;width:181;height:181" coordorigin="6542,295" coordsize="181,181" path="m6724,386r-3,-23l6713,342r-13,-17l6684,310r-19,-10l6643,295r-10,l6611,298r-21,8l6572,318r-14,17l6548,354r-5,22l6542,386r3,22l6553,429r13,17l6582,461r20,10l6624,476r9,l6656,473r20,-8l6694,453r14,-17l6718,417r5,-22l6724,386e" filled="f" strokeweight=".57pt">
              <v:path arrowok="t"/>
            </v:shape>
            <v:shape id="_x0000_s2253" style="position:absolute;left:6542;top:522;width:181;height:181" coordorigin="6542,522" coordsize="181,181" path="m6724,612r-3,-22l6713,569r-13,-18l6684,537r-19,-10l6643,522r-10,l6611,524r-21,9l6572,545r-14,16l6548,581r-5,22l6542,612r3,23l6553,656r13,17l6582,687r20,10l6624,703r9,l6656,700r20,-8l6694,680r14,-17l6718,644r5,-22l6724,612e" filled="f" strokeweight=".57pt">
              <v:path arrowok="t"/>
            </v:shape>
            <w10:wrap anchorx="page"/>
          </v:group>
        </w:pict>
      </w:r>
      <w:r>
        <w:pict w14:anchorId="60A28FA7">
          <v:group id="_x0000_s2250" style="position:absolute;left:0;text-align:left;margin-left:28.35pt;margin-top:47.6pt;width:538.6pt;height:0;z-index:-251677184;mso-position-horizontal-relative:page" coordorigin="567,952" coordsize="10772,0">
            <v:shape id="_x0000_s2251" style="position:absolute;left:567;top:952;width:10772;height:0" coordorigin="567,952" coordsize="10772,0" path="m567,952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If</w:t>
      </w:r>
      <w:r w:rsidR="0038781D">
        <w:rPr>
          <w:rFonts w:ascii="Gill Sans MT" w:eastAsia="Gill Sans MT" w:hAnsi="Gill Sans MT" w:cs="Gill Sans MT"/>
          <w:spacing w:val="18"/>
        </w:rPr>
        <w:t xml:space="preserve"> </w:t>
      </w:r>
      <w:r w:rsidR="0038781D">
        <w:rPr>
          <w:rFonts w:ascii="Gill Sans MT" w:eastAsia="Gill Sans MT" w:hAnsi="Gill Sans MT" w:cs="Gill Sans MT"/>
        </w:rPr>
        <w:t>yes</w:t>
      </w:r>
      <w:r w:rsidR="0038781D">
        <w:rPr>
          <w:rFonts w:ascii="Gill Sans MT" w:eastAsia="Gill Sans MT" w:hAnsi="Gill Sans MT" w:cs="Gill Sans MT"/>
          <w:spacing w:val="51"/>
        </w:rPr>
        <w:t xml:space="preserve"> </w:t>
      </w:r>
      <w:r w:rsidR="00106A5F">
        <w:rPr>
          <w:rFonts w:ascii="Gill Sans MT" w:eastAsia="Gill Sans MT" w:hAnsi="Gill Sans MT" w:cs="Gill Sans MT"/>
          <w:spacing w:val="51"/>
        </w:rPr>
        <w:t>to the</w:t>
      </w:r>
      <w:r w:rsidR="00106A5F">
        <w:rPr>
          <w:rFonts w:ascii="Gill Sans MT" w:eastAsia="Gill Sans MT" w:hAnsi="Gill Sans MT" w:cs="Gill Sans MT"/>
          <w:w w:val="116"/>
        </w:rPr>
        <w:t xml:space="preserve"> above</w:t>
      </w:r>
      <w:r w:rsidR="0038781D">
        <w:rPr>
          <w:rFonts w:ascii="Gill Sans MT" w:eastAsia="Gill Sans MT" w:hAnsi="Gill Sans MT" w:cs="Gill Sans MT"/>
          <w:w w:val="116"/>
        </w:rPr>
        <w:t>,</w:t>
      </w:r>
      <w:r w:rsidR="0038781D">
        <w:rPr>
          <w:rFonts w:ascii="Gill Sans MT" w:eastAsia="Gill Sans MT" w:hAnsi="Gill Sans MT" w:cs="Gill Sans MT"/>
          <w:spacing w:val="-7"/>
          <w:w w:val="116"/>
        </w:rPr>
        <w:t xml:space="preserve"> </w:t>
      </w:r>
      <w:r w:rsidR="0038781D">
        <w:rPr>
          <w:rFonts w:ascii="Gill Sans MT" w:eastAsia="Gill Sans MT" w:hAnsi="Gill Sans MT" w:cs="Gill Sans MT"/>
        </w:rPr>
        <w:t>what</w:t>
      </w:r>
      <w:r w:rsidR="0038781D">
        <w:rPr>
          <w:rFonts w:ascii="Gill Sans MT" w:eastAsia="Gill Sans MT" w:hAnsi="Gill Sans MT" w:cs="Gill Sans MT"/>
          <w:spacing w:val="46"/>
        </w:rPr>
        <w:t xml:space="preserve"> </w:t>
      </w:r>
      <w:r w:rsidR="0038781D">
        <w:rPr>
          <w:rFonts w:ascii="Gill Sans MT" w:eastAsia="Gill Sans MT" w:hAnsi="Gill Sans MT" w:cs="Gill Sans MT"/>
        </w:rPr>
        <w:t>were</w:t>
      </w:r>
      <w:r w:rsidR="0038781D">
        <w:rPr>
          <w:rFonts w:ascii="Gill Sans MT" w:eastAsia="Gill Sans MT" w:hAnsi="Gill Sans MT" w:cs="Gill Sans MT"/>
          <w:spacing w:val="27"/>
        </w:rPr>
        <w:t xml:space="preserve"> </w:t>
      </w:r>
      <w:r w:rsidR="0038781D">
        <w:rPr>
          <w:rFonts w:ascii="Gill Sans MT" w:eastAsia="Gill Sans MT" w:hAnsi="Gill Sans MT" w:cs="Gill Sans MT"/>
        </w:rPr>
        <w:t>the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  <w:w w:val="114"/>
        </w:rPr>
        <w:t>results?                                 Negative</w:t>
      </w:r>
    </w:p>
    <w:p w14:paraId="6D891FD3" w14:textId="77777777" w:rsidR="006038E9" w:rsidRDefault="0038781D">
      <w:pPr>
        <w:spacing w:line="220" w:lineRule="exact"/>
        <w:ind w:left="6768" w:right="3907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1"/>
        </w:rPr>
        <w:t>Positive</w:t>
      </w:r>
    </w:p>
    <w:p w14:paraId="4096D0C5" w14:textId="77777777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I</w:t>
      </w:r>
      <w:r>
        <w:rPr>
          <w:rFonts w:ascii="Gill Sans MT" w:eastAsia="Gill Sans MT" w:hAnsi="Gill Sans MT" w:cs="Gill Sans MT"/>
          <w:spacing w:val="5"/>
        </w:rPr>
        <w:t xml:space="preserve"> </w:t>
      </w:r>
      <w:r>
        <w:rPr>
          <w:rFonts w:ascii="Gill Sans MT" w:eastAsia="Gill Sans MT" w:hAnsi="Gill Sans MT" w:cs="Gill Sans MT"/>
        </w:rPr>
        <w:t>did</w:t>
      </w:r>
      <w:r>
        <w:rPr>
          <w:rFonts w:ascii="Gill Sans MT" w:eastAsia="Gill Sans MT" w:hAnsi="Gill Sans MT" w:cs="Gill Sans MT"/>
          <w:spacing w:val="32"/>
        </w:rPr>
        <w:t xml:space="preserve"> </w:t>
      </w:r>
      <w:r>
        <w:rPr>
          <w:rFonts w:ascii="Gill Sans MT" w:eastAsia="Gill Sans MT" w:hAnsi="Gill Sans MT" w:cs="Gill Sans MT"/>
        </w:rPr>
        <w:t>not</w:t>
      </w:r>
      <w:r>
        <w:rPr>
          <w:rFonts w:ascii="Gill Sans MT" w:eastAsia="Gill Sans MT" w:hAnsi="Gill Sans MT" w:cs="Gill Sans MT"/>
          <w:spacing w:val="19"/>
        </w:rPr>
        <w:t xml:space="preserve"> </w:t>
      </w:r>
      <w:r>
        <w:rPr>
          <w:rFonts w:ascii="Gill Sans MT" w:eastAsia="Gill Sans MT" w:hAnsi="Gill Sans MT" w:cs="Gill Sans MT"/>
          <w:w w:val="112"/>
        </w:rPr>
        <w:t>receive</w:t>
      </w:r>
      <w:r>
        <w:rPr>
          <w:rFonts w:ascii="Gill Sans MT" w:eastAsia="Gill Sans MT" w:hAnsi="Gill Sans MT" w:cs="Gill Sans MT"/>
          <w:spacing w:val="1"/>
          <w:w w:val="112"/>
        </w:rPr>
        <w:t xml:space="preserve"> </w:t>
      </w:r>
      <w:r>
        <w:rPr>
          <w:rFonts w:ascii="Gill Sans MT" w:eastAsia="Gill Sans MT" w:hAnsi="Gill Sans MT" w:cs="Gill Sans MT"/>
          <w:w w:val="112"/>
        </w:rPr>
        <w:t>results</w:t>
      </w:r>
    </w:p>
    <w:p w14:paraId="74D3FDCA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03BC21A0" w14:textId="77777777" w:rsidR="006038E9" w:rsidRDefault="006038E9">
      <w:pPr>
        <w:spacing w:line="200" w:lineRule="exact"/>
      </w:pPr>
    </w:p>
    <w:p w14:paraId="6362B8AF" w14:textId="1E28F46B" w:rsidR="006038E9" w:rsidRDefault="00000000">
      <w:pPr>
        <w:spacing w:before="38" w:line="220" w:lineRule="exact"/>
        <w:ind w:left="624" w:right="4293"/>
        <w:rPr>
          <w:rFonts w:ascii="Gill Sans MT" w:eastAsia="Gill Sans MT" w:hAnsi="Gill Sans MT" w:cs="Gill Sans MT"/>
        </w:rPr>
      </w:pPr>
      <w:r>
        <w:pict w14:anchorId="576DECAF">
          <v:group id="_x0000_s2247" style="position:absolute;left:0;text-align:left;margin-left:326.85pt;margin-top:3.15pt;width:9.65pt;height:21pt;z-index:-251676160;mso-position-horizontal-relative:page" coordorigin="6537,62" coordsize="193,420">
            <v:shape id="_x0000_s2249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248" style="position:absolute;left:6542;top:295;width:181;height:181" coordorigin="6542,295" coordsize="181,181" path="m6724,386r-3,-23l6713,342r-13,-17l6684,311r-20,-10l6643,295r-10,l6611,298r-21,8l6572,318r-14,17l6548,354r-5,22l6542,386r3,22l6553,429r13,18l6582,461r20,10l6623,476r10,l6656,474r20,-9l6694,453r14,-16l6718,417r5,-22l6724,386e" filled="f" strokeweight=".57pt">
              <v:path arrowok="t"/>
            </v:shape>
            <w10:wrap anchorx="page"/>
          </v:group>
        </w:pict>
      </w:r>
      <w:r>
        <w:pict w14:anchorId="2F1DC872">
          <v:group id="_x0000_s2245" style="position:absolute;left:0;text-align:left;margin-left:28.35pt;margin-top:47.65pt;width:538.6pt;height:0;z-index:-251675136;mso-position-horizontal-relative:page" coordorigin="567,953" coordsize="10772,0">
            <v:shape id="_x0000_s2246" style="position:absolute;left:567;top:953;width:10772;height:0" coordorigin="567,953" coordsize="10772,0" path="m567,953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Have</w:t>
      </w:r>
      <w:r w:rsidR="0038781D">
        <w:rPr>
          <w:rFonts w:ascii="Gill Sans MT" w:eastAsia="Gill Sans MT" w:hAnsi="Gill Sans MT" w:cs="Gill Sans MT"/>
          <w:spacing w:val="48"/>
        </w:rPr>
        <w:t xml:space="preserve"> </w:t>
      </w:r>
      <w:r w:rsidR="0038781D">
        <w:rPr>
          <w:rFonts w:ascii="Gill Sans MT" w:eastAsia="Gill Sans MT" w:hAnsi="Gill Sans MT" w:cs="Gill Sans MT"/>
        </w:rPr>
        <w:t>you</w:t>
      </w:r>
      <w:r w:rsidR="0038781D">
        <w:rPr>
          <w:rFonts w:ascii="Gill Sans MT" w:eastAsia="Gill Sans MT" w:hAnsi="Gill Sans MT" w:cs="Gill Sans MT"/>
          <w:spacing w:val="35"/>
        </w:rPr>
        <w:t xml:space="preserve"> </w:t>
      </w:r>
      <w:r w:rsidR="0038781D">
        <w:rPr>
          <w:rFonts w:ascii="Gill Sans MT" w:eastAsia="Gill Sans MT" w:hAnsi="Gill Sans MT" w:cs="Gill Sans MT"/>
          <w:w w:val="113"/>
        </w:rPr>
        <w:t>participated</w:t>
      </w:r>
      <w:r w:rsidR="0038781D">
        <w:rPr>
          <w:rFonts w:ascii="Gill Sans MT" w:eastAsia="Gill Sans MT" w:hAnsi="Gill Sans MT" w:cs="Gill Sans MT"/>
          <w:spacing w:val="-5"/>
          <w:w w:val="113"/>
        </w:rPr>
        <w:t xml:space="preserve"> </w:t>
      </w:r>
      <w:r w:rsidR="0038781D">
        <w:rPr>
          <w:rFonts w:ascii="Gill Sans MT" w:eastAsia="Gill Sans MT" w:hAnsi="Gill Sans MT" w:cs="Gill Sans MT"/>
        </w:rPr>
        <w:t>in</w:t>
      </w:r>
      <w:r w:rsidR="0038781D">
        <w:rPr>
          <w:rFonts w:ascii="Gill Sans MT" w:eastAsia="Gill Sans MT" w:hAnsi="Gill Sans MT" w:cs="Gill Sans MT"/>
          <w:spacing w:val="22"/>
        </w:rPr>
        <w:t xml:space="preserve"> </w:t>
      </w:r>
      <w:r w:rsidR="00106A5F">
        <w:rPr>
          <w:rFonts w:ascii="Gill Sans MT" w:eastAsia="Gill Sans MT" w:hAnsi="Gill Sans MT" w:cs="Gill Sans MT"/>
        </w:rPr>
        <w:t xml:space="preserve">any </w:t>
      </w:r>
      <w:r w:rsidR="00106A5F">
        <w:rPr>
          <w:rFonts w:ascii="Gill Sans MT" w:eastAsia="Gill Sans MT" w:hAnsi="Gill Sans MT" w:cs="Gill Sans MT"/>
          <w:spacing w:val="4"/>
        </w:rPr>
        <w:t>COVID</w:t>
      </w:r>
      <w:r w:rsidR="0038781D">
        <w:rPr>
          <w:rFonts w:ascii="Gill Sans MT" w:eastAsia="Gill Sans MT" w:hAnsi="Gill Sans MT" w:cs="Gill Sans MT"/>
        </w:rPr>
        <w:t>-19</w:t>
      </w:r>
      <w:r w:rsidR="0038781D">
        <w:rPr>
          <w:rFonts w:ascii="Gill Sans MT" w:eastAsia="Gill Sans MT" w:hAnsi="Gill Sans MT" w:cs="Gill Sans MT"/>
          <w:spacing w:val="-16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vaccine</w:t>
      </w:r>
      <w:r w:rsidR="0038781D">
        <w:rPr>
          <w:rFonts w:ascii="Gill Sans MT" w:eastAsia="Gill Sans MT" w:hAnsi="Gill Sans MT" w:cs="Gill Sans MT"/>
          <w:spacing w:val="25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 xml:space="preserve">related                  </w:t>
      </w:r>
      <w:r w:rsidR="0038781D">
        <w:rPr>
          <w:rFonts w:ascii="Gill Sans MT" w:eastAsia="Gill Sans MT" w:hAnsi="Gill Sans MT" w:cs="Gill Sans MT"/>
          <w:spacing w:val="19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 xml:space="preserve">Yes </w:t>
      </w:r>
      <w:r w:rsidR="0038781D">
        <w:rPr>
          <w:rFonts w:ascii="Gill Sans MT" w:eastAsia="Gill Sans MT" w:hAnsi="Gill Sans MT" w:cs="Gill Sans MT"/>
          <w:w w:val="118"/>
        </w:rPr>
        <w:t xml:space="preserve">activities?                                                                               </w:t>
      </w:r>
      <w:r w:rsidR="0038781D">
        <w:rPr>
          <w:rFonts w:ascii="Gill Sans MT" w:eastAsia="Gill Sans MT" w:hAnsi="Gill Sans MT" w:cs="Gill Sans MT"/>
          <w:spacing w:val="42"/>
          <w:w w:val="118"/>
        </w:rPr>
        <w:t xml:space="preserve"> </w:t>
      </w:r>
      <w:r w:rsidR="0038781D">
        <w:rPr>
          <w:rFonts w:ascii="Gill Sans MT" w:eastAsia="Gill Sans MT" w:hAnsi="Gill Sans MT" w:cs="Gill Sans MT"/>
        </w:rPr>
        <w:t>No</w:t>
      </w:r>
    </w:p>
    <w:p w14:paraId="5D540F4D" w14:textId="77777777" w:rsidR="006038E9" w:rsidRDefault="0038781D">
      <w:pPr>
        <w:spacing w:line="220" w:lineRule="exact"/>
        <w:ind w:left="6576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(Tick</w:t>
      </w:r>
      <w:r>
        <w:rPr>
          <w:rFonts w:ascii="Gill Sans MT" w:eastAsia="Gill Sans MT" w:hAnsi="Gill Sans MT" w:cs="Gill Sans MT"/>
          <w:spacing w:val="23"/>
        </w:rPr>
        <w:t xml:space="preserve"> </w:t>
      </w:r>
      <w:r>
        <w:rPr>
          <w:rFonts w:ascii="Gill Sans MT" w:eastAsia="Gill Sans MT" w:hAnsi="Gill Sans MT" w:cs="Gill Sans MT"/>
        </w:rPr>
        <w:t>the</w:t>
      </w:r>
      <w:r>
        <w:rPr>
          <w:rFonts w:ascii="Gill Sans MT" w:eastAsia="Gill Sans MT" w:hAnsi="Gill Sans MT" w:cs="Gill Sans MT"/>
          <w:spacing w:val="33"/>
        </w:rPr>
        <w:t xml:space="preserve"> </w:t>
      </w:r>
      <w:r>
        <w:rPr>
          <w:rFonts w:ascii="Gill Sans MT" w:eastAsia="Gill Sans MT" w:hAnsi="Gill Sans MT" w:cs="Gill Sans MT"/>
        </w:rPr>
        <w:t>most</w:t>
      </w:r>
      <w:r>
        <w:rPr>
          <w:rFonts w:ascii="Gill Sans MT" w:eastAsia="Gill Sans MT" w:hAnsi="Gill Sans MT" w:cs="Gill Sans MT"/>
          <w:spacing w:val="43"/>
        </w:rPr>
        <w:t xml:space="preserve"> </w:t>
      </w:r>
      <w:r>
        <w:rPr>
          <w:rFonts w:ascii="Gill Sans MT" w:eastAsia="Gill Sans MT" w:hAnsi="Gill Sans MT" w:cs="Gill Sans MT"/>
          <w:w w:val="111"/>
        </w:rPr>
        <w:t>appropriate)</w:t>
      </w:r>
    </w:p>
    <w:p w14:paraId="7CDBF53B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1D5BC6BB" w14:textId="77777777" w:rsidR="006038E9" w:rsidRDefault="006038E9">
      <w:pPr>
        <w:spacing w:line="200" w:lineRule="exact"/>
      </w:pPr>
    </w:p>
    <w:p w14:paraId="64E3B5CB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249F9335">
          <v:group id="_x0000_s2242" style="position:absolute;left:0;text-align:left;margin-left:326.85pt;margin-top:3.1pt;width:9.65pt;height:21pt;z-index:-251674112;mso-position-horizontal-relative:page" coordorigin="6537,62" coordsize="193,420">
            <v:shape id="_x0000_s2244" style="position:absolute;left:6542;top:68;width:181;height:181" coordorigin="6542,68" coordsize="181,181" path="m6724,159r-3,-23l6713,116,6700,98,6684,84,6665,74r-22,-5l6633,68r-22,3l6590,79r-18,12l6558,108r-10,19l6543,149r-1,10l6545,181r8,21l6566,220r16,14l6602,244r22,5l6633,249r23,-2l6676,239r18,-13l6708,210r10,-20l6723,168r1,-9e" filled="f" strokeweight=".57pt">
              <v:path arrowok="t"/>
            </v:shape>
            <v:shape id="_x0000_s2243" style="position:absolute;left:6542;top:295;width:181;height:181" coordorigin="6542,295" coordsize="181,181" path="m6724,385r-3,-22l6713,342r-13,-17l6684,310r-20,-10l6643,295r-10,l6611,298r-21,8l6572,318r-14,17l6548,354r-5,22l6542,385r3,23l6553,429r13,17l6582,461r20,10l6623,476r10,l6656,473r20,-8l6694,453r14,-17l6718,417r5,-22l6724,385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Have</w:t>
      </w:r>
      <w:r w:rsidR="0038781D">
        <w:rPr>
          <w:rFonts w:ascii="Gill Sans MT" w:eastAsia="Gill Sans MT" w:hAnsi="Gill Sans MT" w:cs="Gill Sans MT"/>
          <w:spacing w:val="48"/>
        </w:rPr>
        <w:t xml:space="preserve"> </w:t>
      </w:r>
      <w:r w:rsidR="0038781D">
        <w:rPr>
          <w:rFonts w:ascii="Gill Sans MT" w:eastAsia="Gill Sans MT" w:hAnsi="Gill Sans MT" w:cs="Gill Sans MT"/>
        </w:rPr>
        <w:t>you</w:t>
      </w:r>
      <w:r w:rsidR="0038781D">
        <w:rPr>
          <w:rFonts w:ascii="Gill Sans MT" w:eastAsia="Gill Sans MT" w:hAnsi="Gill Sans MT" w:cs="Gill Sans MT"/>
          <w:spacing w:val="35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received</w:t>
      </w:r>
      <w:r w:rsidR="0038781D">
        <w:rPr>
          <w:rFonts w:ascii="Gill Sans MT" w:eastAsia="Gill Sans MT" w:hAnsi="Gill Sans MT" w:cs="Gill Sans MT"/>
          <w:spacing w:val="-5"/>
          <w:w w:val="112"/>
        </w:rPr>
        <w:t xml:space="preserve"> </w:t>
      </w:r>
      <w:r w:rsidR="0038781D">
        <w:rPr>
          <w:rFonts w:ascii="Gill Sans MT" w:eastAsia="Gill Sans MT" w:hAnsi="Gill Sans MT" w:cs="Gill Sans MT"/>
        </w:rPr>
        <w:t>COVID-19</w:t>
      </w:r>
      <w:r w:rsidR="0038781D">
        <w:rPr>
          <w:rFonts w:ascii="Gill Sans MT" w:eastAsia="Gill Sans MT" w:hAnsi="Gill Sans MT" w:cs="Gill Sans MT"/>
          <w:spacing w:val="-16"/>
        </w:rPr>
        <w:t xml:space="preserve"> </w:t>
      </w:r>
      <w:r w:rsidR="0038781D">
        <w:rPr>
          <w:rFonts w:ascii="Gill Sans MT" w:eastAsia="Gill Sans MT" w:hAnsi="Gill Sans MT" w:cs="Gill Sans MT"/>
          <w:w w:val="113"/>
        </w:rPr>
        <w:t xml:space="preserve">vaccine?                                           </w:t>
      </w:r>
      <w:r w:rsidR="0038781D">
        <w:rPr>
          <w:rFonts w:ascii="Gill Sans MT" w:eastAsia="Gill Sans MT" w:hAnsi="Gill Sans MT" w:cs="Gill Sans MT"/>
          <w:spacing w:val="12"/>
          <w:w w:val="113"/>
        </w:rPr>
        <w:t xml:space="preserve"> </w:t>
      </w:r>
      <w:r w:rsidR="0038781D">
        <w:rPr>
          <w:rFonts w:ascii="Gill Sans MT" w:eastAsia="Gill Sans MT" w:hAnsi="Gill Sans MT" w:cs="Gill Sans MT"/>
          <w:w w:val="113"/>
        </w:rPr>
        <w:t>Yes</w:t>
      </w:r>
    </w:p>
    <w:p w14:paraId="0EC21FFD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91"/>
        </w:rPr>
        <w:t>No</w:t>
      </w:r>
    </w:p>
    <w:p w14:paraId="4851EE53" w14:textId="77777777" w:rsidR="006038E9" w:rsidRDefault="0038781D">
      <w:pPr>
        <w:spacing w:line="220" w:lineRule="exact"/>
        <w:ind w:left="6576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(Tick</w:t>
      </w:r>
      <w:r>
        <w:rPr>
          <w:rFonts w:ascii="Gill Sans MT" w:eastAsia="Gill Sans MT" w:hAnsi="Gill Sans MT" w:cs="Gill Sans MT"/>
          <w:spacing w:val="23"/>
        </w:rPr>
        <w:t xml:space="preserve"> </w:t>
      </w:r>
      <w:r>
        <w:rPr>
          <w:rFonts w:ascii="Gill Sans MT" w:eastAsia="Gill Sans MT" w:hAnsi="Gill Sans MT" w:cs="Gill Sans MT"/>
        </w:rPr>
        <w:t>the</w:t>
      </w:r>
      <w:r>
        <w:rPr>
          <w:rFonts w:ascii="Gill Sans MT" w:eastAsia="Gill Sans MT" w:hAnsi="Gill Sans MT" w:cs="Gill Sans MT"/>
          <w:spacing w:val="33"/>
        </w:rPr>
        <w:t xml:space="preserve"> </w:t>
      </w:r>
      <w:r>
        <w:rPr>
          <w:rFonts w:ascii="Gill Sans MT" w:eastAsia="Gill Sans MT" w:hAnsi="Gill Sans MT" w:cs="Gill Sans MT"/>
        </w:rPr>
        <w:t>most</w:t>
      </w:r>
      <w:r>
        <w:rPr>
          <w:rFonts w:ascii="Gill Sans MT" w:eastAsia="Gill Sans MT" w:hAnsi="Gill Sans MT" w:cs="Gill Sans MT"/>
          <w:spacing w:val="43"/>
        </w:rPr>
        <w:t xml:space="preserve"> </w:t>
      </w:r>
      <w:r>
        <w:rPr>
          <w:rFonts w:ascii="Gill Sans MT" w:eastAsia="Gill Sans MT" w:hAnsi="Gill Sans MT" w:cs="Gill Sans MT"/>
          <w:w w:val="111"/>
        </w:rPr>
        <w:t>appropriate)</w:t>
      </w:r>
    </w:p>
    <w:p w14:paraId="0A30AF96" w14:textId="77777777" w:rsidR="006038E9" w:rsidRDefault="006038E9">
      <w:pPr>
        <w:spacing w:line="200" w:lineRule="exact"/>
      </w:pPr>
    </w:p>
    <w:p w14:paraId="08CCC145" w14:textId="77777777" w:rsidR="006038E9" w:rsidRDefault="006038E9">
      <w:pPr>
        <w:spacing w:before="7" w:line="260" w:lineRule="exact"/>
        <w:rPr>
          <w:sz w:val="26"/>
          <w:szCs w:val="26"/>
        </w:rPr>
      </w:pPr>
    </w:p>
    <w:p w14:paraId="321F3B40" w14:textId="3D55D619" w:rsidR="006038E9" w:rsidRDefault="0038781D">
      <w:pPr>
        <w:spacing w:before="31"/>
        <w:ind w:left="624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w w:val="127"/>
          <w:sz w:val="22"/>
          <w:szCs w:val="22"/>
        </w:rPr>
        <w:t>If</w:t>
      </w:r>
      <w:r>
        <w:rPr>
          <w:rFonts w:ascii="Gill Sans MT" w:eastAsia="Gill Sans MT" w:hAnsi="Gill Sans MT" w:cs="Gill Sans MT"/>
          <w:spacing w:val="11"/>
          <w:w w:val="1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7"/>
          <w:sz w:val="22"/>
          <w:szCs w:val="22"/>
        </w:rPr>
        <w:t>yes</w:t>
      </w:r>
      <w:r>
        <w:rPr>
          <w:rFonts w:ascii="Gill Sans MT" w:eastAsia="Gill Sans MT" w:hAnsi="Gill Sans MT" w:cs="Gill Sans MT"/>
          <w:spacing w:val="9"/>
          <w:w w:val="127"/>
          <w:sz w:val="22"/>
          <w:szCs w:val="22"/>
        </w:rPr>
        <w:t xml:space="preserve"> </w:t>
      </w:r>
      <w:r w:rsidR="00106A5F">
        <w:rPr>
          <w:rFonts w:ascii="Gill Sans MT" w:eastAsia="Gill Sans MT" w:hAnsi="Gill Sans MT" w:cs="Gill Sans MT"/>
          <w:spacing w:val="9"/>
          <w:w w:val="127"/>
          <w:sz w:val="22"/>
          <w:szCs w:val="22"/>
        </w:rPr>
        <w:t xml:space="preserve">to the </w:t>
      </w:r>
      <w:r>
        <w:rPr>
          <w:rFonts w:ascii="Gill Sans MT" w:eastAsia="Gill Sans MT" w:hAnsi="Gill Sans MT" w:cs="Gill Sans MT"/>
          <w:w w:val="127"/>
          <w:sz w:val="22"/>
          <w:szCs w:val="22"/>
        </w:rPr>
        <w:t>above,</w:t>
      </w:r>
      <w:r>
        <w:rPr>
          <w:rFonts w:ascii="Gill Sans MT" w:eastAsia="Gill Sans MT" w:hAnsi="Gill Sans MT" w:cs="Gill Sans MT"/>
          <w:spacing w:val="9"/>
          <w:w w:val="1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7"/>
          <w:sz w:val="22"/>
          <w:szCs w:val="22"/>
        </w:rPr>
        <w:t>what</w:t>
      </w:r>
      <w:r>
        <w:rPr>
          <w:rFonts w:ascii="Gill Sans MT" w:eastAsia="Gill Sans MT" w:hAnsi="Gill Sans MT" w:cs="Gill Sans MT"/>
          <w:spacing w:val="-13"/>
          <w:w w:val="1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7"/>
          <w:sz w:val="22"/>
          <w:szCs w:val="22"/>
        </w:rPr>
        <w:t>were</w:t>
      </w:r>
      <w:r>
        <w:rPr>
          <w:rFonts w:ascii="Gill Sans MT" w:eastAsia="Gill Sans MT" w:hAnsi="Gill Sans MT" w:cs="Gill Sans MT"/>
          <w:spacing w:val="-40"/>
          <w:w w:val="1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7"/>
          <w:sz w:val="22"/>
          <w:szCs w:val="22"/>
        </w:rPr>
        <w:t>the</w:t>
      </w:r>
      <w:r>
        <w:rPr>
          <w:rFonts w:ascii="Gill Sans MT" w:eastAsia="Gill Sans MT" w:hAnsi="Gill Sans MT" w:cs="Gill Sans MT"/>
          <w:spacing w:val="-6"/>
          <w:w w:val="1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7"/>
          <w:sz w:val="22"/>
          <w:szCs w:val="22"/>
        </w:rPr>
        <w:t>reason(s)?</w:t>
      </w:r>
      <w:r>
        <w:rPr>
          <w:rFonts w:ascii="Gill Sans MT" w:eastAsia="Gill Sans MT" w:hAnsi="Gill Sans MT" w:cs="Gill Sans MT"/>
          <w:spacing w:val="19"/>
          <w:w w:val="1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7"/>
          <w:sz w:val="22"/>
          <w:szCs w:val="22"/>
        </w:rPr>
        <w:t>(Provide</w:t>
      </w:r>
      <w:r>
        <w:rPr>
          <w:rFonts w:ascii="Gill Sans MT" w:eastAsia="Gill Sans MT" w:hAnsi="Gill Sans MT" w:cs="Gill Sans MT"/>
          <w:spacing w:val="-24"/>
          <w:w w:val="1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7"/>
          <w:sz w:val="22"/>
          <w:szCs w:val="22"/>
        </w:rPr>
        <w:t>an</w:t>
      </w:r>
      <w:r>
        <w:rPr>
          <w:rFonts w:ascii="Gill Sans MT" w:eastAsia="Gill Sans MT" w:hAnsi="Gill Sans MT" w:cs="Gill Sans MT"/>
          <w:spacing w:val="6"/>
          <w:w w:val="127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7"/>
          <w:sz w:val="22"/>
          <w:szCs w:val="22"/>
        </w:rPr>
        <w:t>opinion</w:t>
      </w:r>
      <w:r>
        <w:rPr>
          <w:rFonts w:ascii="Gill Sans MT" w:eastAsia="Gill Sans MT" w:hAnsi="Gill Sans MT" w:cs="Gill Sans MT"/>
          <w:spacing w:val="-29"/>
          <w:w w:val="127"/>
          <w:sz w:val="22"/>
          <w:szCs w:val="22"/>
        </w:rPr>
        <w:t xml:space="preserve"> </w:t>
      </w:r>
      <w:r w:rsidR="00106A5F">
        <w:rPr>
          <w:rFonts w:ascii="Gill Sans MT" w:eastAsia="Gill Sans MT" w:hAnsi="Gill Sans MT" w:cs="Gill Sans MT"/>
          <w:sz w:val="22"/>
          <w:szCs w:val="22"/>
        </w:rPr>
        <w:t xml:space="preserve">for </w:t>
      </w:r>
      <w:r w:rsidR="00106A5F">
        <w:rPr>
          <w:rFonts w:ascii="Gill Sans MT" w:eastAsia="Gill Sans MT" w:hAnsi="Gill Sans MT" w:cs="Gill Sans MT"/>
          <w:spacing w:val="2"/>
          <w:sz w:val="22"/>
          <w:szCs w:val="22"/>
        </w:rPr>
        <w:t>each</w:t>
      </w:r>
      <w:r>
        <w:rPr>
          <w:rFonts w:ascii="Gill Sans MT" w:eastAsia="Gill Sans MT" w:hAnsi="Gill Sans MT" w:cs="Gill Sans MT"/>
          <w:spacing w:val="-5"/>
          <w:w w:val="12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8"/>
          <w:sz w:val="22"/>
          <w:szCs w:val="22"/>
        </w:rPr>
        <w:t>by</w:t>
      </w:r>
      <w:r>
        <w:rPr>
          <w:rFonts w:ascii="Gill Sans MT" w:eastAsia="Gill Sans MT" w:hAnsi="Gill Sans MT" w:cs="Gill Sans MT"/>
          <w:spacing w:val="-3"/>
          <w:w w:val="12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8"/>
          <w:sz w:val="22"/>
          <w:szCs w:val="22"/>
        </w:rPr>
        <w:t>ticking</w:t>
      </w:r>
      <w:r>
        <w:rPr>
          <w:rFonts w:ascii="Gill Sans MT" w:eastAsia="Gill Sans MT" w:hAnsi="Gill Sans MT" w:cs="Gill Sans MT"/>
          <w:spacing w:val="14"/>
          <w:w w:val="12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8"/>
          <w:sz w:val="22"/>
          <w:szCs w:val="22"/>
        </w:rPr>
        <w:t>the</w:t>
      </w:r>
      <w:r>
        <w:rPr>
          <w:rFonts w:ascii="Gill Sans MT" w:eastAsia="Gill Sans MT" w:hAnsi="Gill Sans MT" w:cs="Gill Sans MT"/>
          <w:spacing w:val="-9"/>
          <w:w w:val="128"/>
          <w:sz w:val="22"/>
          <w:szCs w:val="22"/>
        </w:rPr>
        <w:t xml:space="preserve"> </w:t>
      </w:r>
      <w:r>
        <w:rPr>
          <w:rFonts w:ascii="Gill Sans MT" w:eastAsia="Gill Sans MT" w:hAnsi="Gill Sans MT" w:cs="Gill Sans MT"/>
          <w:w w:val="128"/>
          <w:sz w:val="22"/>
          <w:szCs w:val="22"/>
        </w:rPr>
        <w:t>most</w:t>
      </w:r>
    </w:p>
    <w:p w14:paraId="7330CF27" w14:textId="77777777" w:rsidR="006038E9" w:rsidRDefault="00000000">
      <w:pPr>
        <w:spacing w:before="85" w:line="240" w:lineRule="exact"/>
        <w:ind w:left="624"/>
        <w:rPr>
          <w:rFonts w:ascii="Gill Sans MT" w:eastAsia="Gill Sans MT" w:hAnsi="Gill Sans MT" w:cs="Gill Sans MT"/>
          <w:sz w:val="22"/>
          <w:szCs w:val="22"/>
        </w:rPr>
      </w:pPr>
      <w:r>
        <w:pict w14:anchorId="18DF3145">
          <v:group id="_x0000_s2234" style="position:absolute;left:0;text-align:left;margin-left:28.05pt;margin-top:-14.6pt;width:539.15pt;height:85.6pt;z-index:-251673088;mso-position-horizontal-relative:page" coordorigin="561,-292" coordsize="10783,1712">
            <v:shape id="_x0000_s2241" style="position:absolute;left:567;top:-287;width:10772;height:340" coordorigin="567,-287" coordsize="10772,340" path="m567,-287r,340l11339,53r,-340l567,-287xe" fillcolor="#e0e0e0" stroked="f">
              <v:path arrowok="t"/>
            </v:shape>
            <v:shape id="_x0000_s2240" style="position:absolute;left:567;top:-287;width:10772;height:0" coordorigin="567,-287" coordsize="10772,0" path="m567,-287r10772,e" filled="f" strokeweight=".57pt">
              <v:path arrowok="t"/>
            </v:shape>
            <v:shape id="_x0000_s2239" style="position:absolute;left:567;top:53;width:10772;height:340" coordorigin="567,53" coordsize="10772,340" path="m567,53r,341l11339,394r,-341l567,53xe" fillcolor="#e0e0e0" stroked="f">
              <v:path arrowok="t"/>
            </v:shape>
            <v:shape id="_x0000_s2238" style="position:absolute;left:567;top:394;width:10772;height:340" coordorigin="567,394" coordsize="10772,340" path="m567,394r,340l11339,734r,-340l567,394xe" fillcolor="#e0e0e0" stroked="f">
              <v:path arrowok="t"/>
            </v:shape>
            <v:shape id="_x0000_s2237" style="position:absolute;left:567;top:734;width:10772;height:340" coordorigin="567,734" coordsize="10772,340" path="m567,734r,340l11339,1074r,-340l567,734xe" fillcolor="#e0e0e0" stroked="f">
              <v:path arrowok="t"/>
            </v:shape>
            <v:shape id="_x0000_s2236" style="position:absolute;left:567;top:1074;width:10772;height:340" coordorigin="567,1074" coordsize="10772,340" path="m567,1074r,340l11339,1414r,-340l567,1074xe" fillcolor="#e0e0e0" stroked="f">
              <v:path arrowok="t"/>
            </v:shape>
            <v:shape id="_x0000_s2235" style="position:absolute;left:567;top:1414;width:10772;height:0" coordorigin="567,1414" coordsize="10772,0" path="m567,1414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  <w:w w:val="128"/>
          <w:position w:val="-1"/>
          <w:sz w:val="22"/>
          <w:szCs w:val="22"/>
        </w:rPr>
        <w:t>appropriate.)</w:t>
      </w:r>
    </w:p>
    <w:p w14:paraId="32880142" w14:textId="77777777" w:rsidR="006038E9" w:rsidRDefault="006038E9">
      <w:pPr>
        <w:spacing w:before="1" w:line="140" w:lineRule="exact"/>
        <w:rPr>
          <w:sz w:val="14"/>
          <w:szCs w:val="14"/>
        </w:rPr>
      </w:pPr>
    </w:p>
    <w:p w14:paraId="26A4FEA5" w14:textId="77777777" w:rsidR="006038E9" w:rsidRDefault="006038E9">
      <w:pPr>
        <w:spacing w:line="200" w:lineRule="exact"/>
      </w:pPr>
    </w:p>
    <w:p w14:paraId="22C9C63A" w14:textId="77777777" w:rsidR="006038E9" w:rsidRDefault="006038E9">
      <w:pPr>
        <w:spacing w:line="200" w:lineRule="exact"/>
      </w:pPr>
    </w:p>
    <w:p w14:paraId="31C66115" w14:textId="77777777" w:rsidR="006038E9" w:rsidRDefault="006038E9">
      <w:pPr>
        <w:spacing w:line="200" w:lineRule="exact"/>
      </w:pPr>
    </w:p>
    <w:p w14:paraId="22873D72" w14:textId="77777777" w:rsidR="006038E9" w:rsidRDefault="0038781D">
      <w:pPr>
        <w:spacing w:before="31"/>
        <w:ind w:left="624"/>
        <w:rPr>
          <w:rFonts w:ascii="Gill Sans MT" w:eastAsia="Gill Sans MT" w:hAnsi="Gill Sans MT" w:cs="Gill Sans MT"/>
          <w:sz w:val="22"/>
          <w:szCs w:val="22"/>
        </w:rPr>
      </w:pPr>
      <w:r>
        <w:rPr>
          <w:rFonts w:ascii="Gill Sans MT" w:eastAsia="Gill Sans MT" w:hAnsi="Gill Sans MT" w:cs="Gill Sans MT"/>
          <w:w w:val="122"/>
          <w:sz w:val="22"/>
          <w:szCs w:val="22"/>
        </w:rPr>
        <w:t>Confidence</w:t>
      </w:r>
    </w:p>
    <w:p w14:paraId="394CF796" w14:textId="77777777" w:rsidR="006038E9" w:rsidRDefault="006038E9">
      <w:pPr>
        <w:spacing w:before="4" w:line="140" w:lineRule="exact"/>
        <w:rPr>
          <w:sz w:val="15"/>
          <w:szCs w:val="15"/>
        </w:rPr>
      </w:pPr>
    </w:p>
    <w:p w14:paraId="58C2FFAC" w14:textId="77777777" w:rsidR="006038E9" w:rsidRDefault="00000000">
      <w:pPr>
        <w:ind w:left="624"/>
        <w:rPr>
          <w:rFonts w:ascii="Gill Sans MT" w:eastAsia="Gill Sans MT" w:hAnsi="Gill Sans MT" w:cs="Gill Sans MT"/>
        </w:rPr>
      </w:pPr>
      <w:r>
        <w:pict w14:anchorId="4571F5D0">
          <v:group id="_x0000_s2231" style="position:absolute;left:0;text-align:left;margin-left:326.85pt;margin-top:1.45pt;width:9.65pt;height:21pt;z-index:-251672064;mso-position-horizontal-relative:page" coordorigin="6537,29" coordsize="193,420">
            <v:shape id="_x0000_s2233" style="position:absolute;left:6542;top:35;width:181;height:181" coordorigin="6542,35" coordsize="181,181" path="m6724,126r-3,-23l6713,83,6700,65,6684,51,6665,41r-22,-5l6633,35r-22,3l6590,46r-18,12l6558,75r-10,19l6543,116r-1,10l6545,148r8,21l6566,187r16,14l6602,211r22,5l6633,216r23,-2l6676,206r18,-13l6708,177r10,-20l6723,135r1,-9e" filled="f" strokeweight=".57pt">
              <v:path arrowok="t"/>
            </v:shape>
            <v:shape id="_x0000_s2232" style="position:absolute;left:6542;top:262;width:181;height:181" coordorigin="6542,262" coordsize="181,181" path="m6724,353r-3,-23l6713,309r-13,-17l6684,277r-19,-10l6643,262r-10,l6611,265r-21,8l6572,285r-14,17l6548,321r-5,22l6542,353r3,22l6553,396r13,17l6582,428r20,10l6624,443r9,l6656,440r20,-8l6694,420r14,-17l6718,384r5,-22l6724,353e" filled="f" strokeweight=".57pt">
              <v:path arrowok="t"/>
            </v:shape>
            <w10:wrap anchorx="page"/>
          </v:group>
        </w:pict>
      </w:r>
      <w:r>
        <w:pict w14:anchorId="3FF00CEC">
          <v:group id="_x0000_s2229" style="position:absolute;left:0;text-align:left;margin-left:28.35pt;margin-top:34.65pt;width:538.6pt;height:0;z-index:-251671040;mso-position-horizontal-relative:page" coordorigin="567,693" coordsize="10772,0">
            <v:shape id="_x0000_s2230" style="position:absolute;left:567;top:693;width:10772;height:0" coordorigin="567,693" coordsize="10772,0" path="m567,693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  <w:w w:val="115"/>
        </w:rPr>
        <w:t>1.Vaccines</w:t>
      </w:r>
      <w:r w:rsidR="0038781D">
        <w:rPr>
          <w:rFonts w:ascii="Gill Sans MT" w:eastAsia="Gill Sans MT" w:hAnsi="Gill Sans MT" w:cs="Gill Sans MT"/>
          <w:spacing w:val="-6"/>
          <w:w w:val="115"/>
        </w:rPr>
        <w:t xml:space="preserve"> </w:t>
      </w:r>
      <w:r w:rsidR="0038781D">
        <w:rPr>
          <w:rFonts w:ascii="Gill Sans MT" w:eastAsia="Gill Sans MT" w:hAnsi="Gill Sans MT" w:cs="Gill Sans MT"/>
        </w:rPr>
        <w:t>are</w:t>
      </w:r>
      <w:r w:rsidR="0038781D">
        <w:rPr>
          <w:rFonts w:ascii="Gill Sans MT" w:eastAsia="Gill Sans MT" w:hAnsi="Gill Sans MT" w:cs="Gill Sans MT"/>
          <w:spacing w:val="36"/>
        </w:rPr>
        <w:t xml:space="preserve"> </w:t>
      </w:r>
      <w:r w:rsidR="0038781D">
        <w:rPr>
          <w:rFonts w:ascii="Gill Sans MT" w:eastAsia="Gill Sans MT" w:hAnsi="Gill Sans MT" w:cs="Gill Sans MT"/>
          <w:w w:val="114"/>
        </w:rPr>
        <w:t xml:space="preserve">safe                                                                     </w:t>
      </w:r>
      <w:r w:rsidR="0038781D">
        <w:rPr>
          <w:rFonts w:ascii="Gill Sans MT" w:eastAsia="Gill Sans MT" w:hAnsi="Gill Sans MT" w:cs="Gill Sans MT"/>
          <w:spacing w:val="25"/>
          <w:w w:val="114"/>
        </w:rPr>
        <w:t xml:space="preserve"> </w:t>
      </w:r>
      <w:r w:rsidR="0038781D">
        <w:rPr>
          <w:rFonts w:ascii="Gill Sans MT" w:eastAsia="Gill Sans MT" w:hAnsi="Gill Sans MT" w:cs="Gill Sans MT"/>
          <w:w w:val="114"/>
        </w:rPr>
        <w:t>Yes</w:t>
      </w:r>
    </w:p>
    <w:p w14:paraId="4BD73C94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91"/>
        </w:rPr>
        <w:t>No</w:t>
      </w:r>
    </w:p>
    <w:p w14:paraId="1B3BE477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63B875E1" w14:textId="77777777" w:rsidR="006038E9" w:rsidRDefault="006038E9">
      <w:pPr>
        <w:spacing w:line="200" w:lineRule="exact"/>
      </w:pPr>
    </w:p>
    <w:p w14:paraId="368F31F9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772C83D6">
          <v:group id="_x0000_s2226" style="position:absolute;left:0;text-align:left;margin-left:326.85pt;margin-top:3.15pt;width:9.65pt;height:21pt;z-index:-251670016;mso-position-horizontal-relative:page" coordorigin="6537,63" coordsize="193,420">
            <v:shape id="_x0000_s2228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227" style="position:absolute;left:6542;top:295;width:181;height:181" coordorigin="6542,295" coordsize="181,181" path="m6724,386r-3,-23l6713,343r-13,-18l6684,311r-20,-10l6643,296r-10,-1l6611,298r-21,8l6572,318r-14,17l6548,354r-5,22l6542,386r3,22l6553,429r13,18l6582,461r20,10l6623,476r10,l6656,474r20,-8l6694,453r14,-16l6718,417r5,-22l6724,386e" filled="f" strokeweight=".57pt">
              <v:path arrowok="t"/>
            </v:shape>
            <w10:wrap anchorx="page"/>
          </v:group>
        </w:pict>
      </w:r>
      <w:r>
        <w:pict w14:anchorId="01CA9B3D">
          <v:group id="_x0000_s2224" style="position:absolute;left:0;text-align:left;margin-left:28.35pt;margin-top:36.3pt;width:538.6pt;height:0;z-index:-251668992;mso-position-horizontal-relative:page" coordorigin="567,726" coordsize="10772,0">
            <v:shape id="_x0000_s2225" style="position:absolute;left:567;top:726;width:10772;height:0" coordorigin="567,726" coordsize="10772,0" path="m567,726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2.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  <w:w w:val="113"/>
        </w:rPr>
        <w:t>Encouragement</w:t>
      </w:r>
      <w:r w:rsidR="0038781D">
        <w:rPr>
          <w:rFonts w:ascii="Gill Sans MT" w:eastAsia="Gill Sans MT" w:hAnsi="Gill Sans MT" w:cs="Gill Sans MT"/>
          <w:spacing w:val="-5"/>
          <w:w w:val="113"/>
        </w:rPr>
        <w:t xml:space="preserve"> </w:t>
      </w:r>
      <w:r w:rsidR="0038781D">
        <w:rPr>
          <w:rFonts w:ascii="Gill Sans MT" w:eastAsia="Gill Sans MT" w:hAnsi="Gill Sans MT" w:cs="Gill Sans MT"/>
        </w:rPr>
        <w:t>by</w:t>
      </w:r>
      <w:r w:rsidR="0038781D">
        <w:rPr>
          <w:rFonts w:ascii="Gill Sans MT" w:eastAsia="Gill Sans MT" w:hAnsi="Gill Sans MT" w:cs="Gill Sans MT"/>
          <w:spacing w:val="34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ministry</w:t>
      </w:r>
      <w:r w:rsidR="0038781D">
        <w:rPr>
          <w:rFonts w:ascii="Gill Sans MT" w:eastAsia="Gill Sans MT" w:hAnsi="Gill Sans MT" w:cs="Gill Sans MT"/>
          <w:spacing w:val="-5"/>
          <w:w w:val="112"/>
        </w:rPr>
        <w:t xml:space="preserve"> </w:t>
      </w:r>
      <w:r w:rsidR="0038781D">
        <w:rPr>
          <w:rFonts w:ascii="Gill Sans MT" w:eastAsia="Gill Sans MT" w:hAnsi="Gill Sans MT" w:cs="Gill Sans MT"/>
        </w:rPr>
        <w:t>of</w:t>
      </w:r>
      <w:r w:rsidR="0038781D">
        <w:rPr>
          <w:rFonts w:ascii="Gill Sans MT" w:eastAsia="Gill Sans MT" w:hAnsi="Gill Sans MT" w:cs="Gill Sans MT"/>
          <w:spacing w:val="15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 xml:space="preserve">health                                         </w:t>
      </w:r>
      <w:r w:rsidR="0038781D">
        <w:rPr>
          <w:rFonts w:ascii="Gill Sans MT" w:eastAsia="Gill Sans MT" w:hAnsi="Gill Sans MT" w:cs="Gill Sans MT"/>
          <w:spacing w:val="31"/>
          <w:w w:val="111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>Yes</w:t>
      </w:r>
    </w:p>
    <w:p w14:paraId="2E7CF340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91"/>
        </w:rPr>
        <w:t>No</w:t>
      </w:r>
    </w:p>
    <w:p w14:paraId="0A8CB745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535F7D73" w14:textId="77777777" w:rsidR="006038E9" w:rsidRDefault="006038E9">
      <w:pPr>
        <w:spacing w:line="200" w:lineRule="exact"/>
      </w:pPr>
    </w:p>
    <w:p w14:paraId="115C8523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54B21540">
          <v:group id="_x0000_s2221" style="position:absolute;left:0;text-align:left;margin-left:326.85pt;margin-top:3.1pt;width:9.65pt;height:21pt;z-index:-251667968;mso-position-horizontal-relative:page" coordorigin="6537,62" coordsize="193,420">
            <v:shape id="_x0000_s2223" style="position:absolute;left:6542;top:68;width:181;height:181" coordorigin="6542,68" coordsize="181,181" path="m6724,159r-3,-23l6713,116,6700,98,6684,84,6665,74r-22,-5l6633,68r-22,3l6590,79r-18,12l6558,108r-10,19l6543,149r-1,10l6545,181r8,21l6566,220r16,14l6602,244r22,5l6633,249r23,-2l6676,239r18,-13l6708,210r10,-20l6723,168r1,-9e" filled="f" strokeweight=".57pt">
              <v:path arrowok="t"/>
            </v:shape>
            <v:shape id="_x0000_s2222" style="position:absolute;left:6542;top:295;width:181;height:181" coordorigin="6542,295" coordsize="181,181" path="m6724,386r-3,-23l6713,342r-13,-17l6684,310r-19,-10l6643,295r-10,l6611,298r-21,8l6572,318r-14,17l6548,354r-5,22l6542,386r3,22l6553,429r13,17l6582,461r20,10l6624,476r9,l6656,473r20,-8l6694,453r14,-17l6718,417r5,-22l6724,386e" filled="f" strokeweight=".57pt">
              <v:path arrowok="t"/>
            </v:shape>
            <w10:wrap anchorx="page"/>
          </v:group>
        </w:pict>
      </w:r>
      <w:r>
        <w:pict w14:anchorId="4EE62AE4">
          <v:group id="_x0000_s2219" style="position:absolute;left:0;text-align:left;margin-left:28.35pt;margin-top:36.3pt;width:538.6pt;height:0;z-index:-251666944;mso-position-horizontal-relative:page" coordorigin="567,726" coordsize="10772,0">
            <v:shape id="_x0000_s2220" style="position:absolute;left:567;top:726;width:10772;height:0" coordorigin="567,726" coordsize="10772,0" path="m567,726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3.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Vaccination</w:t>
      </w:r>
      <w:r w:rsidR="0038781D">
        <w:rPr>
          <w:rFonts w:ascii="Gill Sans MT" w:eastAsia="Gill Sans MT" w:hAnsi="Gill Sans MT" w:cs="Gill Sans MT"/>
          <w:spacing w:val="-5"/>
          <w:w w:val="112"/>
        </w:rPr>
        <w:t xml:space="preserve"> </w:t>
      </w:r>
      <w:r w:rsidR="0038781D">
        <w:rPr>
          <w:rFonts w:ascii="Gill Sans MT" w:eastAsia="Gill Sans MT" w:hAnsi="Gill Sans MT" w:cs="Gill Sans MT"/>
        </w:rPr>
        <w:t>was</w:t>
      </w:r>
      <w:r w:rsidR="0038781D">
        <w:rPr>
          <w:rFonts w:ascii="Gill Sans MT" w:eastAsia="Gill Sans MT" w:hAnsi="Gill Sans MT" w:cs="Gill Sans MT"/>
          <w:spacing w:val="45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a</w:t>
      </w:r>
      <w:r w:rsidR="0038781D">
        <w:rPr>
          <w:rFonts w:ascii="Gill Sans MT" w:eastAsia="Gill Sans MT" w:hAnsi="Gill Sans MT" w:cs="Gill Sans MT"/>
          <w:spacing w:val="10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requirement</w:t>
      </w:r>
      <w:r w:rsidR="0038781D">
        <w:rPr>
          <w:rFonts w:ascii="Gill Sans MT" w:eastAsia="Gill Sans MT" w:hAnsi="Gill Sans MT" w:cs="Gill Sans MT"/>
          <w:spacing w:val="-25"/>
          <w:w w:val="112"/>
        </w:rPr>
        <w:t xml:space="preserve"> </w:t>
      </w:r>
      <w:r w:rsidR="0038781D">
        <w:rPr>
          <w:rFonts w:ascii="Gill Sans MT" w:eastAsia="Gill Sans MT" w:hAnsi="Gill Sans MT" w:cs="Gill Sans MT"/>
        </w:rPr>
        <w:t>at</w:t>
      </w:r>
      <w:r w:rsidR="0038781D">
        <w:rPr>
          <w:rFonts w:ascii="Gill Sans MT" w:eastAsia="Gill Sans MT" w:hAnsi="Gill Sans MT" w:cs="Gill Sans MT"/>
          <w:spacing w:val="31"/>
        </w:rPr>
        <w:t xml:space="preserve"> </w:t>
      </w:r>
      <w:r w:rsidR="0038781D">
        <w:rPr>
          <w:rFonts w:ascii="Gill Sans MT" w:eastAsia="Gill Sans MT" w:hAnsi="Gill Sans MT" w:cs="Gill Sans MT"/>
          <w:w w:val="108"/>
        </w:rPr>
        <w:t xml:space="preserve">workplace                               </w:t>
      </w:r>
      <w:r w:rsidR="0038781D">
        <w:rPr>
          <w:rFonts w:ascii="Gill Sans MT" w:eastAsia="Gill Sans MT" w:hAnsi="Gill Sans MT" w:cs="Gill Sans MT"/>
          <w:spacing w:val="28"/>
          <w:w w:val="108"/>
        </w:rPr>
        <w:t xml:space="preserve"> </w:t>
      </w:r>
      <w:r w:rsidR="0038781D">
        <w:rPr>
          <w:rFonts w:ascii="Gill Sans MT" w:eastAsia="Gill Sans MT" w:hAnsi="Gill Sans MT" w:cs="Gill Sans MT"/>
          <w:w w:val="108"/>
        </w:rPr>
        <w:t>Yes</w:t>
      </w:r>
    </w:p>
    <w:p w14:paraId="256C59D2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91"/>
        </w:rPr>
        <w:t>No</w:t>
      </w:r>
    </w:p>
    <w:p w14:paraId="48BE996A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53106653" w14:textId="77777777" w:rsidR="006038E9" w:rsidRDefault="006038E9">
      <w:pPr>
        <w:spacing w:line="200" w:lineRule="exact"/>
      </w:pPr>
    </w:p>
    <w:p w14:paraId="373270CB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6F085A39">
          <v:group id="_x0000_s2216" style="position:absolute;left:0;text-align:left;margin-left:326.85pt;margin-top:3.15pt;width:9.65pt;height:21pt;z-index:-251665920;mso-position-horizontal-relative:page" coordorigin="6537,63" coordsize="193,420">
            <v:shape id="_x0000_s2218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217" style="position:absolute;left:6542;top:295;width:181;height:181" coordorigin="6542,295" coordsize="181,181" path="m6724,386r-3,-23l6713,343r-13,-18l6684,311r-20,-10l6643,296r-10,-1l6611,298r-21,8l6572,318r-14,17l6548,354r-5,22l6542,386r3,22l6553,429r13,18l6582,461r20,10l6623,476r10,l6656,474r20,-8l6694,453r14,-16l6718,417r5,-22l6724,386e" filled="f" strokeweight=".57pt">
              <v:path arrowok="t"/>
            </v:shape>
            <w10:wrap anchorx="page"/>
          </v:group>
        </w:pict>
      </w:r>
      <w:r>
        <w:pict w14:anchorId="2E7A1E0A">
          <v:group id="_x0000_s2214" style="position:absolute;left:0;text-align:left;margin-left:28.35pt;margin-top:36.3pt;width:538.6pt;height:0;z-index:-251664896;mso-position-horizontal-relative:page" coordorigin="567,726" coordsize="10772,0">
            <v:shape id="_x0000_s2215" style="position:absolute;left:567;top:726;width:10772;height:0" coordorigin="567,726" coordsize="10772,0" path="m567,726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4.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</w:rPr>
        <w:t>COVID-19</w:t>
      </w:r>
      <w:r w:rsidR="0038781D">
        <w:rPr>
          <w:rFonts w:ascii="Gill Sans MT" w:eastAsia="Gill Sans MT" w:hAnsi="Gill Sans MT" w:cs="Gill Sans MT"/>
          <w:spacing w:val="-16"/>
        </w:rPr>
        <w:t xml:space="preserve"> </w:t>
      </w:r>
      <w:r w:rsidR="0038781D">
        <w:rPr>
          <w:rFonts w:ascii="Gill Sans MT" w:eastAsia="Gill Sans MT" w:hAnsi="Gill Sans MT" w:cs="Gill Sans MT"/>
          <w:w w:val="117"/>
        </w:rPr>
        <w:t>vaccines</w:t>
      </w:r>
      <w:r w:rsidR="0038781D">
        <w:rPr>
          <w:rFonts w:ascii="Gill Sans MT" w:eastAsia="Gill Sans MT" w:hAnsi="Gill Sans MT" w:cs="Gill Sans MT"/>
          <w:spacing w:val="-7"/>
          <w:w w:val="117"/>
        </w:rPr>
        <w:t xml:space="preserve"> </w:t>
      </w:r>
      <w:r w:rsidR="0038781D">
        <w:rPr>
          <w:rFonts w:ascii="Gill Sans MT" w:eastAsia="Gill Sans MT" w:hAnsi="Gill Sans MT" w:cs="Gill Sans MT"/>
        </w:rPr>
        <w:t>are</w:t>
      </w:r>
      <w:r w:rsidR="0038781D">
        <w:rPr>
          <w:rFonts w:ascii="Gill Sans MT" w:eastAsia="Gill Sans MT" w:hAnsi="Gill Sans MT" w:cs="Gill Sans MT"/>
          <w:spacing w:val="36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 xml:space="preserve">effective                                                </w:t>
      </w:r>
      <w:r w:rsidR="0038781D">
        <w:rPr>
          <w:rFonts w:ascii="Gill Sans MT" w:eastAsia="Gill Sans MT" w:hAnsi="Gill Sans MT" w:cs="Gill Sans MT"/>
          <w:spacing w:val="60"/>
          <w:w w:val="111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>Yes</w:t>
      </w:r>
    </w:p>
    <w:p w14:paraId="251DF224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91"/>
        </w:rPr>
        <w:t>No</w:t>
      </w:r>
    </w:p>
    <w:p w14:paraId="08DF131E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70ED16AD" w14:textId="77777777" w:rsidR="006038E9" w:rsidRDefault="006038E9">
      <w:pPr>
        <w:spacing w:line="200" w:lineRule="exact"/>
      </w:pPr>
    </w:p>
    <w:p w14:paraId="528BCE34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1DDF3DAD">
          <v:group id="_x0000_s2211" style="position:absolute;left:0;text-align:left;margin-left:326.85pt;margin-top:3.1pt;width:9.65pt;height:21pt;z-index:-251663872;mso-position-horizontal-relative:page" coordorigin="6537,62" coordsize="193,420">
            <v:shape id="_x0000_s2213" style="position:absolute;left:6542;top:68;width:181;height:181" coordorigin="6542,68" coordsize="181,181" path="m6724,159r-3,-23l6713,116,6700,98,6684,84,6665,74r-22,-5l6633,68r-22,3l6590,79r-18,12l6558,108r-10,19l6543,149r-1,10l6545,181r8,21l6566,220r16,14l6602,244r22,5l6633,249r23,-2l6676,239r18,-13l6708,210r10,-20l6723,168r1,-9e" filled="f" strokeweight=".57pt">
              <v:path arrowok="t"/>
            </v:shape>
            <v:shape id="_x0000_s2212" style="position:absolute;left:6542;top:295;width:181;height:181" coordorigin="6542,295" coordsize="181,181" path="m6724,386r-3,-23l6713,342r-13,-17l6684,310r-19,-10l6643,295r-10,l6611,298r-21,8l6572,318r-14,17l6548,354r-5,22l6542,386r3,22l6553,429r13,17l6582,461r20,10l6624,476r9,l6656,473r20,-8l6694,453r14,-17l6718,417r5,-22l6724,386e" filled="f" strokeweight=".57pt">
              <v:path arrowok="t"/>
            </v:shape>
            <w10:wrap anchorx="page"/>
          </v:group>
        </w:pict>
      </w:r>
      <w:r>
        <w:pict w14:anchorId="184DD9BC">
          <v:group id="_x0000_s2209" style="position:absolute;left:0;text-align:left;margin-left:28.35pt;margin-top:36.3pt;width:538.6pt;height:0;z-index:-251662848;mso-position-horizontal-relative:page" coordorigin="567,726" coordsize="10772,0">
            <v:shape id="_x0000_s2210" style="position:absolute;left:567;top:726;width:10772;height:0" coordorigin="567,726" coordsize="10772,0" path="m567,726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5.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</w:rPr>
        <w:t>Trust</w:t>
      </w:r>
      <w:r w:rsidR="0038781D">
        <w:rPr>
          <w:rFonts w:ascii="Gill Sans MT" w:eastAsia="Gill Sans MT" w:hAnsi="Gill Sans MT" w:cs="Gill Sans MT"/>
          <w:spacing w:val="20"/>
        </w:rPr>
        <w:t xml:space="preserve"> </w:t>
      </w:r>
      <w:r w:rsidR="0038781D">
        <w:rPr>
          <w:rFonts w:ascii="Gill Sans MT" w:eastAsia="Gill Sans MT" w:hAnsi="Gill Sans MT" w:cs="Gill Sans MT"/>
        </w:rPr>
        <w:t>in</w:t>
      </w:r>
      <w:r w:rsidR="0038781D">
        <w:rPr>
          <w:rFonts w:ascii="Gill Sans MT" w:eastAsia="Gill Sans MT" w:hAnsi="Gill Sans MT" w:cs="Gill Sans MT"/>
          <w:spacing w:val="22"/>
        </w:rPr>
        <w:t xml:space="preserve"> </w:t>
      </w:r>
      <w:r w:rsidR="0038781D">
        <w:rPr>
          <w:rFonts w:ascii="Gill Sans MT" w:eastAsia="Gill Sans MT" w:hAnsi="Gill Sans MT" w:cs="Gill Sans MT"/>
        </w:rPr>
        <w:t>the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healthcare</w:t>
      </w:r>
      <w:r w:rsidR="0038781D">
        <w:rPr>
          <w:rFonts w:ascii="Gill Sans MT" w:eastAsia="Gill Sans MT" w:hAnsi="Gill Sans MT" w:cs="Gill Sans MT"/>
          <w:spacing w:val="12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 xml:space="preserve">systems                                                 </w:t>
      </w:r>
      <w:r w:rsidR="0038781D">
        <w:rPr>
          <w:rFonts w:ascii="Gill Sans MT" w:eastAsia="Gill Sans MT" w:hAnsi="Gill Sans MT" w:cs="Gill Sans MT"/>
          <w:spacing w:val="22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Yes</w:t>
      </w:r>
    </w:p>
    <w:p w14:paraId="58727555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91"/>
        </w:rPr>
        <w:t>No</w:t>
      </w:r>
    </w:p>
    <w:p w14:paraId="3A0C32EB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010A3093" w14:textId="77777777" w:rsidR="006038E9" w:rsidRDefault="006038E9">
      <w:pPr>
        <w:spacing w:line="200" w:lineRule="exact"/>
      </w:pPr>
    </w:p>
    <w:p w14:paraId="7EF62AA6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7DA6CA80">
          <v:group id="_x0000_s2206" style="position:absolute;left:0;text-align:left;margin-left:326.85pt;margin-top:3.15pt;width:9.65pt;height:21pt;z-index:-251661824;mso-position-horizontal-relative:page" coordorigin="6537,63" coordsize="193,420">
            <v:shape id="_x0000_s2208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207" style="position:absolute;left:6542;top:295;width:181;height:181" coordorigin="6542,295" coordsize="181,181" path="m6724,386r-3,-23l6713,343r-13,-18l6684,311r-20,-10l6643,296r-10,-1l6611,298r-21,8l6572,318r-14,17l6548,354r-5,22l6542,386r3,22l6553,429r13,18l6582,461r20,10l6623,476r10,l6656,474r20,-8l6694,453r14,-16l6718,417r5,-22l6724,386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6.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>Recommendation</w:t>
      </w:r>
      <w:r w:rsidR="0038781D">
        <w:rPr>
          <w:rFonts w:ascii="Gill Sans MT" w:eastAsia="Gill Sans MT" w:hAnsi="Gill Sans MT" w:cs="Gill Sans MT"/>
          <w:spacing w:val="-4"/>
          <w:w w:val="111"/>
        </w:rPr>
        <w:t xml:space="preserve"> </w:t>
      </w:r>
      <w:r w:rsidR="0038781D">
        <w:rPr>
          <w:rFonts w:ascii="Gill Sans MT" w:eastAsia="Gill Sans MT" w:hAnsi="Gill Sans MT" w:cs="Gill Sans MT"/>
        </w:rPr>
        <w:t>by</w:t>
      </w:r>
      <w:r w:rsidR="0038781D">
        <w:rPr>
          <w:rFonts w:ascii="Gill Sans MT" w:eastAsia="Gill Sans MT" w:hAnsi="Gill Sans MT" w:cs="Gill Sans MT"/>
          <w:spacing w:val="34"/>
        </w:rPr>
        <w:t xml:space="preserve"> </w:t>
      </w:r>
      <w:r w:rsidR="0038781D">
        <w:rPr>
          <w:rFonts w:ascii="Gill Sans MT" w:eastAsia="Gill Sans MT" w:hAnsi="Gill Sans MT" w:cs="Gill Sans MT"/>
          <w:w w:val="116"/>
        </w:rPr>
        <w:t>a</w:t>
      </w:r>
      <w:r w:rsidR="0038781D">
        <w:rPr>
          <w:rFonts w:ascii="Gill Sans MT" w:eastAsia="Gill Sans MT" w:hAnsi="Gill Sans MT" w:cs="Gill Sans MT"/>
          <w:spacing w:val="4"/>
          <w:w w:val="116"/>
        </w:rPr>
        <w:t xml:space="preserve"> </w:t>
      </w:r>
      <w:r w:rsidR="0038781D">
        <w:rPr>
          <w:rFonts w:ascii="Gill Sans MT" w:eastAsia="Gill Sans MT" w:hAnsi="Gill Sans MT" w:cs="Gill Sans MT"/>
          <w:w w:val="116"/>
        </w:rPr>
        <w:t>healthcare</w:t>
      </w:r>
      <w:r w:rsidR="0038781D">
        <w:rPr>
          <w:rFonts w:ascii="Gill Sans MT" w:eastAsia="Gill Sans MT" w:hAnsi="Gill Sans MT" w:cs="Gill Sans MT"/>
          <w:spacing w:val="-24"/>
          <w:w w:val="116"/>
        </w:rPr>
        <w:t xml:space="preserve"> </w:t>
      </w:r>
      <w:r w:rsidR="0038781D">
        <w:rPr>
          <w:rFonts w:ascii="Gill Sans MT" w:eastAsia="Gill Sans MT" w:hAnsi="Gill Sans MT" w:cs="Gill Sans MT"/>
        </w:rPr>
        <w:t xml:space="preserve">provider                                     </w:t>
      </w:r>
      <w:r w:rsidR="0038781D">
        <w:rPr>
          <w:rFonts w:ascii="Gill Sans MT" w:eastAsia="Gill Sans MT" w:hAnsi="Gill Sans MT" w:cs="Gill Sans MT"/>
          <w:spacing w:val="36"/>
        </w:rPr>
        <w:t xml:space="preserve"> </w:t>
      </w:r>
      <w:r w:rsidR="0038781D">
        <w:rPr>
          <w:rFonts w:ascii="Gill Sans MT" w:eastAsia="Gill Sans MT" w:hAnsi="Gill Sans MT" w:cs="Gill Sans MT"/>
          <w:w w:val="107"/>
        </w:rPr>
        <w:t>Yes</w:t>
      </w:r>
    </w:p>
    <w:p w14:paraId="44CF2BCD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  <w:sectPr w:rsidR="006038E9">
          <w:pgSz w:w="11920" w:h="16840"/>
          <w:pgMar w:top="240" w:right="460" w:bottom="280" w:left="0" w:header="45" w:footer="253" w:gutter="0"/>
          <w:cols w:space="720"/>
        </w:sectPr>
      </w:pPr>
      <w:r>
        <w:rPr>
          <w:rFonts w:ascii="Gill Sans MT" w:eastAsia="Gill Sans MT" w:hAnsi="Gill Sans MT" w:cs="Gill Sans MT"/>
          <w:w w:val="91"/>
        </w:rPr>
        <w:t>No</w:t>
      </w:r>
    </w:p>
    <w:p w14:paraId="5AD02279" w14:textId="77777777" w:rsidR="006038E9" w:rsidRDefault="006038E9">
      <w:pPr>
        <w:spacing w:line="140" w:lineRule="exact"/>
        <w:rPr>
          <w:sz w:val="15"/>
          <w:szCs w:val="15"/>
        </w:rPr>
      </w:pPr>
    </w:p>
    <w:p w14:paraId="7DC77556" w14:textId="77777777" w:rsidR="006038E9" w:rsidRDefault="006038E9">
      <w:pPr>
        <w:spacing w:line="200" w:lineRule="exact"/>
      </w:pPr>
    </w:p>
    <w:tbl>
      <w:tblPr>
        <w:tblW w:w="0" w:type="auto"/>
        <w:tblInd w:w="5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2"/>
      </w:tblGrid>
      <w:tr w:rsidR="006038E9" w14:paraId="1AAEAA18" w14:textId="77777777">
        <w:trPr>
          <w:trHeight w:hRule="exact" w:val="34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0E0E0"/>
          </w:tcPr>
          <w:p w14:paraId="67ED6E55" w14:textId="77777777" w:rsidR="006038E9" w:rsidRDefault="0038781D">
            <w:pPr>
              <w:spacing w:before="26"/>
              <w:ind w:left="5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w w:val="122"/>
                <w:sz w:val="22"/>
                <w:szCs w:val="22"/>
              </w:rPr>
              <w:t>Complacency</w:t>
            </w:r>
          </w:p>
        </w:tc>
      </w:tr>
      <w:tr w:rsidR="006038E9" w14:paraId="62088AAD" w14:textId="77777777">
        <w:trPr>
          <w:trHeight w:hRule="exact" w:val="1021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9C00DD2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17DF067C" w14:textId="05C17AA0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1.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My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5"/>
              </w:rPr>
              <w:t>health</w:t>
            </w:r>
            <w:r>
              <w:rPr>
                <w:rFonts w:ascii="Gill Sans MT" w:eastAsia="Gill Sans MT" w:hAnsi="Gill Sans MT" w:cs="Gill Sans MT"/>
                <w:spacing w:val="-6"/>
                <w:w w:val="115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condition </w:t>
            </w:r>
            <w:r w:rsidR="00891A89">
              <w:rPr>
                <w:rFonts w:ascii="Gill Sans MT" w:eastAsia="Gill Sans MT" w:hAnsi="Gill Sans MT" w:cs="Gill Sans MT"/>
                <w:spacing w:val="8"/>
              </w:rPr>
              <w:t>puts</w:t>
            </w:r>
            <w:r>
              <w:rPr>
                <w:rFonts w:ascii="Gill Sans MT" w:eastAsia="Gill Sans MT" w:hAnsi="Gill Sans MT" w:cs="Gill Sans MT"/>
                <w:spacing w:val="5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me</w:t>
            </w:r>
            <w:r>
              <w:rPr>
                <w:rFonts w:ascii="Gill Sans MT" w:eastAsia="Gill Sans MT" w:hAnsi="Gill Sans MT" w:cs="Gill Sans MT"/>
                <w:spacing w:val="3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at</w:t>
            </w:r>
            <w:r>
              <w:rPr>
                <w:rFonts w:ascii="Gill Sans MT" w:eastAsia="Gill Sans MT" w:hAnsi="Gill Sans MT" w:cs="Gill Sans MT"/>
                <w:spacing w:val="31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high </w:t>
            </w:r>
            <w:r w:rsidR="00891A89">
              <w:rPr>
                <w:rFonts w:ascii="Gill Sans MT" w:eastAsia="Gill Sans MT" w:hAnsi="Gill Sans MT" w:cs="Gill Sans MT"/>
                <w:spacing w:val="9"/>
              </w:rPr>
              <w:t>risk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of                                    </w:t>
            </w:r>
            <w:r>
              <w:rPr>
                <w:rFonts w:ascii="Gill Sans MT" w:eastAsia="Gill Sans MT" w:hAnsi="Gill Sans MT" w:cs="Gill Sans MT"/>
                <w:spacing w:val="4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7"/>
              </w:rPr>
              <w:t xml:space="preserve">Yes </w:t>
            </w:r>
            <w:r>
              <w:rPr>
                <w:rFonts w:ascii="Gill Sans MT" w:eastAsia="Gill Sans MT" w:hAnsi="Gill Sans MT" w:cs="Gill Sans MT"/>
                <w:w w:val="116"/>
              </w:rPr>
              <w:t>getting</w:t>
            </w:r>
            <w:r>
              <w:rPr>
                <w:rFonts w:ascii="Gill Sans MT" w:eastAsia="Gill Sans MT" w:hAnsi="Gill Sans MT" w:cs="Gill Sans MT"/>
                <w:spacing w:val="4"/>
                <w:w w:val="11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6"/>
              </w:rPr>
              <w:t>severe</w:t>
            </w:r>
            <w:r>
              <w:rPr>
                <w:rFonts w:ascii="Gill Sans MT" w:eastAsia="Gill Sans MT" w:hAnsi="Gill Sans MT" w:cs="Gill Sans MT"/>
                <w:spacing w:val="-17"/>
                <w:w w:val="116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COVID-19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43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4C9282E9" w14:textId="77777777">
        <w:trPr>
          <w:trHeight w:hRule="exact" w:val="102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CBD018F" w14:textId="481D2C6E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2.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My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5"/>
              </w:rPr>
              <w:t>age</w:t>
            </w:r>
            <w:r>
              <w:rPr>
                <w:rFonts w:ascii="Gill Sans MT" w:eastAsia="Gill Sans MT" w:hAnsi="Gill Sans MT" w:cs="Gill Sans MT"/>
                <w:spacing w:val="-12"/>
                <w:w w:val="12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puts</w:t>
            </w:r>
            <w:r>
              <w:rPr>
                <w:rFonts w:ascii="Gill Sans MT" w:eastAsia="Gill Sans MT" w:hAnsi="Gill Sans MT" w:cs="Gill Sans MT"/>
                <w:spacing w:val="5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me</w:t>
            </w:r>
            <w:r>
              <w:rPr>
                <w:rFonts w:ascii="Gill Sans MT" w:eastAsia="Gill Sans MT" w:hAnsi="Gill Sans MT" w:cs="Gill Sans MT"/>
                <w:spacing w:val="3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at</w:t>
            </w:r>
            <w:r>
              <w:rPr>
                <w:rFonts w:ascii="Gill Sans MT" w:eastAsia="Gill Sans MT" w:hAnsi="Gill Sans MT" w:cs="Gill Sans MT"/>
                <w:spacing w:val="3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9"/>
              </w:rPr>
              <w:t>a</w:t>
            </w:r>
            <w:r>
              <w:rPr>
                <w:rFonts w:ascii="Gill Sans MT" w:eastAsia="Gill Sans MT" w:hAnsi="Gill Sans MT" w:cs="Gill Sans MT"/>
                <w:spacing w:val="-14"/>
                <w:w w:val="129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high </w:t>
            </w:r>
            <w:r w:rsidR="00891A89">
              <w:rPr>
                <w:rFonts w:ascii="Gill Sans MT" w:eastAsia="Gill Sans MT" w:hAnsi="Gill Sans MT" w:cs="Gill Sans MT"/>
                <w:spacing w:val="9"/>
              </w:rPr>
              <w:t>risk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3"/>
              </w:rPr>
              <w:t>getting</w:t>
            </w:r>
            <w:r>
              <w:rPr>
                <w:rFonts w:ascii="Gill Sans MT" w:eastAsia="Gill Sans MT" w:hAnsi="Gill Sans MT" w:cs="Gill Sans MT"/>
                <w:spacing w:val="22"/>
                <w:w w:val="113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3"/>
              </w:rPr>
              <w:t xml:space="preserve">severe                         </w:t>
            </w:r>
            <w:r>
              <w:rPr>
                <w:rFonts w:ascii="Gill Sans MT" w:eastAsia="Gill Sans MT" w:hAnsi="Gill Sans MT" w:cs="Gill Sans MT"/>
                <w:spacing w:val="52"/>
                <w:w w:val="113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3"/>
              </w:rPr>
              <w:t>Yes</w:t>
            </w:r>
          </w:p>
          <w:p w14:paraId="79F1CEAC" w14:textId="77777777" w:rsidR="006038E9" w:rsidRDefault="0038781D">
            <w:pPr>
              <w:spacing w:line="220" w:lineRule="exact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 xml:space="preserve">COVID-19               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23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443E6F2D" w14:textId="77777777">
        <w:trPr>
          <w:trHeight w:hRule="exact" w:val="102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BB50A2D" w14:textId="1527C30A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3.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My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job</w:t>
            </w:r>
            <w:r>
              <w:rPr>
                <w:rFonts w:ascii="Gill Sans MT" w:eastAsia="Gill Sans MT" w:hAnsi="Gill Sans MT" w:cs="Gill Sans MT"/>
                <w:spacing w:val="2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puts</w:t>
            </w:r>
            <w:r>
              <w:rPr>
                <w:rFonts w:ascii="Gill Sans MT" w:eastAsia="Gill Sans MT" w:hAnsi="Gill Sans MT" w:cs="Gill Sans MT"/>
                <w:spacing w:val="5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me</w:t>
            </w:r>
            <w:r>
              <w:rPr>
                <w:rFonts w:ascii="Gill Sans MT" w:eastAsia="Gill Sans MT" w:hAnsi="Gill Sans MT" w:cs="Gill Sans MT"/>
                <w:spacing w:val="3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at</w:t>
            </w:r>
            <w:r>
              <w:rPr>
                <w:rFonts w:ascii="Gill Sans MT" w:eastAsia="Gill Sans MT" w:hAnsi="Gill Sans MT" w:cs="Gill Sans MT"/>
                <w:spacing w:val="3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9"/>
              </w:rPr>
              <w:t>a</w:t>
            </w:r>
            <w:r>
              <w:rPr>
                <w:rFonts w:ascii="Gill Sans MT" w:eastAsia="Gill Sans MT" w:hAnsi="Gill Sans MT" w:cs="Gill Sans MT"/>
                <w:spacing w:val="-14"/>
                <w:w w:val="129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high </w:t>
            </w:r>
            <w:r w:rsidR="00891A89">
              <w:rPr>
                <w:rFonts w:ascii="Gill Sans MT" w:eastAsia="Gill Sans MT" w:hAnsi="Gill Sans MT" w:cs="Gill Sans MT"/>
                <w:spacing w:val="9"/>
              </w:rPr>
              <w:t>risk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contracting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the                             </w:t>
            </w:r>
            <w:r>
              <w:rPr>
                <w:rFonts w:ascii="Gill Sans MT" w:eastAsia="Gill Sans MT" w:hAnsi="Gill Sans MT" w:cs="Gill Sans MT"/>
                <w:spacing w:val="34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7"/>
              </w:rPr>
              <w:t>Yes</w:t>
            </w:r>
          </w:p>
          <w:p w14:paraId="5B54188B" w14:textId="77777777" w:rsidR="006038E9" w:rsidRDefault="0038781D">
            <w:pPr>
              <w:spacing w:line="220" w:lineRule="exact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Corona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virus           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4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58FF337F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A3BF3A8" w14:textId="77777777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4.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>Someone</w:t>
            </w:r>
            <w:r>
              <w:rPr>
                <w:rFonts w:ascii="Gill Sans MT" w:eastAsia="Gill Sans MT" w:hAnsi="Gill Sans MT" w:cs="Gill Sans MT"/>
                <w:spacing w:val="-4"/>
                <w:w w:val="111"/>
              </w:rPr>
              <w:t xml:space="preserve"> </w:t>
            </w:r>
            <w:proofErr w:type="spellStart"/>
            <w:r>
              <w:rPr>
                <w:rFonts w:ascii="Gill Sans MT" w:eastAsia="Gill Sans MT" w:hAnsi="Gill Sans MT" w:cs="Gill Sans MT"/>
              </w:rPr>
              <w:t>i</w:t>
            </w:r>
            <w:proofErr w:type="spellEnd"/>
            <w:r>
              <w:rPr>
                <w:rFonts w:ascii="Gill Sans MT" w:eastAsia="Gill Sans MT" w:hAnsi="Gill Sans MT" w:cs="Gill Sans MT"/>
                <w:spacing w:val="8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know</w:t>
            </w:r>
            <w:r>
              <w:rPr>
                <w:rFonts w:ascii="Gill Sans MT" w:eastAsia="Gill Sans MT" w:hAnsi="Gill Sans MT" w:cs="Gill Sans MT"/>
                <w:spacing w:val="2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died</w:t>
            </w:r>
            <w:r>
              <w:rPr>
                <w:rFonts w:ascii="Gill Sans MT" w:eastAsia="Gill Sans MT" w:hAnsi="Gill Sans MT" w:cs="Gill Sans MT"/>
                <w:spacing w:val="4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COVID-19                                                  </w:t>
            </w:r>
            <w:r>
              <w:rPr>
                <w:rFonts w:ascii="Gill Sans MT" w:eastAsia="Gill Sans MT" w:hAnsi="Gill Sans MT" w:cs="Gill Sans MT"/>
                <w:spacing w:val="13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7"/>
              </w:rPr>
              <w:t>Yes</w:t>
            </w:r>
          </w:p>
        </w:tc>
      </w:tr>
      <w:tr w:rsidR="006038E9" w14:paraId="0655BA74" w14:textId="77777777">
        <w:trPr>
          <w:trHeight w:hRule="exact" w:val="459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51676335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  <w:tr w:rsidR="006038E9" w14:paraId="774F78DE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1DEB196" w14:textId="77777777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5.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Good</w:t>
            </w:r>
            <w:r>
              <w:rPr>
                <w:rFonts w:ascii="Gill Sans MT" w:eastAsia="Gill Sans MT" w:hAnsi="Gill Sans MT" w:cs="Gill Sans MT"/>
                <w:spacing w:val="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experience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with</w:t>
            </w:r>
            <w:r>
              <w:rPr>
                <w:rFonts w:ascii="Gill Sans MT" w:eastAsia="Gill Sans MT" w:hAnsi="Gill Sans MT" w:cs="Gill Sans MT"/>
                <w:spacing w:val="27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similar</w:t>
            </w:r>
            <w:r>
              <w:rPr>
                <w:rFonts w:ascii="Gill Sans MT" w:eastAsia="Gill Sans MT" w:hAnsi="Gill Sans MT" w:cs="Gill Sans MT"/>
                <w:spacing w:val="6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 xml:space="preserve">vaccination                                   </w:t>
            </w:r>
            <w:r>
              <w:rPr>
                <w:rFonts w:ascii="Gill Sans MT" w:eastAsia="Gill Sans MT" w:hAnsi="Gill Sans MT" w:cs="Gill Sans MT"/>
                <w:spacing w:val="22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Yes</w:t>
            </w:r>
          </w:p>
        </w:tc>
      </w:tr>
      <w:tr w:rsidR="006038E9" w14:paraId="38599CCE" w14:textId="77777777">
        <w:trPr>
          <w:trHeight w:hRule="exact" w:val="685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EDCD163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  <w:tr w:rsidR="006038E9" w14:paraId="40A6C09E" w14:textId="77777777">
        <w:trPr>
          <w:trHeight w:hRule="exact" w:val="34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0E0E0"/>
          </w:tcPr>
          <w:p w14:paraId="60E15C82" w14:textId="77777777" w:rsidR="006038E9" w:rsidRDefault="0038781D">
            <w:pPr>
              <w:spacing w:before="26"/>
              <w:ind w:left="5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w w:val="122"/>
                <w:sz w:val="22"/>
                <w:szCs w:val="22"/>
              </w:rPr>
              <w:t>Convenience</w:t>
            </w:r>
          </w:p>
        </w:tc>
      </w:tr>
      <w:tr w:rsidR="006038E9" w14:paraId="005434E2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8383B9F" w14:textId="77777777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1.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COVID-19</w:t>
            </w:r>
            <w:r>
              <w:rPr>
                <w:rFonts w:ascii="Gill Sans MT" w:eastAsia="Gill Sans MT" w:hAnsi="Gill Sans MT" w:cs="Gill Sans MT"/>
                <w:spacing w:val="-1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7"/>
              </w:rPr>
              <w:t>vaccine</w:t>
            </w:r>
            <w:r>
              <w:rPr>
                <w:rFonts w:ascii="Gill Sans MT" w:eastAsia="Gill Sans MT" w:hAnsi="Gill Sans MT" w:cs="Gill Sans MT"/>
                <w:spacing w:val="-7"/>
                <w:w w:val="11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is</w:t>
            </w:r>
            <w:r>
              <w:rPr>
                <w:rFonts w:ascii="Gill Sans MT" w:eastAsia="Gill Sans MT" w:hAnsi="Gill Sans MT" w:cs="Gill Sans MT"/>
                <w:spacing w:val="2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free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3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7"/>
              </w:rPr>
              <w:t>Yes</w:t>
            </w:r>
          </w:p>
        </w:tc>
      </w:tr>
      <w:tr w:rsidR="006038E9" w14:paraId="1B00B85E" w14:textId="77777777">
        <w:trPr>
          <w:trHeight w:hRule="exact" w:val="459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97D67B7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  <w:tr w:rsidR="006038E9" w14:paraId="5123A045" w14:textId="77777777">
        <w:trPr>
          <w:trHeight w:hRule="exact" w:val="1021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5ADAAB2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727A1925" w14:textId="77777777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2.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Vaccination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was</w:t>
            </w:r>
            <w:r>
              <w:rPr>
                <w:rFonts w:ascii="Gill Sans MT" w:eastAsia="Gill Sans MT" w:hAnsi="Gill Sans MT" w:cs="Gill Sans MT"/>
                <w:spacing w:val="4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near</w:t>
            </w:r>
            <w:r>
              <w:rPr>
                <w:rFonts w:ascii="Gill Sans MT" w:eastAsia="Gill Sans MT" w:hAnsi="Gill Sans MT" w:cs="Gill Sans MT"/>
                <w:spacing w:val="4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9"/>
              </w:rPr>
              <w:t>workplace/brought</w:t>
            </w:r>
            <w:r>
              <w:rPr>
                <w:rFonts w:ascii="Gill Sans MT" w:eastAsia="Gill Sans MT" w:hAnsi="Gill Sans MT" w:cs="Gill Sans MT"/>
                <w:spacing w:val="-3"/>
                <w:w w:val="10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at                                    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7"/>
              </w:rPr>
              <w:t xml:space="preserve">Yes </w:t>
            </w:r>
            <w:r>
              <w:rPr>
                <w:rFonts w:ascii="Gill Sans MT" w:eastAsia="Gill Sans MT" w:hAnsi="Gill Sans MT" w:cs="Gill Sans MT"/>
                <w:w w:val="109"/>
              </w:rPr>
              <w:t xml:space="preserve">workplace       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6"/>
                <w:w w:val="10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45282DB6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EC84C68" w14:textId="77777777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3.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My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0"/>
              </w:rPr>
              <w:t>workplace</w:t>
            </w:r>
            <w:r>
              <w:rPr>
                <w:rFonts w:ascii="Gill Sans MT" w:eastAsia="Gill Sans MT" w:hAnsi="Gill Sans MT" w:cs="Gill Sans MT"/>
                <w:spacing w:val="-12"/>
                <w:w w:val="110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0"/>
              </w:rPr>
              <w:t>created</w:t>
            </w:r>
            <w:r>
              <w:rPr>
                <w:rFonts w:ascii="Gill Sans MT" w:eastAsia="Gill Sans MT" w:hAnsi="Gill Sans MT" w:cs="Gill Sans MT"/>
                <w:spacing w:val="9"/>
                <w:w w:val="11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time</w:t>
            </w:r>
            <w:r>
              <w:rPr>
                <w:rFonts w:ascii="Gill Sans MT" w:eastAsia="Gill Sans MT" w:hAnsi="Gill Sans MT" w:cs="Gill Sans MT"/>
                <w:spacing w:val="4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to</w:t>
            </w:r>
            <w:r>
              <w:rPr>
                <w:rFonts w:ascii="Gill Sans MT" w:eastAsia="Gill Sans MT" w:hAnsi="Gill Sans MT" w:cs="Gill Sans MT"/>
                <w:spacing w:val="6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go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for</w:t>
            </w:r>
            <w:r>
              <w:rPr>
                <w:rFonts w:ascii="Gill Sans MT" w:eastAsia="Gill Sans MT" w:hAnsi="Gill Sans MT" w:cs="Gill Sans MT"/>
                <w:spacing w:val="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 xml:space="preserve">vaccination                         </w:t>
            </w:r>
            <w:r>
              <w:rPr>
                <w:rFonts w:ascii="Gill Sans MT" w:eastAsia="Gill Sans MT" w:hAnsi="Gill Sans MT" w:cs="Gill Sans MT"/>
                <w:spacing w:val="25"/>
                <w:w w:val="11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>Yes</w:t>
            </w:r>
          </w:p>
        </w:tc>
      </w:tr>
      <w:tr w:rsidR="006038E9" w14:paraId="78A143F6" w14:textId="77777777">
        <w:trPr>
          <w:trHeight w:hRule="exact" w:val="459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16E8997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  <w:tr w:rsidR="006038E9" w14:paraId="3ECD4581" w14:textId="77777777">
        <w:trPr>
          <w:trHeight w:hRule="exact" w:val="1247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DB939F6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25F18D7A" w14:textId="052A25CA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4.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Didn't</w:t>
            </w:r>
            <w:r>
              <w:rPr>
                <w:rFonts w:ascii="Gill Sans MT" w:eastAsia="Gill Sans MT" w:hAnsi="Gill Sans MT" w:cs="Gill Sans MT"/>
                <w:spacing w:val="37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9"/>
              </w:rPr>
              <w:t>have</w:t>
            </w:r>
            <w:r>
              <w:rPr>
                <w:rFonts w:ascii="Gill Sans MT" w:eastAsia="Gill Sans MT" w:hAnsi="Gill Sans MT" w:cs="Gill Sans MT"/>
                <w:spacing w:val="-9"/>
                <w:w w:val="119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transport </w:t>
            </w:r>
            <w:r w:rsidR="00891A89">
              <w:rPr>
                <w:rFonts w:ascii="Gill Sans MT" w:eastAsia="Gill Sans MT" w:hAnsi="Gill Sans MT" w:cs="Gill Sans MT"/>
                <w:spacing w:val="8"/>
              </w:rPr>
              <w:t>problem</w:t>
            </w:r>
            <w:r w:rsidR="00891A89">
              <w:rPr>
                <w:rFonts w:ascii="Gill Sans MT" w:eastAsia="Gill Sans MT" w:hAnsi="Gill Sans MT" w:cs="Gill Sans MT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  <w:spacing w:val="8"/>
              </w:rPr>
              <w:t>to</w:t>
            </w:r>
            <w:r>
              <w:rPr>
                <w:rFonts w:ascii="Gill Sans MT" w:eastAsia="Gill Sans MT" w:hAnsi="Gill Sans MT" w:cs="Gill Sans MT"/>
                <w:spacing w:val="6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the</w:t>
            </w:r>
            <w:r>
              <w:rPr>
                <w:rFonts w:ascii="Gill Sans MT" w:eastAsia="Gill Sans MT" w:hAnsi="Gill Sans MT" w:cs="Gill Sans MT"/>
                <w:spacing w:val="33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 xml:space="preserve">vaccination                        </w:t>
            </w:r>
            <w:r>
              <w:rPr>
                <w:rFonts w:ascii="Gill Sans MT" w:eastAsia="Gill Sans MT" w:hAnsi="Gill Sans MT" w:cs="Gill Sans MT"/>
                <w:spacing w:val="39"/>
                <w:w w:val="11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 xml:space="preserve">Yes </w:t>
            </w:r>
            <w:r w:rsidR="00891A89">
              <w:rPr>
                <w:rFonts w:ascii="Gill Sans MT" w:eastAsia="Gill Sans MT" w:hAnsi="Gill Sans MT" w:cs="Gill Sans MT"/>
              </w:rPr>
              <w:t>center</w:t>
            </w:r>
            <w:r>
              <w:rPr>
                <w:rFonts w:ascii="Gill Sans MT" w:eastAsia="Gill Sans MT" w:hAnsi="Gill Sans MT" w:cs="Gill Sans MT"/>
              </w:rPr>
              <w:t xml:space="preserve">                      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1477DAAB" w14:textId="77777777">
        <w:trPr>
          <w:trHeight w:hRule="exact" w:val="34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0E0E0"/>
          </w:tcPr>
          <w:p w14:paraId="63F04AF1" w14:textId="77777777" w:rsidR="006038E9" w:rsidRDefault="0038781D">
            <w:pPr>
              <w:spacing w:before="26"/>
              <w:ind w:left="5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w w:val="121"/>
                <w:sz w:val="22"/>
                <w:szCs w:val="22"/>
              </w:rPr>
              <w:t>Collective</w:t>
            </w:r>
            <w:r>
              <w:rPr>
                <w:rFonts w:ascii="Gill Sans MT" w:eastAsia="Gill Sans MT" w:hAnsi="Gill Sans MT" w:cs="Gill Sans MT"/>
                <w:spacing w:val="-5"/>
                <w:w w:val="121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9"/>
                <w:sz w:val="22"/>
                <w:szCs w:val="22"/>
              </w:rPr>
              <w:t>responsibility</w:t>
            </w:r>
          </w:p>
        </w:tc>
      </w:tr>
      <w:tr w:rsidR="006038E9" w14:paraId="73D7EDFF" w14:textId="77777777">
        <w:trPr>
          <w:trHeight w:hRule="exact" w:val="1021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50C80CD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5BB61888" w14:textId="77777777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1.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Protect</w:t>
            </w:r>
            <w:r>
              <w:rPr>
                <w:rFonts w:ascii="Gill Sans MT" w:eastAsia="Gill Sans MT" w:hAnsi="Gill Sans MT" w:cs="Gill Sans MT"/>
                <w:spacing w:val="3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8"/>
              </w:rPr>
              <w:t>family,</w:t>
            </w:r>
            <w:r>
              <w:rPr>
                <w:rFonts w:ascii="Gill Sans MT" w:eastAsia="Gill Sans MT" w:hAnsi="Gill Sans MT" w:cs="Gill Sans MT"/>
                <w:spacing w:val="2"/>
                <w:w w:val="118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8"/>
              </w:rPr>
              <w:t>patients,</w:t>
            </w:r>
            <w:r>
              <w:rPr>
                <w:rFonts w:ascii="Gill Sans MT" w:eastAsia="Gill Sans MT" w:hAnsi="Gill Sans MT" w:cs="Gill Sans MT"/>
                <w:spacing w:val="-22"/>
                <w:w w:val="118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and</w:t>
            </w:r>
            <w:r>
              <w:rPr>
                <w:rFonts w:ascii="Gill Sans MT" w:eastAsia="Gill Sans MT" w:hAnsi="Gill Sans MT" w:cs="Gill Sans MT"/>
                <w:spacing w:val="5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3"/>
              </w:rPr>
              <w:t>friends</w:t>
            </w:r>
            <w:r>
              <w:rPr>
                <w:rFonts w:ascii="Gill Sans MT" w:eastAsia="Gill Sans MT" w:hAnsi="Gill Sans MT" w:cs="Gill Sans MT"/>
                <w:spacing w:val="-5"/>
                <w:w w:val="113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from</w:t>
            </w:r>
            <w:r>
              <w:rPr>
                <w:rFonts w:ascii="Gill Sans MT" w:eastAsia="Gill Sans MT" w:hAnsi="Gill Sans MT" w:cs="Gill Sans MT"/>
                <w:spacing w:val="30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 xml:space="preserve">getting                        </w:t>
            </w:r>
            <w:r>
              <w:rPr>
                <w:rFonts w:ascii="Gill Sans MT" w:eastAsia="Gill Sans MT" w:hAnsi="Gill Sans MT" w:cs="Gill Sans MT"/>
                <w:spacing w:val="17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 xml:space="preserve">Yes </w:t>
            </w:r>
            <w:r>
              <w:rPr>
                <w:rFonts w:ascii="Gill Sans MT" w:eastAsia="Gill Sans MT" w:hAnsi="Gill Sans MT" w:cs="Gill Sans MT"/>
                <w:w w:val="114"/>
              </w:rPr>
              <w:t xml:space="preserve">infected      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16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597D45A3" w14:textId="77777777">
        <w:trPr>
          <w:trHeight w:hRule="exact" w:val="102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DD2529D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48B817FE" w14:textId="77777777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2.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Recommendations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by</w:t>
            </w:r>
            <w:r>
              <w:rPr>
                <w:rFonts w:ascii="Gill Sans MT" w:eastAsia="Gill Sans MT" w:hAnsi="Gill Sans MT" w:cs="Gill Sans MT"/>
                <w:spacing w:val="3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the</w:t>
            </w:r>
            <w:r>
              <w:rPr>
                <w:rFonts w:ascii="Gill Sans MT" w:eastAsia="Gill Sans MT" w:hAnsi="Gill Sans MT" w:cs="Gill Sans MT"/>
                <w:spacing w:val="33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9"/>
              </w:rPr>
              <w:t xml:space="preserve">friend/relative/religious                        </w:t>
            </w:r>
            <w:r>
              <w:rPr>
                <w:rFonts w:ascii="Gill Sans MT" w:eastAsia="Gill Sans MT" w:hAnsi="Gill Sans MT" w:cs="Gill Sans MT"/>
                <w:spacing w:val="29"/>
                <w:w w:val="10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9"/>
              </w:rPr>
              <w:t xml:space="preserve">Yes </w:t>
            </w:r>
            <w:r>
              <w:rPr>
                <w:rFonts w:ascii="Gill Sans MT" w:eastAsia="Gill Sans MT" w:hAnsi="Gill Sans MT" w:cs="Gill Sans MT"/>
              </w:rPr>
              <w:t xml:space="preserve">leader                      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2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5D9B6E96" w14:textId="77777777">
        <w:trPr>
          <w:trHeight w:hRule="exact" w:val="102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E55A4D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3AC61EE1" w14:textId="6AF039CC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3.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Vaccination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is</w:t>
            </w:r>
            <w:r>
              <w:rPr>
                <w:rFonts w:ascii="Gill Sans MT" w:eastAsia="Gill Sans MT" w:hAnsi="Gill Sans MT" w:cs="Gill Sans MT"/>
                <w:spacing w:val="2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5"/>
              </w:rPr>
              <w:t>a</w:t>
            </w:r>
            <w:r>
              <w:rPr>
                <w:rFonts w:ascii="Gill Sans MT" w:eastAsia="Gill Sans MT" w:hAnsi="Gill Sans MT" w:cs="Gill Sans MT"/>
                <w:spacing w:val="6"/>
                <w:w w:val="11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5"/>
              </w:rPr>
              <w:t>collective</w:t>
            </w:r>
            <w:r>
              <w:rPr>
                <w:rFonts w:ascii="Gill Sans MT" w:eastAsia="Gill Sans MT" w:hAnsi="Gill Sans MT" w:cs="Gill Sans MT"/>
                <w:spacing w:val="-29"/>
                <w:w w:val="115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action </w:t>
            </w:r>
            <w:r w:rsidR="00891A89">
              <w:rPr>
                <w:rFonts w:ascii="Gill Sans MT" w:eastAsia="Gill Sans MT" w:hAnsi="Gill Sans MT" w:cs="Gill Sans MT"/>
                <w:spacing w:val="6"/>
              </w:rPr>
              <w:t>to</w:t>
            </w:r>
            <w:r>
              <w:rPr>
                <w:rFonts w:ascii="Gill Sans MT" w:eastAsia="Gill Sans MT" w:hAnsi="Gill Sans MT" w:cs="Gill Sans MT"/>
                <w:spacing w:val="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prevent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the                             </w:t>
            </w:r>
            <w:r>
              <w:rPr>
                <w:rFonts w:ascii="Gill Sans MT" w:eastAsia="Gill Sans MT" w:hAnsi="Gill Sans MT" w:cs="Gill Sans MT"/>
                <w:spacing w:val="28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7"/>
              </w:rPr>
              <w:t xml:space="preserve">Yes </w:t>
            </w:r>
            <w:r>
              <w:rPr>
                <w:rFonts w:ascii="Gill Sans MT" w:eastAsia="Gill Sans MT" w:hAnsi="Gill Sans MT" w:cs="Gill Sans MT"/>
                <w:w w:val="114"/>
              </w:rPr>
              <w:t>spread</w:t>
            </w:r>
            <w:r>
              <w:rPr>
                <w:rFonts w:ascii="Gill Sans MT" w:eastAsia="Gill Sans MT" w:hAnsi="Gill Sans MT" w:cs="Gill Sans MT"/>
                <w:spacing w:val="-6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COVID-19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</w:tbl>
    <w:p w14:paraId="2EEE49F5" w14:textId="77777777" w:rsidR="006038E9" w:rsidRDefault="00000000">
      <w:pPr>
        <w:spacing w:before="89" w:line="220" w:lineRule="exact"/>
        <w:ind w:left="624" w:right="4293"/>
        <w:rPr>
          <w:rFonts w:ascii="Gill Sans MT" w:eastAsia="Gill Sans MT" w:hAnsi="Gill Sans MT" w:cs="Gill Sans MT"/>
        </w:rPr>
        <w:sectPr w:rsidR="006038E9">
          <w:headerReference w:type="default" r:id="rId9"/>
          <w:pgSz w:w="11920" w:h="16840"/>
          <w:pgMar w:top="560" w:right="460" w:bottom="280" w:left="0" w:header="51" w:footer="253" w:gutter="0"/>
          <w:pgNumType w:start="4"/>
          <w:cols w:space="720"/>
        </w:sectPr>
      </w:pPr>
      <w:r>
        <w:pict w14:anchorId="02B37C1A">
          <v:group id="_x0000_s2203" style="position:absolute;left:0;text-align:left;margin-left:326.85pt;margin-top:68.9pt;width:9.65pt;height:20.95pt;z-index:-251660800;mso-position-horizontal-relative:page;mso-position-vertical-relative:page" coordorigin="6537,1378" coordsize="193,419">
            <v:shape id="_x0000_s2205" style="position:absolute;left:6542;top:1383;width:181;height:181" coordorigin="6542,1383" coordsize="181,181" path="m6724,1474r-3,-23l6713,1431r-13,-18l6684,1399r-20,-10l6643,1384r-10,-1l6611,1386r-21,8l6572,1407r-14,16l6548,1443r-5,21l6542,1474r3,23l6553,1517r13,18l6582,1549r20,10l6623,1564r10,1l6656,1562r20,-8l6694,1541r14,-16l6718,1505r5,-21l6724,1474e" filled="f" strokeweight=".57pt">
              <v:path arrowok="t"/>
            </v:shape>
            <v:shape id="_x0000_s2204" style="position:absolute;left:6542;top:1610;width:181;height:181" coordorigin="6542,1610" coordsize="181,181" path="m6724,1701r-3,-23l6713,1658r-13,-18l6684,1626r-19,-10l6643,1610r-10,l6611,1613r-21,8l6572,1633r-14,17l6548,1669r-5,22l6542,1701r3,22l6553,1744r13,18l6582,1776r20,10l6624,1791r9,l6656,1789r20,-9l6694,1768r14,-16l6718,1732r5,-22l6724,1701e" filled="f" strokeweight=".57pt">
              <v:path arrowok="t"/>
            </v:shape>
            <w10:wrap anchorx="page" anchory="page"/>
          </v:group>
        </w:pict>
      </w:r>
      <w:r>
        <w:pict w14:anchorId="3AAC9EA1">
          <v:group id="_x0000_s2200" style="position:absolute;left:0;text-align:left;margin-left:326.85pt;margin-top:119.9pt;width:9.65pt;height:21pt;z-index:-251659776;mso-position-horizontal-relative:page;mso-position-vertical-relative:page" coordorigin="6537,2398" coordsize="193,420">
            <v:shape id="_x0000_s2202" style="position:absolute;left:6542;top:2404;width:181;height:181" coordorigin="6542,2404" coordsize="181,181" path="m6724,2494r-3,-22l6713,2451r-13,-17l6684,2419r-20,-10l6643,2404r-10,l6611,2407r-21,8l6572,2427r-14,17l6548,2463r-5,22l6542,2494r3,23l6553,2538r13,17l6582,2570r20,10l6623,2585r10,l6656,2582r20,-8l6694,2562r14,-17l6718,2526r5,-22l6724,2494e" filled="f" strokeweight=".57pt">
              <v:path arrowok="t"/>
            </v:shape>
            <v:shape id="_x0000_s2201" style="position:absolute;left:6542;top:2631;width:181;height:181" coordorigin="6542,2631" coordsize="181,181" path="m6724,2721r-3,-22l6713,2678r-13,-18l6684,2646r-20,-10l6643,2631r-10,l6611,2633r-21,8l6572,2654r-14,16l6548,2690r-5,22l6542,2721r3,23l6553,2764r13,18l6582,2796r20,10l6623,2811r10,1l6656,2809r20,-8l6694,2789r14,-17l6718,2753r5,-22l6724,2721e" filled="f" strokeweight=".57pt">
              <v:path arrowok="t"/>
            </v:shape>
            <w10:wrap anchorx="page" anchory="page"/>
          </v:group>
        </w:pict>
      </w:r>
      <w:r>
        <w:pict w14:anchorId="0B4E4E47">
          <v:group id="_x0000_s2197" style="position:absolute;left:0;text-align:left;margin-left:326.85pt;margin-top:170.95pt;width:9.65pt;height:21pt;z-index:-251658752;mso-position-horizontal-relative:page;mso-position-vertical-relative:page" coordorigin="6537,3419" coordsize="193,420">
            <v:shape id="_x0000_s2199" style="position:absolute;left:6542;top:3424;width:181;height:181" coordorigin="6542,3424" coordsize="181,181" path="m6724,3515r-3,-23l6713,3472r-13,-18l6684,3440r-19,-10l6643,3425r-10,-1l6611,3427r-21,8l6572,3448r-14,16l6548,3483r-5,22l6542,3515r3,23l6553,3558r13,18l6582,3590r20,10l6624,3605r9,1l6656,3603r20,-8l6694,3582r14,-16l6718,3546r5,-22l6724,3515e" filled="f" strokeweight=".57pt">
              <v:path arrowok="t"/>
            </v:shape>
            <v:shape id="_x0000_s2198" style="position:absolute;left:6542;top:3651;width:181;height:181" coordorigin="6542,3651" coordsize="181,181" path="m6724,3742r-3,-23l6713,3699r-13,-18l6684,3667r-19,-10l6643,3651r-10,l6611,3654r-21,8l6572,3674r-14,17l6548,3710r-5,22l6542,3742r3,22l6553,3785r13,18l6582,3817r20,10l6624,3832r9,l6656,3830r20,-9l6694,3809r14,-16l6718,3773r5,-22l6724,3742e" filled="f" strokeweight=".57pt">
              <v:path arrowok="t"/>
            </v:shape>
            <w10:wrap anchorx="page" anchory="page"/>
          </v:group>
        </w:pict>
      </w:r>
      <w:r>
        <w:pict w14:anchorId="561D9E5B">
          <v:group id="_x0000_s2194" style="position:absolute;left:0;text-align:left;margin-left:326.85pt;margin-top:221.95pt;width:9.65pt;height:21pt;z-index:-251657728;mso-position-horizontal-relative:page;mso-position-vertical-relative:page" coordorigin="6537,4439" coordsize="193,420">
            <v:shape id="_x0000_s2196" style="position:absolute;left:6542;top:4445;width:181;height:181" coordorigin="6542,4445" coordsize="181,181" path="m6724,4535r-3,-22l6713,4492r-13,-17l6684,4460r-20,-10l6643,4445r-10,l6611,4448r-21,8l6572,4468r-14,17l6548,4504r-5,22l6542,4535r3,23l6553,4579r13,17l6582,4611r20,10l6623,4626r10,l6656,4623r20,-8l6694,4603r14,-17l6718,4567r5,-22l6724,4535e" filled="f" strokeweight=".57pt">
              <v:path arrowok="t"/>
            </v:shape>
            <v:shape id="_x0000_s2195" style="position:absolute;left:6542;top:4671;width:181;height:182" coordorigin="6542,4671" coordsize="181,182" path="m6724,4762r-3,-22l6713,4719r-13,-18l6684,4687r-19,-10l6643,4672r-10,-1l6611,4674r-21,8l6572,4695r-14,16l6548,4731r-5,22l6542,4762r3,23l6553,4805r13,18l6582,4837r20,10l6623,4852r10,1l6656,4850r20,-8l6694,4830r14,-17l6718,4794r5,-22l6724,4762e" filled="f" strokeweight=".57pt">
              <v:path arrowok="t"/>
            </v:shape>
            <w10:wrap anchorx="page" anchory="page"/>
          </v:group>
        </w:pict>
      </w:r>
      <w:r>
        <w:pict w14:anchorId="4950FB79">
          <v:group id="_x0000_s2191" style="position:absolute;left:0;text-align:left;margin-left:326.85pt;margin-top:261.65pt;width:9.65pt;height:21pt;z-index:-251656704;mso-position-horizontal-relative:page;mso-position-vertical-relative:page" coordorigin="6537,5233" coordsize="193,420">
            <v:shape id="_x0000_s2193" style="position:absolute;left:6542;top:5238;width:181;height:181" coordorigin="6542,5238" coordsize="181,181" path="m6724,5329r-3,-22l6713,5286r-13,-18l6684,5254r-19,-10l6643,5239r-10,-1l6611,5241r-21,8l6572,5262r-14,16l6548,5298r-5,21l6542,5329r3,23l6553,5372r13,18l6582,5404r20,10l6624,5419r9,1l6656,5417r20,-8l6694,5396r14,-16l6718,5360r5,-21l6724,5329e" filled="f" strokeweight=".57pt">
              <v:path arrowok="t"/>
            </v:shape>
            <v:shape id="_x0000_s2192" style="position:absolute;left:6542;top:5465;width:181;height:181" coordorigin="6542,5465" coordsize="181,181" path="m6724,5556r-3,-23l6713,5513r-13,-18l6684,5481r-19,-10l6643,5466r-10,-1l6611,5468r-21,8l6572,5489r-14,16l6548,5524r-5,22l6542,5556r3,23l6553,5599r13,18l6582,5631r20,10l6624,5646r9,1l6656,5644r20,-8l6694,5623r14,-16l6718,5587r5,-22l6724,5556e" filled="f" strokeweight=".57pt">
              <v:path arrowok="t"/>
            </v:shape>
            <w10:wrap anchorx="page" anchory="page"/>
          </v:group>
        </w:pict>
      </w:r>
      <w:r>
        <w:pict w14:anchorId="42CC38CF">
          <v:group id="_x0000_s2188" style="position:absolute;left:0;text-align:left;margin-left:326.85pt;margin-top:-357.15pt;width:9.65pt;height:21pt;z-index:-251655680;mso-position-horizontal-relative:page;mso-position-vertical-relative:text" coordorigin="6537,-7143" coordsize="193,420">
            <v:shape id="_x0000_s2190" style="position:absolute;left:6542;top:-7138;width:181;height:181" coordorigin="6542,-7138" coordsize="181,181" path="m6724,-7047r-3,-22l6713,-7090r-13,-18l6684,-7122r-19,-10l6643,-7137r-10,-1l6611,-7135r-21,8l6572,-7114r-14,16l6548,-7078r-5,21l6542,-7047r3,23l6553,-7004r13,18l6582,-6972r20,10l6624,-6957r9,1l6656,-6959r20,-8l6694,-6980r14,-16l6718,-7016r5,-21l6724,-7047e" filled="f" strokeweight=".57pt">
              <v:path arrowok="t"/>
            </v:shape>
            <v:shape id="_x0000_s2189" style="position:absolute;left:6542;top:-6911;width:181;height:181" coordorigin="6542,-6911" coordsize="181,181" path="m6724,-6820r-3,-23l6713,-6863r-13,-18l6684,-6895r-19,-10l6643,-6910r-10,-1l6611,-6908r-21,8l6572,-6887r-14,16l6548,-6852r-5,22l6542,-6820r3,23l6553,-6777r13,18l6582,-6745r20,10l6624,-6730r9,1l6656,-6732r20,-8l6694,-6753r14,-16l6718,-6789r5,-22l6724,-6820e" filled="f" strokeweight=".57pt">
              <v:path arrowok="t"/>
            </v:shape>
            <w10:wrap anchorx="page"/>
          </v:group>
        </w:pict>
      </w:r>
      <w:r>
        <w:pict w14:anchorId="2FAC2D99">
          <v:group id="_x0000_s2185" style="position:absolute;left:0;text-align:left;margin-left:326.85pt;margin-top:-317.5pt;width:9.65pt;height:21pt;z-index:-251654656;mso-position-horizontal-relative:page;mso-position-vertical-relative:text" coordorigin="6537,-6350" coordsize="193,420">
            <v:shape id="_x0000_s2187" style="position:absolute;left:6542;top:-6344;width:181;height:181" coordorigin="6542,-6344" coordsize="181,181" path="m6724,-6253r-3,-23l6713,-6296r-13,-18l6684,-6328r-20,-10l6643,-6343r-10,-1l6611,-6341r-21,8l6572,-6320r-14,16l6548,-6285r-5,22l6542,-6253r3,22l6553,-6210r13,18l6582,-6178r20,10l6623,-6163r10,1l6656,-6165r20,-8l6694,-6186r14,-16l6718,-6222r5,-22l6724,-6253e" filled="f" strokeweight=".57pt">
              <v:path arrowok="t"/>
            </v:shape>
            <v:shape id="_x0000_s2186" style="position:absolute;left:6542;top:-6117;width:181;height:181" coordorigin="6542,-6117" coordsize="181,181" path="m6724,-6026r-3,-23l6713,-6070r-13,-17l6684,-6101r-20,-10l6643,-6117r-10,l6611,-6114r-21,8l6572,-6094r-14,17l6548,-6058r-5,22l6542,-6026r3,22l6553,-5983r13,18l6582,-5951r20,10l6623,-5936r10,l6656,-5938r20,-9l6694,-5959r14,-16l6718,-5995r5,-22l6724,-6026e" filled="f" strokeweight=".57pt">
              <v:path arrowok="t"/>
            </v:shape>
            <w10:wrap anchorx="page"/>
          </v:group>
        </w:pict>
      </w:r>
      <w:r>
        <w:pict w14:anchorId="7B5E1C99">
          <v:group id="_x0000_s2182" style="position:absolute;left:0;text-align:left;margin-left:326.85pt;margin-top:-266.45pt;width:9.65pt;height:21pt;z-index:-251653632;mso-position-horizontal-relative:page;mso-position-vertical-relative:text" coordorigin="6537,-5329" coordsize="193,420">
            <v:shape id="_x0000_s2184" style="position:absolute;left:6542;top:-5323;width:181;height:181" coordorigin="6542,-5323" coordsize="181,181" path="m6724,-5233r-3,-22l6713,-5276r-13,-18l6684,-5308r-19,-10l6643,-5323r-10,l6611,-5321r-21,8l6572,-5300r-14,16l6548,-5264r-5,22l6542,-5233r3,23l6553,-5190r13,18l6582,-5158r20,10l6624,-5142r9,l6656,-5145r20,-8l6694,-5166r14,-16l6718,-5201r5,-22l6724,-5233e" filled="f" strokeweight=".57pt">
              <v:path arrowok="t"/>
            </v:shape>
            <v:shape id="_x0000_s2183" style="position:absolute;left:6542;top:-5097;width:181;height:181" coordorigin="6542,-5097" coordsize="181,181" path="m6724,-5006r-3,-22l6713,-5049r-13,-18l6684,-5081r-19,-10l6643,-5096r-10,-1l6611,-5094r-21,8l6572,-5073r-14,16l6548,-5037r-5,21l6542,-5006r3,23l6553,-4963r13,18l6582,-4931r20,10l6624,-4916r9,1l6656,-4918r20,-8l6694,-4939r14,-16l6718,-4975r5,-21l6724,-5006e" filled="f" strokeweight=".57pt">
              <v:path arrowok="t"/>
            </v:shape>
            <w10:wrap anchorx="page"/>
          </v:group>
        </w:pict>
      </w:r>
      <w:r>
        <w:pict w14:anchorId="647C0780">
          <v:group id="_x0000_s2179" style="position:absolute;left:0;text-align:left;margin-left:326.85pt;margin-top:-226.75pt;width:9.65pt;height:21pt;z-index:-251652608;mso-position-horizontal-relative:page;mso-position-vertical-relative:text" coordorigin="6537,-4535" coordsize="193,420">
            <v:shape id="_x0000_s2181" style="position:absolute;left:6542;top:-4530;width:181;height:181" coordorigin="6542,-4530" coordsize="181,181" path="m6724,-4439r-3,-23l6713,-4482r-13,-18l6684,-4514r-20,-10l6643,-4529r-10,-1l6611,-4527r-21,8l6572,-4506r-14,16l6548,-4470r-5,21l6542,-4439r3,23l6553,-4396r13,18l6582,-4364r20,10l6623,-4349r10,1l6656,-4351r20,-8l6694,-4372r14,-16l6718,-4408r5,-21l6724,-4439e" filled="f" strokeweight=".57pt">
              <v:path arrowok="t"/>
            </v:shape>
            <v:shape id="_x0000_s2180" style="position:absolute;left:6542;top:-4303;width:181;height:181" coordorigin="6542,-4303" coordsize="181,181" path="m6724,-4212r-3,-23l6713,-4255r-13,-18l6684,-4287r-20,-10l6643,-4302r-10,-1l6611,-4300r-21,8l6572,-4279r-14,16l6548,-4244r-5,22l6542,-4212r3,22l6553,-4169r13,18l6582,-4137r20,10l6623,-4122r10,1l6656,-4124r20,-8l6694,-4145r14,-16l6718,-4181r5,-22l6724,-4212e" filled="f" strokeweight=".57pt">
              <v:path arrowok="t"/>
            </v:shape>
            <w10:wrap anchorx="page"/>
          </v:group>
        </w:pict>
      </w:r>
      <w:r>
        <w:pict w14:anchorId="0538A553">
          <v:group id="_x0000_s2176" style="position:absolute;left:0;text-align:left;margin-left:326.85pt;margin-top:-147.4pt;width:9.65pt;height:21pt;z-index:-251651584;mso-position-horizontal-relative:page;mso-position-vertical-relative:text" coordorigin="6537,-2948" coordsize="193,420">
            <v:shape id="_x0000_s2178" style="position:absolute;left:6542;top:-2942;width:181;height:181" coordorigin="6542,-2942" coordsize="181,181" path="m6724,-2852r-3,-22l6713,-2895r-13,-17l6684,-2927r-20,-10l6643,-2942r-10,l6611,-2939r-21,8l6572,-2919r-14,17l6548,-2883r-5,22l6542,-2852r3,23l6553,-2808r13,17l6582,-2776r20,10l6623,-2761r10,l6656,-2764r20,-8l6694,-2784r14,-17l6718,-2820r5,-22l6724,-2852e" filled="f" strokeweight=".57pt">
              <v:path arrowok="t"/>
            </v:shape>
            <v:shape id="_x0000_s2177" style="position:absolute;left:6542;top:-2715;width:181;height:181" coordorigin="6542,-2715" coordsize="181,181" path="m6724,-2625r-3,-22l6713,-2668r-13,-18l6684,-2700r-20,-10l6643,-2715r-10,l6611,-2713r-21,8l6572,-2692r-14,16l6548,-2656r-5,22l6542,-2625r3,23l6553,-2582r13,18l6582,-2550r20,10l6623,-2535r10,1l6656,-2537r20,-8l6694,-2557r14,-17l6718,-2593r5,-22l6724,-2625e" filled="f" strokeweight=".57pt">
              <v:path arrowok="t"/>
            </v:shape>
            <w10:wrap anchorx="page"/>
          </v:group>
        </w:pict>
      </w:r>
      <w:r>
        <w:pict w14:anchorId="692B233D">
          <v:group id="_x0000_s2173" style="position:absolute;left:0;text-align:left;margin-left:326.85pt;margin-top:-96.4pt;width:9.65pt;height:21pt;z-index:-251650560;mso-position-horizontal-relative:page;mso-position-vertical-relative:text" coordorigin="6537,-1928" coordsize="193,420">
            <v:shape id="_x0000_s2175" style="position:absolute;left:6542;top:-1922;width:181;height:181" coordorigin="6542,-1922" coordsize="181,181" path="m6724,-1831r-3,-23l6713,-1874r-13,-18l6684,-1906r-19,-10l6643,-1921r-10,-1l6611,-1919r-21,8l6572,-1898r-14,16l6548,-1863r-5,22l6542,-1831r3,23l6553,-1788r13,18l6582,-1756r20,10l6624,-1741r9,1l6656,-1743r20,-8l6694,-1764r14,-16l6718,-1800r5,-22l6724,-1831e" filled="f" strokeweight=".57pt">
              <v:path arrowok="t"/>
            </v:shape>
            <v:shape id="_x0000_s2174" style="position:absolute;left:6542;top:-1695;width:181;height:181" coordorigin="6542,-1695" coordsize="181,181" path="m6724,-1604r-3,-23l6713,-1648r-13,-17l6684,-1679r-20,-10l6643,-1695r-10,l6611,-1692r-21,8l6572,-1672r-14,17l6548,-1636r-5,22l6542,-1604r3,22l6553,-1561r13,18l6582,-1529r20,10l6623,-1514r10,l6656,-1516r20,-9l6694,-1537r14,-16l6718,-1573r5,-22l6724,-1604e" filled="f" strokeweight=".57pt">
              <v:path arrowok="t"/>
            </v:shape>
            <w10:wrap anchorx="page"/>
          </v:group>
        </w:pict>
      </w:r>
      <w:r>
        <w:pict w14:anchorId="36F3BCF1">
          <v:group id="_x0000_s2170" style="position:absolute;left:0;text-align:left;margin-left:326.85pt;margin-top:-45.35pt;width:9.65pt;height:21pt;z-index:-251649536;mso-position-horizontal-relative:page;mso-position-vertical-relative:text" coordorigin="6537,-907" coordsize="193,420">
            <v:shape id="_x0000_s2172" style="position:absolute;left:6542;top:-901;width:181;height:181" coordorigin="6542,-901" coordsize="181,181" path="m6724,-811r-3,-22l6713,-854r-13,-18l6684,-886r-19,-10l6643,-901r-10,l6611,-899r-21,8l6572,-878r-14,16l6548,-842r-5,22l6542,-811r3,23l6553,-768r13,18l6582,-736r20,10l6624,-720r9,l6656,-723r20,-8l6694,-744r14,-16l6718,-779r5,-22l6724,-811e" filled="f" strokeweight=".57pt">
              <v:path arrowok="t"/>
            </v:shape>
            <v:shape id="_x0000_s2171" style="position:absolute;left:6542;top:-675;width:181;height:181" coordorigin="6542,-675" coordsize="181,181" path="m6724,-584r-3,-22l6713,-627r-13,-18l6684,-659r-19,-10l6643,-674r-10,-1l6611,-672r-21,8l6572,-651r-14,16l6548,-615r-5,21l6542,-584r3,23l6553,-541r13,18l6582,-509r20,10l6624,-494r9,1l6656,-496r20,-8l6694,-517r14,-16l6718,-553r5,-21l6724,-584e" filled="f" strokeweight=".57pt">
              <v:path arrowok="t"/>
            </v:shape>
            <w10:wrap anchorx="page"/>
          </v:group>
        </w:pict>
      </w:r>
      <w:r>
        <w:pict w14:anchorId="3FA444F7">
          <v:group id="_x0000_s2167" style="position:absolute;left:0;text-align:left;margin-left:326.85pt;margin-top:5.7pt;width:9.65pt;height:21pt;z-index:-251648512;mso-position-horizontal-relative:page;mso-position-vertical-relative:text" coordorigin="6537,113" coordsize="193,420">
            <v:shape id="_x0000_s2169" style="position:absolute;left:6542;top:119;width:181;height:181" coordorigin="6542,119" coordsize="181,181" path="m6724,210r-3,-23l6713,167r-13,-18l6684,135r-20,-10l6643,120r-10,-1l6611,122r-21,8l6572,143r-14,16l6548,178r-5,22l6542,210r3,22l6553,253r13,18l6582,285r20,10l6623,300r10,1l6656,298r20,-8l6694,277r14,-16l6718,241r5,-22l6724,210e" filled="f" strokeweight=".57pt">
              <v:path arrowok="t"/>
            </v:shape>
            <v:shape id="_x0000_s2168" style="position:absolute;left:6542;top:346;width:181;height:181" coordorigin="6542,346" coordsize="181,181" path="m6724,437r-3,-23l6713,393r-13,-17l6684,362r-20,-10l6643,346r-10,l6611,349r-21,8l6572,369r-14,17l6548,405r-5,22l6542,437r3,22l6553,480r13,18l6582,512r20,10l6623,527r10,l6656,525r20,-9l6694,504r14,-16l6718,468r5,-22l6724,437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4.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</w:rPr>
        <w:t>My</w:t>
      </w:r>
      <w:r w:rsidR="0038781D">
        <w:rPr>
          <w:rFonts w:ascii="Gill Sans MT" w:eastAsia="Gill Sans MT" w:hAnsi="Gill Sans MT" w:cs="Gill Sans MT"/>
          <w:spacing w:val="19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friends/employer</w:t>
      </w:r>
      <w:r w:rsidR="0038781D">
        <w:rPr>
          <w:rFonts w:ascii="Gill Sans MT" w:eastAsia="Gill Sans MT" w:hAnsi="Gill Sans MT" w:cs="Gill Sans MT"/>
          <w:spacing w:val="-18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encouraged</w:t>
      </w:r>
      <w:r w:rsidR="0038781D">
        <w:rPr>
          <w:rFonts w:ascii="Gill Sans MT" w:eastAsia="Gill Sans MT" w:hAnsi="Gill Sans MT" w:cs="Gill Sans MT"/>
          <w:spacing w:val="5"/>
          <w:w w:val="112"/>
        </w:rPr>
        <w:t xml:space="preserve"> </w:t>
      </w:r>
      <w:r w:rsidR="0038781D">
        <w:rPr>
          <w:rFonts w:ascii="Gill Sans MT" w:eastAsia="Gill Sans MT" w:hAnsi="Gill Sans MT" w:cs="Gill Sans MT"/>
        </w:rPr>
        <w:t>me</w:t>
      </w:r>
      <w:r w:rsidR="0038781D">
        <w:rPr>
          <w:rFonts w:ascii="Gill Sans MT" w:eastAsia="Gill Sans MT" w:hAnsi="Gill Sans MT" w:cs="Gill Sans MT"/>
          <w:spacing w:val="37"/>
        </w:rPr>
        <w:t xml:space="preserve"> </w:t>
      </w:r>
      <w:r w:rsidR="0038781D">
        <w:rPr>
          <w:rFonts w:ascii="Gill Sans MT" w:eastAsia="Gill Sans MT" w:hAnsi="Gill Sans MT" w:cs="Gill Sans MT"/>
        </w:rPr>
        <w:t>to</w:t>
      </w:r>
      <w:r w:rsidR="0038781D">
        <w:rPr>
          <w:rFonts w:ascii="Gill Sans MT" w:eastAsia="Gill Sans MT" w:hAnsi="Gill Sans MT" w:cs="Gill Sans MT"/>
          <w:spacing w:val="6"/>
        </w:rPr>
        <w:t xml:space="preserve"> </w:t>
      </w:r>
      <w:r w:rsidR="0038781D">
        <w:rPr>
          <w:rFonts w:ascii="Gill Sans MT" w:eastAsia="Gill Sans MT" w:hAnsi="Gill Sans MT" w:cs="Gill Sans MT"/>
        </w:rPr>
        <w:t xml:space="preserve">get                                    </w:t>
      </w:r>
      <w:r w:rsidR="0038781D">
        <w:rPr>
          <w:rFonts w:ascii="Gill Sans MT" w:eastAsia="Gill Sans MT" w:hAnsi="Gill Sans MT" w:cs="Gill Sans MT"/>
          <w:spacing w:val="35"/>
        </w:rPr>
        <w:t xml:space="preserve"> </w:t>
      </w:r>
      <w:r w:rsidR="0038781D">
        <w:rPr>
          <w:rFonts w:ascii="Gill Sans MT" w:eastAsia="Gill Sans MT" w:hAnsi="Gill Sans MT" w:cs="Gill Sans MT"/>
          <w:w w:val="107"/>
        </w:rPr>
        <w:t xml:space="preserve">Yes </w:t>
      </w:r>
      <w:r w:rsidR="0038781D">
        <w:rPr>
          <w:rFonts w:ascii="Gill Sans MT" w:eastAsia="Gill Sans MT" w:hAnsi="Gill Sans MT" w:cs="Gill Sans MT"/>
          <w:w w:val="117"/>
        </w:rPr>
        <w:t xml:space="preserve">vaccinated                                                                               </w:t>
      </w:r>
      <w:r w:rsidR="0038781D">
        <w:rPr>
          <w:rFonts w:ascii="Gill Sans MT" w:eastAsia="Gill Sans MT" w:hAnsi="Gill Sans MT" w:cs="Gill Sans MT"/>
          <w:spacing w:val="9"/>
          <w:w w:val="117"/>
        </w:rPr>
        <w:t xml:space="preserve"> </w:t>
      </w:r>
      <w:r w:rsidR="0038781D">
        <w:rPr>
          <w:rFonts w:ascii="Gill Sans MT" w:eastAsia="Gill Sans MT" w:hAnsi="Gill Sans MT" w:cs="Gill Sans MT"/>
        </w:rPr>
        <w:t>No</w:t>
      </w:r>
    </w:p>
    <w:p w14:paraId="06981134" w14:textId="77777777" w:rsidR="006038E9" w:rsidRDefault="006038E9">
      <w:pPr>
        <w:spacing w:line="140" w:lineRule="exact"/>
        <w:rPr>
          <w:sz w:val="15"/>
          <w:szCs w:val="15"/>
        </w:rPr>
      </w:pPr>
    </w:p>
    <w:p w14:paraId="12D89929" w14:textId="77777777" w:rsidR="006038E9" w:rsidRDefault="006038E9">
      <w:pPr>
        <w:spacing w:line="200" w:lineRule="exact"/>
      </w:pPr>
    </w:p>
    <w:tbl>
      <w:tblPr>
        <w:tblW w:w="0" w:type="auto"/>
        <w:tblInd w:w="5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2"/>
      </w:tblGrid>
      <w:tr w:rsidR="006038E9" w14:paraId="3FB719CE" w14:textId="77777777">
        <w:trPr>
          <w:trHeight w:hRule="exact" w:val="1361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0E0E0"/>
          </w:tcPr>
          <w:p w14:paraId="1A788640" w14:textId="0657F848" w:rsidR="006038E9" w:rsidRDefault="0038781D">
            <w:pPr>
              <w:spacing w:before="26"/>
              <w:ind w:left="5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w w:val="145"/>
                <w:sz w:val="22"/>
                <w:szCs w:val="22"/>
              </w:rPr>
              <w:t>If</w:t>
            </w:r>
            <w:r>
              <w:rPr>
                <w:rFonts w:ascii="Gill Sans MT" w:eastAsia="Gill Sans MT" w:hAnsi="Gill Sans MT" w:cs="Gill Sans MT"/>
                <w:spacing w:val="-19"/>
                <w:w w:val="145"/>
                <w:sz w:val="22"/>
                <w:szCs w:val="22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  <w:sz w:val="22"/>
                <w:szCs w:val="22"/>
              </w:rPr>
              <w:t xml:space="preserve">not </w:t>
            </w:r>
            <w:r w:rsidR="00891A89">
              <w:rPr>
                <w:rFonts w:ascii="Gill Sans MT" w:eastAsia="Gill Sans MT" w:hAnsi="Gill Sans MT" w:cs="Gill Sans MT"/>
                <w:spacing w:val="14"/>
                <w:sz w:val="22"/>
                <w:szCs w:val="22"/>
              </w:rPr>
              <w:t>vaccinated</w:t>
            </w:r>
            <w:r w:rsidR="00891A89">
              <w:rPr>
                <w:rFonts w:ascii="Gill Sans MT" w:eastAsia="Gill Sans MT" w:hAnsi="Gill Sans MT" w:cs="Gill Sans MT"/>
                <w:w w:val="127"/>
                <w:sz w:val="22"/>
                <w:szCs w:val="22"/>
              </w:rPr>
              <w:t>, what</w:t>
            </w:r>
            <w:r>
              <w:rPr>
                <w:rFonts w:ascii="Gill Sans MT" w:eastAsia="Gill Sans MT" w:hAnsi="Gill Sans MT" w:cs="Gill Sans MT"/>
                <w:spacing w:val="34"/>
                <w:w w:val="127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7"/>
                <w:sz w:val="22"/>
                <w:szCs w:val="22"/>
              </w:rPr>
              <w:t>were</w:t>
            </w:r>
            <w:r>
              <w:rPr>
                <w:rFonts w:ascii="Gill Sans MT" w:eastAsia="Gill Sans MT" w:hAnsi="Gill Sans MT" w:cs="Gill Sans MT"/>
                <w:spacing w:val="-40"/>
                <w:w w:val="127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7"/>
                <w:sz w:val="22"/>
                <w:szCs w:val="22"/>
              </w:rPr>
              <w:t>the</w:t>
            </w:r>
            <w:r>
              <w:rPr>
                <w:rFonts w:ascii="Gill Sans MT" w:eastAsia="Gill Sans MT" w:hAnsi="Gill Sans MT" w:cs="Gill Sans MT"/>
                <w:spacing w:val="-6"/>
                <w:w w:val="127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7"/>
                <w:sz w:val="22"/>
                <w:szCs w:val="22"/>
              </w:rPr>
              <w:t>reason(s)?</w:t>
            </w:r>
            <w:r>
              <w:rPr>
                <w:rFonts w:ascii="Gill Sans MT" w:eastAsia="Gill Sans MT" w:hAnsi="Gill Sans MT" w:cs="Gill Sans MT"/>
                <w:spacing w:val="19"/>
                <w:w w:val="127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7"/>
                <w:sz w:val="22"/>
                <w:szCs w:val="22"/>
              </w:rPr>
              <w:t>(Provide</w:t>
            </w:r>
            <w:r>
              <w:rPr>
                <w:rFonts w:ascii="Gill Sans MT" w:eastAsia="Gill Sans MT" w:hAnsi="Gill Sans MT" w:cs="Gill Sans MT"/>
                <w:spacing w:val="-24"/>
                <w:w w:val="127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7"/>
                <w:sz w:val="22"/>
                <w:szCs w:val="22"/>
              </w:rPr>
              <w:t>an</w:t>
            </w:r>
            <w:r>
              <w:rPr>
                <w:rFonts w:ascii="Gill Sans MT" w:eastAsia="Gill Sans MT" w:hAnsi="Gill Sans MT" w:cs="Gill Sans MT"/>
                <w:spacing w:val="6"/>
                <w:w w:val="127"/>
                <w:sz w:val="22"/>
                <w:szCs w:val="2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7"/>
                <w:sz w:val="22"/>
                <w:szCs w:val="22"/>
              </w:rPr>
              <w:t>opinion</w:t>
            </w:r>
            <w:r>
              <w:rPr>
                <w:rFonts w:ascii="Gill Sans MT" w:eastAsia="Gill Sans MT" w:hAnsi="Gill Sans MT" w:cs="Gill Sans MT"/>
                <w:spacing w:val="-29"/>
                <w:w w:val="127"/>
                <w:sz w:val="22"/>
                <w:szCs w:val="22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  <w:sz w:val="22"/>
                <w:szCs w:val="22"/>
              </w:rPr>
              <w:t xml:space="preserve">for </w:t>
            </w:r>
            <w:r w:rsidR="00891A89">
              <w:rPr>
                <w:rFonts w:ascii="Gill Sans MT" w:eastAsia="Gill Sans MT" w:hAnsi="Gill Sans MT" w:cs="Gill Sans MT"/>
                <w:spacing w:val="2"/>
                <w:sz w:val="22"/>
                <w:szCs w:val="22"/>
              </w:rPr>
              <w:t>each</w:t>
            </w:r>
            <w:r>
              <w:rPr>
                <w:rFonts w:ascii="Gill Sans MT" w:eastAsia="Gill Sans MT" w:hAnsi="Gill Sans MT" w:cs="Gill Sans MT"/>
                <w:w w:val="129"/>
                <w:sz w:val="22"/>
                <w:szCs w:val="22"/>
              </w:rPr>
              <w:t>)</w:t>
            </w:r>
          </w:p>
          <w:p w14:paraId="1CC2FC40" w14:textId="77777777" w:rsidR="006038E9" w:rsidRDefault="006038E9">
            <w:pPr>
              <w:spacing w:before="5" w:line="160" w:lineRule="exact"/>
              <w:rPr>
                <w:sz w:val="16"/>
                <w:szCs w:val="16"/>
              </w:rPr>
            </w:pPr>
          </w:p>
          <w:p w14:paraId="7F53E329" w14:textId="77777777" w:rsidR="006038E9" w:rsidRDefault="006038E9">
            <w:pPr>
              <w:spacing w:line="200" w:lineRule="exact"/>
            </w:pPr>
          </w:p>
          <w:p w14:paraId="503E99C6" w14:textId="77777777" w:rsidR="006038E9" w:rsidRDefault="006038E9">
            <w:pPr>
              <w:spacing w:line="200" w:lineRule="exact"/>
            </w:pPr>
          </w:p>
          <w:p w14:paraId="0C9E20C4" w14:textId="77777777" w:rsidR="006038E9" w:rsidRDefault="006038E9">
            <w:pPr>
              <w:spacing w:line="200" w:lineRule="exact"/>
            </w:pPr>
          </w:p>
          <w:p w14:paraId="295BBEE5" w14:textId="77777777" w:rsidR="006038E9" w:rsidRDefault="0038781D">
            <w:pPr>
              <w:ind w:left="5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w w:val="122"/>
                <w:sz w:val="22"/>
                <w:szCs w:val="22"/>
              </w:rPr>
              <w:t>Confidence</w:t>
            </w:r>
          </w:p>
        </w:tc>
      </w:tr>
      <w:tr w:rsidR="006038E9" w14:paraId="4F90BA0D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6E65B9AB" w14:textId="77777777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1.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Did</w:t>
            </w:r>
            <w:r>
              <w:rPr>
                <w:rFonts w:ascii="Gill Sans MT" w:eastAsia="Gill Sans MT" w:hAnsi="Gill Sans MT" w:cs="Gill Sans MT"/>
                <w:spacing w:val="8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not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think</w:t>
            </w:r>
            <w:r>
              <w:rPr>
                <w:rFonts w:ascii="Gill Sans MT" w:eastAsia="Gill Sans MT" w:hAnsi="Gill Sans MT" w:cs="Gill Sans MT"/>
                <w:spacing w:val="4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the</w:t>
            </w:r>
            <w:r>
              <w:rPr>
                <w:rFonts w:ascii="Gill Sans MT" w:eastAsia="Gill Sans MT" w:hAnsi="Gill Sans MT" w:cs="Gill Sans MT"/>
                <w:spacing w:val="33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7"/>
              </w:rPr>
              <w:t>vaccine</w:t>
            </w:r>
            <w:r>
              <w:rPr>
                <w:rFonts w:ascii="Gill Sans MT" w:eastAsia="Gill Sans MT" w:hAnsi="Gill Sans MT" w:cs="Gill Sans MT"/>
                <w:spacing w:val="-7"/>
                <w:w w:val="11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was</w:t>
            </w:r>
            <w:r>
              <w:rPr>
                <w:rFonts w:ascii="Gill Sans MT" w:eastAsia="Gill Sans MT" w:hAnsi="Gill Sans MT" w:cs="Gill Sans MT"/>
                <w:spacing w:val="4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 xml:space="preserve">effective                                       </w:t>
            </w:r>
            <w:r>
              <w:rPr>
                <w:rFonts w:ascii="Gill Sans MT" w:eastAsia="Gill Sans MT" w:hAnsi="Gill Sans MT" w:cs="Gill Sans MT"/>
                <w:spacing w:val="10"/>
                <w:w w:val="11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>Yes</w:t>
            </w:r>
          </w:p>
        </w:tc>
      </w:tr>
      <w:tr w:rsidR="006038E9" w14:paraId="37DBA1B6" w14:textId="77777777">
        <w:trPr>
          <w:trHeight w:hRule="exact" w:val="459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E3E51F8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  <w:tr w:rsidR="006038E9" w14:paraId="0DE6B218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FD79E74" w14:textId="77777777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2.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Did</w:t>
            </w:r>
            <w:r>
              <w:rPr>
                <w:rFonts w:ascii="Gill Sans MT" w:eastAsia="Gill Sans MT" w:hAnsi="Gill Sans MT" w:cs="Gill Sans MT"/>
                <w:spacing w:val="8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not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think</w:t>
            </w:r>
            <w:r>
              <w:rPr>
                <w:rFonts w:ascii="Gill Sans MT" w:eastAsia="Gill Sans MT" w:hAnsi="Gill Sans MT" w:cs="Gill Sans MT"/>
                <w:spacing w:val="4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the</w:t>
            </w:r>
            <w:r>
              <w:rPr>
                <w:rFonts w:ascii="Gill Sans MT" w:eastAsia="Gill Sans MT" w:hAnsi="Gill Sans MT" w:cs="Gill Sans MT"/>
                <w:spacing w:val="33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7"/>
              </w:rPr>
              <w:t>vaccine</w:t>
            </w:r>
            <w:r>
              <w:rPr>
                <w:rFonts w:ascii="Gill Sans MT" w:eastAsia="Gill Sans MT" w:hAnsi="Gill Sans MT" w:cs="Gill Sans MT"/>
                <w:spacing w:val="-7"/>
                <w:w w:val="11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was</w:t>
            </w:r>
            <w:r>
              <w:rPr>
                <w:rFonts w:ascii="Gill Sans MT" w:eastAsia="Gill Sans MT" w:hAnsi="Gill Sans MT" w:cs="Gill Sans MT"/>
                <w:spacing w:val="4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 xml:space="preserve">safe                                            </w:t>
            </w:r>
            <w:r>
              <w:rPr>
                <w:rFonts w:ascii="Gill Sans MT" w:eastAsia="Gill Sans MT" w:hAnsi="Gill Sans MT" w:cs="Gill Sans MT"/>
                <w:spacing w:val="26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>Yes</w:t>
            </w:r>
          </w:p>
        </w:tc>
      </w:tr>
      <w:tr w:rsidR="006038E9" w14:paraId="63EDB82E" w14:textId="77777777">
        <w:trPr>
          <w:trHeight w:hRule="exact" w:val="459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64AF033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  <w:tr w:rsidR="006038E9" w14:paraId="21580A5C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1BFACE1" w14:textId="356E9BB6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3.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COVID-19</w:t>
            </w:r>
            <w:r>
              <w:rPr>
                <w:rFonts w:ascii="Gill Sans MT" w:eastAsia="Gill Sans MT" w:hAnsi="Gill Sans MT" w:cs="Gill Sans MT"/>
                <w:spacing w:val="-1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7"/>
              </w:rPr>
              <w:t>vaccine</w:t>
            </w:r>
            <w:r>
              <w:rPr>
                <w:rFonts w:ascii="Gill Sans MT" w:eastAsia="Gill Sans MT" w:hAnsi="Gill Sans MT" w:cs="Gill Sans MT"/>
                <w:spacing w:val="-7"/>
                <w:w w:val="117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production </w:t>
            </w:r>
            <w:r w:rsidR="00891A89">
              <w:rPr>
                <w:rFonts w:ascii="Gill Sans MT" w:eastAsia="Gill Sans MT" w:hAnsi="Gill Sans MT" w:cs="Gill Sans MT"/>
                <w:spacing w:val="10"/>
              </w:rPr>
              <w:t>was</w:t>
            </w:r>
            <w:r>
              <w:rPr>
                <w:rFonts w:ascii="Gill Sans MT" w:eastAsia="Gill Sans MT" w:hAnsi="Gill Sans MT" w:cs="Gill Sans MT"/>
                <w:spacing w:val="4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rushed                                        </w:t>
            </w:r>
            <w:r>
              <w:rPr>
                <w:rFonts w:ascii="Gill Sans MT" w:eastAsia="Gill Sans MT" w:hAnsi="Gill Sans MT" w:cs="Gill Sans MT"/>
                <w:spacing w:val="10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7"/>
              </w:rPr>
              <w:t>Yes</w:t>
            </w:r>
          </w:p>
        </w:tc>
      </w:tr>
      <w:tr w:rsidR="006038E9" w14:paraId="0595B0C8" w14:textId="77777777">
        <w:trPr>
          <w:trHeight w:hRule="exact" w:val="459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9921E00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  <w:tr w:rsidR="006038E9" w14:paraId="0B43FA0C" w14:textId="77777777">
        <w:trPr>
          <w:trHeight w:hRule="exact" w:val="102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AABA6C5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0629C3AA" w14:textId="77777777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4.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Had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9"/>
              </w:rPr>
              <w:t>a</w:t>
            </w:r>
            <w:r>
              <w:rPr>
                <w:rFonts w:ascii="Gill Sans MT" w:eastAsia="Gill Sans MT" w:hAnsi="Gill Sans MT" w:cs="Gill Sans MT"/>
                <w:spacing w:val="-14"/>
                <w:w w:val="1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bad</w:t>
            </w:r>
            <w:r>
              <w:rPr>
                <w:rFonts w:ascii="Gill Sans MT" w:eastAsia="Gill Sans MT" w:hAnsi="Gill Sans MT" w:cs="Gill Sans MT"/>
                <w:spacing w:val="5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experience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or</w:t>
            </w:r>
            <w:r>
              <w:rPr>
                <w:rFonts w:ascii="Gill Sans MT" w:eastAsia="Gill Sans MT" w:hAnsi="Gill Sans MT" w:cs="Gill Sans MT"/>
                <w:spacing w:val="-4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0"/>
              </w:rPr>
              <w:t>reaction</w:t>
            </w:r>
            <w:r>
              <w:rPr>
                <w:rFonts w:ascii="Gill Sans MT" w:eastAsia="Gill Sans MT" w:hAnsi="Gill Sans MT" w:cs="Gill Sans MT"/>
                <w:spacing w:val="-4"/>
                <w:w w:val="11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with</w:t>
            </w:r>
            <w:r>
              <w:rPr>
                <w:rFonts w:ascii="Gill Sans MT" w:eastAsia="Gill Sans MT" w:hAnsi="Gill Sans MT" w:cs="Gill Sans MT"/>
                <w:spacing w:val="27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9"/>
              </w:rPr>
              <w:t xml:space="preserve">previous                          </w:t>
            </w:r>
            <w:r>
              <w:rPr>
                <w:rFonts w:ascii="Gill Sans MT" w:eastAsia="Gill Sans MT" w:hAnsi="Gill Sans MT" w:cs="Gill Sans MT"/>
                <w:spacing w:val="46"/>
                <w:w w:val="10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9"/>
              </w:rPr>
              <w:t xml:space="preserve">Yes </w:t>
            </w:r>
            <w:r>
              <w:rPr>
                <w:rFonts w:ascii="Gill Sans MT" w:eastAsia="Gill Sans MT" w:hAnsi="Gill Sans MT" w:cs="Gill Sans MT"/>
                <w:w w:val="115"/>
              </w:rPr>
              <w:t xml:space="preserve">vaccination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49"/>
                <w:w w:val="1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3EB99532" w14:textId="77777777">
        <w:trPr>
          <w:trHeight w:hRule="exact" w:val="1021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9DC550F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24B7EADB" w14:textId="77777777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5.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>Someone</w:t>
            </w:r>
            <w:r>
              <w:rPr>
                <w:rFonts w:ascii="Gill Sans MT" w:eastAsia="Gill Sans MT" w:hAnsi="Gill Sans MT" w:cs="Gill Sans MT"/>
                <w:spacing w:val="-4"/>
                <w:w w:val="111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else</w:t>
            </w:r>
            <w:r>
              <w:rPr>
                <w:rFonts w:ascii="Gill Sans MT" w:eastAsia="Gill Sans MT" w:hAnsi="Gill Sans MT" w:cs="Gill Sans MT"/>
                <w:spacing w:val="5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told</w:t>
            </w:r>
            <w:r>
              <w:rPr>
                <w:rFonts w:ascii="Gill Sans MT" w:eastAsia="Gill Sans MT" w:hAnsi="Gill Sans MT" w:cs="Gill Sans MT"/>
                <w:spacing w:val="21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me</w:t>
            </w:r>
            <w:r>
              <w:rPr>
                <w:rFonts w:ascii="Gill Sans MT" w:eastAsia="Gill Sans MT" w:hAnsi="Gill Sans MT" w:cs="Gill Sans MT"/>
                <w:spacing w:val="37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he/she</w:t>
            </w:r>
            <w:r>
              <w:rPr>
                <w:rFonts w:ascii="Gill Sans MT" w:eastAsia="Gill Sans MT" w:hAnsi="Gill Sans MT" w:cs="Gill Sans MT"/>
                <w:spacing w:val="11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had/knows</w:t>
            </w:r>
            <w:r>
              <w:rPr>
                <w:rFonts w:ascii="Gill Sans MT" w:eastAsia="Gill Sans MT" w:hAnsi="Gill Sans MT" w:cs="Gill Sans MT"/>
                <w:spacing w:val="-13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someone</w:t>
            </w:r>
            <w:r>
              <w:rPr>
                <w:rFonts w:ascii="Gill Sans MT" w:eastAsia="Gill Sans MT" w:hAnsi="Gill Sans MT" w:cs="Gill Sans MT"/>
                <w:spacing w:val="-12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who                </w:t>
            </w:r>
            <w:r>
              <w:rPr>
                <w:rFonts w:ascii="Gill Sans MT" w:eastAsia="Gill Sans MT" w:hAnsi="Gill Sans MT" w:cs="Gill Sans MT"/>
                <w:spacing w:val="13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7"/>
              </w:rPr>
              <w:t xml:space="preserve">Yes </w:t>
            </w:r>
            <w:r>
              <w:rPr>
                <w:rFonts w:ascii="Gill Sans MT" w:eastAsia="Gill Sans MT" w:hAnsi="Gill Sans MT" w:cs="Gill Sans MT"/>
              </w:rPr>
              <w:t>had</w:t>
            </w:r>
            <w:r>
              <w:rPr>
                <w:rFonts w:ascii="Gill Sans MT" w:eastAsia="Gill Sans MT" w:hAnsi="Gill Sans MT" w:cs="Gill Sans MT"/>
                <w:spacing w:val="5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9"/>
              </w:rPr>
              <w:t>a</w:t>
            </w:r>
            <w:r>
              <w:rPr>
                <w:rFonts w:ascii="Gill Sans MT" w:eastAsia="Gill Sans MT" w:hAnsi="Gill Sans MT" w:cs="Gill Sans MT"/>
                <w:spacing w:val="-14"/>
                <w:w w:val="1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bad</w:t>
            </w:r>
            <w:r>
              <w:rPr>
                <w:rFonts w:ascii="Gill Sans MT" w:eastAsia="Gill Sans MT" w:hAnsi="Gill Sans MT" w:cs="Gill Sans MT"/>
                <w:spacing w:val="5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0"/>
              </w:rPr>
              <w:t>reaction</w:t>
            </w:r>
            <w:r>
              <w:rPr>
                <w:rFonts w:ascii="Gill Sans MT" w:eastAsia="Gill Sans MT" w:hAnsi="Gill Sans MT" w:cs="Gill Sans MT"/>
                <w:spacing w:val="-4"/>
                <w:w w:val="11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after</w:t>
            </w:r>
            <w:r>
              <w:rPr>
                <w:rFonts w:ascii="Gill Sans MT" w:eastAsia="Gill Sans MT" w:hAnsi="Gill Sans MT" w:cs="Gill Sans MT"/>
                <w:spacing w:val="5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5"/>
              </w:rPr>
              <w:t xml:space="preserve">vaccination                                            </w:t>
            </w:r>
            <w:r>
              <w:rPr>
                <w:rFonts w:ascii="Gill Sans MT" w:eastAsia="Gill Sans MT" w:hAnsi="Gill Sans MT" w:cs="Gill Sans MT"/>
                <w:spacing w:val="39"/>
                <w:w w:val="1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64E46546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09D7D7F" w14:textId="5E1B3F0A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6.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Concerned </w:t>
            </w:r>
            <w:r w:rsidR="00891A89">
              <w:rPr>
                <w:rFonts w:ascii="Gill Sans MT" w:eastAsia="Gill Sans MT" w:hAnsi="Gill Sans MT" w:cs="Gill Sans MT"/>
                <w:spacing w:val="1"/>
              </w:rPr>
              <w:t>about</w:t>
            </w:r>
            <w:r w:rsidR="00891A89">
              <w:rPr>
                <w:rFonts w:ascii="Gill Sans MT" w:eastAsia="Gill Sans MT" w:hAnsi="Gill Sans MT" w:cs="Gill Sans MT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  <w:spacing w:val="2"/>
              </w:rPr>
              <w:t>side</w:t>
            </w:r>
            <w:r>
              <w:rPr>
                <w:rFonts w:ascii="Gill Sans MT" w:eastAsia="Gill Sans MT" w:hAnsi="Gill Sans MT" w:cs="Gill Sans MT"/>
                <w:spacing w:val="50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 xml:space="preserve">effects                                                    </w:t>
            </w:r>
            <w:r>
              <w:rPr>
                <w:rFonts w:ascii="Gill Sans MT" w:eastAsia="Gill Sans MT" w:hAnsi="Gill Sans MT" w:cs="Gill Sans MT"/>
                <w:spacing w:val="4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Yes</w:t>
            </w:r>
          </w:p>
        </w:tc>
      </w:tr>
      <w:tr w:rsidR="006038E9" w14:paraId="1D84EC88" w14:textId="77777777">
        <w:trPr>
          <w:trHeight w:hRule="exact" w:val="459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290E1D40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  <w:tr w:rsidR="006038E9" w14:paraId="2D28615A" w14:textId="77777777">
        <w:trPr>
          <w:trHeight w:hRule="exact" w:val="1247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F72CD70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424005B9" w14:textId="77777777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7.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Had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9"/>
              </w:rPr>
              <w:t>a</w:t>
            </w:r>
            <w:r>
              <w:rPr>
                <w:rFonts w:ascii="Gill Sans MT" w:eastAsia="Gill Sans MT" w:hAnsi="Gill Sans MT" w:cs="Gill Sans MT"/>
                <w:spacing w:val="-14"/>
                <w:w w:val="1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bad</w:t>
            </w:r>
            <w:r>
              <w:rPr>
                <w:rFonts w:ascii="Gill Sans MT" w:eastAsia="Gill Sans MT" w:hAnsi="Gill Sans MT" w:cs="Gill Sans MT"/>
                <w:spacing w:val="5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experience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with</w:t>
            </w:r>
            <w:r>
              <w:rPr>
                <w:rFonts w:ascii="Gill Sans MT" w:eastAsia="Gill Sans MT" w:hAnsi="Gill Sans MT" w:cs="Gill Sans MT"/>
                <w:spacing w:val="27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9"/>
              </w:rPr>
              <w:t xml:space="preserve">previous                                           </w:t>
            </w:r>
            <w:r>
              <w:rPr>
                <w:rFonts w:ascii="Gill Sans MT" w:eastAsia="Gill Sans MT" w:hAnsi="Gill Sans MT" w:cs="Gill Sans MT"/>
                <w:spacing w:val="57"/>
                <w:w w:val="10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9"/>
              </w:rPr>
              <w:t xml:space="preserve">Yes </w:t>
            </w:r>
            <w:r>
              <w:rPr>
                <w:rFonts w:ascii="Gill Sans MT" w:eastAsia="Gill Sans MT" w:hAnsi="Gill Sans MT" w:cs="Gill Sans MT"/>
                <w:w w:val="114"/>
              </w:rPr>
              <w:t>vaccinator/health</w:t>
            </w:r>
            <w:r>
              <w:rPr>
                <w:rFonts w:ascii="Gill Sans MT" w:eastAsia="Gill Sans MT" w:hAnsi="Gill Sans MT" w:cs="Gill Sans MT"/>
                <w:spacing w:val="-6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clinic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4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7B75123B" w14:textId="77777777">
        <w:trPr>
          <w:trHeight w:hRule="exact" w:val="34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0E0E0"/>
          </w:tcPr>
          <w:p w14:paraId="012B76B1" w14:textId="335DD957" w:rsidR="006038E9" w:rsidRDefault="00891A89">
            <w:pPr>
              <w:spacing w:before="26"/>
              <w:ind w:left="57"/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rPr>
                <w:rFonts w:ascii="Gill Sans MT" w:eastAsia="Gill Sans MT" w:hAnsi="Gill Sans MT" w:cs="Gill Sans MT"/>
                <w:w w:val="122"/>
                <w:sz w:val="22"/>
                <w:szCs w:val="22"/>
              </w:rPr>
              <w:t>Complacency</w:t>
            </w:r>
          </w:p>
        </w:tc>
      </w:tr>
      <w:tr w:rsidR="006038E9" w14:paraId="34BAA791" w14:textId="77777777">
        <w:trPr>
          <w:trHeight w:hRule="exact" w:val="1021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5494889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777092BF" w14:textId="386E1E7E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1.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My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job</w:t>
            </w:r>
            <w:r>
              <w:rPr>
                <w:rFonts w:ascii="Gill Sans MT" w:eastAsia="Gill Sans MT" w:hAnsi="Gill Sans MT" w:cs="Gill Sans MT"/>
                <w:spacing w:val="20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>doesn't</w:t>
            </w:r>
            <w:r>
              <w:rPr>
                <w:rFonts w:ascii="Gill Sans MT" w:eastAsia="Gill Sans MT" w:hAnsi="Gill Sans MT" w:cs="Gill Sans MT"/>
                <w:spacing w:val="-5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put</w:t>
            </w:r>
            <w:r>
              <w:rPr>
                <w:rFonts w:ascii="Gill Sans MT" w:eastAsia="Gill Sans MT" w:hAnsi="Gill Sans MT" w:cs="Gill Sans MT"/>
                <w:spacing w:val="3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me</w:t>
            </w:r>
            <w:r>
              <w:rPr>
                <w:rFonts w:ascii="Gill Sans MT" w:eastAsia="Gill Sans MT" w:hAnsi="Gill Sans MT" w:cs="Gill Sans MT"/>
                <w:spacing w:val="3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at</w:t>
            </w:r>
            <w:r>
              <w:rPr>
                <w:rFonts w:ascii="Gill Sans MT" w:eastAsia="Gill Sans MT" w:hAnsi="Gill Sans MT" w:cs="Gill Sans MT"/>
                <w:spacing w:val="3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9"/>
              </w:rPr>
              <w:t>a</w:t>
            </w:r>
            <w:r>
              <w:rPr>
                <w:rFonts w:ascii="Gill Sans MT" w:eastAsia="Gill Sans MT" w:hAnsi="Gill Sans MT" w:cs="Gill Sans MT"/>
                <w:spacing w:val="-14"/>
                <w:w w:val="129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high </w:t>
            </w:r>
            <w:r w:rsidR="00891A89">
              <w:rPr>
                <w:rFonts w:ascii="Gill Sans MT" w:eastAsia="Gill Sans MT" w:hAnsi="Gill Sans MT" w:cs="Gill Sans MT"/>
                <w:spacing w:val="9"/>
              </w:rPr>
              <w:t>risk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 xml:space="preserve">getting                            </w:t>
            </w:r>
            <w:r>
              <w:rPr>
                <w:rFonts w:ascii="Gill Sans MT" w:eastAsia="Gill Sans MT" w:hAnsi="Gill Sans MT" w:cs="Gill Sans MT"/>
                <w:spacing w:val="6"/>
                <w:w w:val="112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2"/>
              </w:rPr>
              <w:t xml:space="preserve">Yes </w:t>
            </w:r>
            <w:r>
              <w:rPr>
                <w:rFonts w:ascii="Gill Sans MT" w:eastAsia="Gill Sans MT" w:hAnsi="Gill Sans MT" w:cs="Gill Sans MT"/>
                <w:w w:val="114"/>
              </w:rPr>
              <w:t>infected</w:t>
            </w:r>
            <w:r>
              <w:rPr>
                <w:rFonts w:ascii="Gill Sans MT" w:eastAsia="Gill Sans MT" w:hAnsi="Gill Sans MT" w:cs="Gill Sans MT"/>
                <w:spacing w:val="-6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with</w:t>
            </w:r>
            <w:r>
              <w:rPr>
                <w:rFonts w:ascii="Gill Sans MT" w:eastAsia="Gill Sans MT" w:hAnsi="Gill Sans MT" w:cs="Gill Sans MT"/>
                <w:spacing w:val="2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corona</w:t>
            </w:r>
            <w:r>
              <w:rPr>
                <w:rFonts w:ascii="Gill Sans MT" w:eastAsia="Gill Sans MT" w:hAnsi="Gill Sans MT" w:cs="Gill Sans MT"/>
                <w:spacing w:val="4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virus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1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34B90E3A" w14:textId="77777777">
        <w:trPr>
          <w:trHeight w:hRule="exact" w:val="102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7BB3B04" w14:textId="177C71AE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2.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My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6"/>
              </w:rPr>
              <w:t>age</w:t>
            </w:r>
            <w:r>
              <w:rPr>
                <w:rFonts w:ascii="Gill Sans MT" w:eastAsia="Gill Sans MT" w:hAnsi="Gill Sans MT" w:cs="Gill Sans MT"/>
                <w:spacing w:val="17"/>
                <w:w w:val="116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6"/>
              </w:rPr>
              <w:t>doesn't</w:t>
            </w:r>
            <w:r>
              <w:rPr>
                <w:rFonts w:ascii="Gill Sans MT" w:eastAsia="Gill Sans MT" w:hAnsi="Gill Sans MT" w:cs="Gill Sans MT"/>
                <w:spacing w:val="-30"/>
                <w:w w:val="116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put</w:t>
            </w:r>
            <w:r>
              <w:rPr>
                <w:rFonts w:ascii="Gill Sans MT" w:eastAsia="Gill Sans MT" w:hAnsi="Gill Sans MT" w:cs="Gill Sans MT"/>
                <w:spacing w:val="3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me</w:t>
            </w:r>
            <w:r>
              <w:rPr>
                <w:rFonts w:ascii="Gill Sans MT" w:eastAsia="Gill Sans MT" w:hAnsi="Gill Sans MT" w:cs="Gill Sans MT"/>
                <w:spacing w:val="3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at</w:t>
            </w:r>
            <w:r>
              <w:rPr>
                <w:rFonts w:ascii="Gill Sans MT" w:eastAsia="Gill Sans MT" w:hAnsi="Gill Sans MT" w:cs="Gill Sans MT"/>
                <w:spacing w:val="3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29"/>
              </w:rPr>
              <w:t>a</w:t>
            </w:r>
            <w:r>
              <w:rPr>
                <w:rFonts w:ascii="Gill Sans MT" w:eastAsia="Gill Sans MT" w:hAnsi="Gill Sans MT" w:cs="Gill Sans MT"/>
                <w:spacing w:val="-14"/>
                <w:w w:val="129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high </w:t>
            </w:r>
            <w:r w:rsidR="00891A89">
              <w:rPr>
                <w:rFonts w:ascii="Gill Sans MT" w:eastAsia="Gill Sans MT" w:hAnsi="Gill Sans MT" w:cs="Gill Sans MT"/>
                <w:spacing w:val="9"/>
              </w:rPr>
              <w:t>risk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for</w:t>
            </w:r>
            <w:r>
              <w:rPr>
                <w:rFonts w:ascii="Gill Sans MT" w:eastAsia="Gill Sans MT" w:hAnsi="Gill Sans MT" w:cs="Gill Sans MT"/>
                <w:spacing w:val="9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0"/>
              </w:rPr>
              <w:t xml:space="preserve">severe                          </w:t>
            </w:r>
            <w:r>
              <w:rPr>
                <w:rFonts w:ascii="Gill Sans MT" w:eastAsia="Gill Sans MT" w:hAnsi="Gill Sans MT" w:cs="Gill Sans MT"/>
                <w:spacing w:val="51"/>
                <w:w w:val="110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0"/>
              </w:rPr>
              <w:t>Yes</w:t>
            </w:r>
          </w:p>
          <w:p w14:paraId="64D40462" w14:textId="77777777" w:rsidR="006038E9" w:rsidRDefault="0038781D">
            <w:pPr>
              <w:spacing w:line="220" w:lineRule="exact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 xml:space="preserve">COVID-19               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23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76B3A439" w14:textId="77777777">
        <w:trPr>
          <w:trHeight w:hRule="exact" w:val="1020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A638CC1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181B9F1C" w14:textId="4AFDB247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3.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There</w:t>
            </w:r>
            <w:r>
              <w:rPr>
                <w:rFonts w:ascii="Gill Sans MT" w:eastAsia="Gill Sans MT" w:hAnsi="Gill Sans MT" w:cs="Gill Sans MT"/>
                <w:spacing w:val="2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are</w:t>
            </w:r>
            <w:r>
              <w:rPr>
                <w:rFonts w:ascii="Gill Sans MT" w:eastAsia="Gill Sans MT" w:hAnsi="Gill Sans MT" w:cs="Gill Sans MT"/>
                <w:spacing w:val="36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better</w:t>
            </w:r>
            <w:r>
              <w:rPr>
                <w:rFonts w:ascii="Gill Sans MT" w:eastAsia="Gill Sans MT" w:hAnsi="Gill Sans MT" w:cs="Gill Sans MT"/>
                <w:spacing w:val="47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ways </w:t>
            </w:r>
            <w:r w:rsidR="00891A89">
              <w:rPr>
                <w:rFonts w:ascii="Gill Sans MT" w:eastAsia="Gill Sans MT" w:hAnsi="Gill Sans MT" w:cs="Gill Sans MT"/>
                <w:spacing w:val="9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0"/>
              </w:rPr>
              <w:t>prevention</w:t>
            </w:r>
            <w:r>
              <w:rPr>
                <w:rFonts w:ascii="Gill Sans MT" w:eastAsia="Gill Sans MT" w:hAnsi="Gill Sans MT" w:cs="Gill Sans MT"/>
                <w:spacing w:val="-4"/>
                <w:w w:val="110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other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than                              </w:t>
            </w:r>
            <w:r>
              <w:rPr>
                <w:rFonts w:ascii="Gill Sans MT" w:eastAsia="Gill Sans MT" w:hAnsi="Gill Sans MT" w:cs="Gill Sans MT"/>
                <w:spacing w:val="30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7"/>
              </w:rPr>
              <w:t xml:space="preserve">Yes </w:t>
            </w:r>
            <w:r>
              <w:rPr>
                <w:rFonts w:ascii="Gill Sans MT" w:eastAsia="Gill Sans MT" w:hAnsi="Gill Sans MT" w:cs="Gill Sans MT"/>
                <w:w w:val="115"/>
              </w:rPr>
              <w:t xml:space="preserve">vaccination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49"/>
                <w:w w:val="11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  <w:tr w:rsidR="006038E9" w14:paraId="54061DBC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64B0219B" w14:textId="77777777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4.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Fear</w:t>
            </w:r>
            <w:r>
              <w:rPr>
                <w:rFonts w:ascii="Gill Sans MT" w:eastAsia="Gill Sans MT" w:hAnsi="Gill Sans MT" w:cs="Gill Sans MT"/>
                <w:spacing w:val="4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of</w:t>
            </w:r>
            <w:r>
              <w:rPr>
                <w:rFonts w:ascii="Gill Sans MT" w:eastAsia="Gill Sans MT" w:hAnsi="Gill Sans MT" w:cs="Gill Sans MT"/>
                <w:spacing w:val="1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 xml:space="preserve">needles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34"/>
                <w:w w:val="111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1"/>
              </w:rPr>
              <w:t>Yes</w:t>
            </w:r>
          </w:p>
        </w:tc>
      </w:tr>
      <w:tr w:rsidR="006038E9" w14:paraId="30D08F58" w14:textId="77777777">
        <w:trPr>
          <w:trHeight w:hRule="exact" w:val="459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09AF9AC1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  <w:tr w:rsidR="006038E9" w14:paraId="4B7BEEB6" w14:textId="77777777">
        <w:trPr>
          <w:trHeight w:hRule="exact" w:val="335"/>
        </w:trPr>
        <w:tc>
          <w:tcPr>
            <w:tcW w:w="1077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C17E368" w14:textId="77777777" w:rsidR="006038E9" w:rsidRDefault="0038781D">
            <w:pPr>
              <w:spacing w:before="95"/>
              <w:ind w:left="57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5.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Did</w:t>
            </w:r>
            <w:r>
              <w:rPr>
                <w:rFonts w:ascii="Gill Sans MT" w:eastAsia="Gill Sans MT" w:hAnsi="Gill Sans MT" w:cs="Gill Sans MT"/>
                <w:spacing w:val="8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not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think</w:t>
            </w:r>
            <w:r>
              <w:rPr>
                <w:rFonts w:ascii="Gill Sans MT" w:eastAsia="Gill Sans MT" w:hAnsi="Gill Sans MT" w:cs="Gill Sans MT"/>
                <w:spacing w:val="4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it</w:t>
            </w:r>
            <w:r>
              <w:rPr>
                <w:rFonts w:ascii="Gill Sans MT" w:eastAsia="Gill Sans MT" w:hAnsi="Gill Sans MT" w:cs="Gill Sans MT"/>
                <w:spacing w:val="12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was</w:t>
            </w:r>
            <w:r>
              <w:rPr>
                <w:rFonts w:ascii="Gill Sans MT" w:eastAsia="Gill Sans MT" w:hAnsi="Gill Sans MT" w:cs="Gill Sans MT"/>
                <w:spacing w:val="45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0"/>
              </w:rPr>
              <w:t xml:space="preserve">needed                                                        </w:t>
            </w:r>
            <w:r>
              <w:rPr>
                <w:rFonts w:ascii="Gill Sans MT" w:eastAsia="Gill Sans MT" w:hAnsi="Gill Sans MT" w:cs="Gill Sans MT"/>
                <w:spacing w:val="18"/>
                <w:w w:val="110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0"/>
              </w:rPr>
              <w:t>Yes</w:t>
            </w:r>
          </w:p>
        </w:tc>
      </w:tr>
      <w:tr w:rsidR="006038E9" w14:paraId="44B5AEE8" w14:textId="77777777">
        <w:trPr>
          <w:trHeight w:hRule="exact" w:val="459"/>
        </w:trPr>
        <w:tc>
          <w:tcPr>
            <w:tcW w:w="1077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C81A577" w14:textId="77777777" w:rsidR="006038E9" w:rsidRDefault="0038781D">
            <w:pPr>
              <w:spacing w:line="200" w:lineRule="exact"/>
              <w:ind w:left="6201" w:right="4256"/>
              <w:jc w:val="center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  <w:w w:val="91"/>
              </w:rPr>
              <w:t>No</w:t>
            </w:r>
          </w:p>
        </w:tc>
      </w:tr>
      <w:tr w:rsidR="006038E9" w14:paraId="54E9DDFD" w14:textId="77777777">
        <w:trPr>
          <w:trHeight w:hRule="exact" w:val="1021"/>
        </w:trPr>
        <w:tc>
          <w:tcPr>
            <w:tcW w:w="1077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903CAAF" w14:textId="77777777" w:rsidR="006038E9" w:rsidRDefault="006038E9">
            <w:pPr>
              <w:spacing w:line="100" w:lineRule="exact"/>
              <w:rPr>
                <w:sz w:val="10"/>
                <w:szCs w:val="10"/>
              </w:rPr>
            </w:pPr>
          </w:p>
          <w:p w14:paraId="71834B3A" w14:textId="2EE8D5AB" w:rsidR="006038E9" w:rsidRDefault="0038781D">
            <w:pPr>
              <w:spacing w:line="220" w:lineRule="exact"/>
              <w:ind w:left="57" w:right="4186"/>
              <w:rPr>
                <w:rFonts w:ascii="Gill Sans MT" w:eastAsia="Gill Sans MT" w:hAnsi="Gill Sans MT" w:cs="Gill Sans MT"/>
              </w:rPr>
            </w:pPr>
            <w:r>
              <w:rPr>
                <w:rFonts w:ascii="Gill Sans MT" w:eastAsia="Gill Sans MT" w:hAnsi="Gill Sans MT" w:cs="Gill Sans MT"/>
              </w:rPr>
              <w:t>6.</w:t>
            </w:r>
            <w:r>
              <w:rPr>
                <w:rFonts w:ascii="Gill Sans MT" w:eastAsia="Gill Sans MT" w:hAnsi="Gill Sans MT" w:cs="Gill Sans MT"/>
                <w:spacing w:val="2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COVID-19</w:t>
            </w:r>
            <w:r>
              <w:rPr>
                <w:rFonts w:ascii="Gill Sans MT" w:eastAsia="Gill Sans MT" w:hAnsi="Gill Sans MT" w:cs="Gill Sans MT"/>
                <w:spacing w:val="-16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is</w:t>
            </w:r>
            <w:r>
              <w:rPr>
                <w:rFonts w:ascii="Gill Sans MT" w:eastAsia="Gill Sans MT" w:hAnsi="Gill Sans MT" w:cs="Gill Sans MT"/>
                <w:spacing w:val="25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not</w:t>
            </w:r>
            <w:r>
              <w:rPr>
                <w:rFonts w:ascii="Gill Sans MT" w:eastAsia="Gill Sans MT" w:hAnsi="Gill Sans MT" w:cs="Gill Sans MT"/>
                <w:spacing w:val="19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so</w:t>
            </w:r>
            <w:r>
              <w:rPr>
                <w:rFonts w:ascii="Gill Sans MT" w:eastAsia="Gill Sans MT" w:hAnsi="Gill Sans MT" w:cs="Gill Sans MT"/>
                <w:spacing w:val="17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14"/>
              </w:rPr>
              <w:t>severe</w:t>
            </w:r>
            <w:r>
              <w:rPr>
                <w:rFonts w:ascii="Gill Sans MT" w:eastAsia="Gill Sans MT" w:hAnsi="Gill Sans MT" w:cs="Gill Sans MT"/>
                <w:spacing w:val="-6"/>
                <w:w w:val="114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that</w:t>
            </w:r>
            <w:r>
              <w:rPr>
                <w:rFonts w:ascii="Gill Sans MT" w:eastAsia="Gill Sans MT" w:hAnsi="Gill Sans MT" w:cs="Gill Sans MT"/>
                <w:spacing w:val="47"/>
              </w:rPr>
              <w:t xml:space="preserve"> </w:t>
            </w:r>
            <w:r w:rsidR="00891A89">
              <w:rPr>
                <w:rFonts w:ascii="Gill Sans MT" w:eastAsia="Gill Sans MT" w:hAnsi="Gill Sans MT" w:cs="Gill Sans MT"/>
              </w:rPr>
              <w:t xml:space="preserve">I should </w:t>
            </w:r>
            <w:r w:rsidR="00891A89">
              <w:rPr>
                <w:rFonts w:ascii="Gill Sans MT" w:eastAsia="Gill Sans MT" w:hAnsi="Gill Sans MT" w:cs="Gill Sans MT"/>
                <w:spacing w:val="5"/>
              </w:rPr>
              <w:t>get</w:t>
            </w:r>
            <w:r>
              <w:rPr>
                <w:rFonts w:ascii="Gill Sans MT" w:eastAsia="Gill Sans MT" w:hAnsi="Gill Sans MT" w:cs="Gill Sans MT"/>
              </w:rPr>
              <w:t xml:space="preserve">                                     </w:t>
            </w:r>
            <w:r>
              <w:rPr>
                <w:rFonts w:ascii="Gill Sans MT" w:eastAsia="Gill Sans MT" w:hAnsi="Gill Sans MT" w:cs="Gill Sans MT"/>
                <w:spacing w:val="4"/>
              </w:rPr>
              <w:t xml:space="preserve"> </w:t>
            </w:r>
            <w:r>
              <w:rPr>
                <w:rFonts w:ascii="Gill Sans MT" w:eastAsia="Gill Sans MT" w:hAnsi="Gill Sans MT" w:cs="Gill Sans MT"/>
                <w:w w:val="107"/>
              </w:rPr>
              <w:t xml:space="preserve">Yes </w:t>
            </w:r>
            <w:r>
              <w:rPr>
                <w:rFonts w:ascii="Gill Sans MT" w:eastAsia="Gill Sans MT" w:hAnsi="Gill Sans MT" w:cs="Gill Sans MT"/>
                <w:w w:val="117"/>
              </w:rPr>
              <w:t xml:space="preserve">vaccinated                                                                               </w:t>
            </w:r>
            <w:r>
              <w:rPr>
                <w:rFonts w:ascii="Gill Sans MT" w:eastAsia="Gill Sans MT" w:hAnsi="Gill Sans MT" w:cs="Gill Sans MT"/>
                <w:spacing w:val="9"/>
                <w:w w:val="117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>No</w:t>
            </w:r>
          </w:p>
        </w:tc>
      </w:tr>
    </w:tbl>
    <w:p w14:paraId="2AF61EBC" w14:textId="5B63BF6E" w:rsidR="006038E9" w:rsidRDefault="00000000">
      <w:pPr>
        <w:spacing w:before="89" w:line="220" w:lineRule="exact"/>
        <w:ind w:left="624" w:right="4293"/>
        <w:rPr>
          <w:rFonts w:ascii="Gill Sans MT" w:eastAsia="Gill Sans MT" w:hAnsi="Gill Sans MT" w:cs="Gill Sans MT"/>
        </w:rPr>
        <w:sectPr w:rsidR="006038E9">
          <w:pgSz w:w="11920" w:h="16840"/>
          <w:pgMar w:top="560" w:right="460" w:bottom="280" w:left="0" w:header="51" w:footer="253" w:gutter="0"/>
          <w:cols w:space="720"/>
        </w:sectPr>
      </w:pPr>
      <w:r>
        <w:pict w14:anchorId="1BF68249">
          <v:group id="_x0000_s2164" style="position:absolute;left:0;text-align:left;margin-left:326.85pt;margin-top:119.9pt;width:9.65pt;height:21pt;z-index:-251647488;mso-position-horizontal-relative:page;mso-position-vertical-relative:page" coordorigin="6537,2398" coordsize="193,420">
            <v:shape id="_x0000_s2166" style="position:absolute;left:6542;top:2404;width:181;height:181" coordorigin="6542,2404" coordsize="181,181" path="m6724,2494r-3,-22l6713,2451r-13,-17l6684,2419r-20,-10l6643,2404r-10,l6611,2407r-21,8l6572,2427r-14,17l6548,2463r-5,22l6542,2494r3,23l6553,2538r13,17l6582,2570r20,10l6623,2585r10,l6656,2582r20,-8l6694,2562r14,-17l6718,2526r5,-22l6724,2494e" filled="f" strokeweight=".57pt">
              <v:path arrowok="t"/>
            </v:shape>
            <v:shape id="_x0000_s2165" style="position:absolute;left:6542;top:2631;width:181;height:181" coordorigin="6542,2631" coordsize="181,181" path="m6724,2721r-3,-22l6713,2678r-13,-18l6684,2646r-20,-10l6643,2631r-10,l6611,2633r-21,8l6572,2654r-14,16l6548,2690r-5,22l6542,2721r3,23l6553,2764r13,18l6582,2796r20,10l6623,2811r10,1l6656,2809r20,-8l6694,2789r14,-17l6718,2753r5,-22l6724,2721e" filled="f" strokeweight=".57pt">
              <v:path arrowok="t"/>
            </v:shape>
            <w10:wrap anchorx="page" anchory="page"/>
          </v:group>
        </w:pict>
      </w:r>
      <w:r>
        <w:pict w14:anchorId="5AF0FA18">
          <v:group id="_x0000_s2161" style="position:absolute;left:0;text-align:left;margin-left:326.85pt;margin-top:159.6pt;width:9.65pt;height:21pt;z-index:-251646464;mso-position-horizontal-relative:page;mso-position-vertical-relative:page" coordorigin="6537,3192" coordsize="193,420">
            <v:shape id="_x0000_s2163" style="position:absolute;left:6542;top:3197;width:181;height:181" coordorigin="6542,3197" coordsize="181,181" path="m6724,3288r-3,-22l6713,3245r-13,-18l6684,3213r-19,-10l6643,3198r-10,-1l6611,3200r-21,8l6572,3221r-14,16l6548,3257r-5,21l6542,3288r3,23l6553,3331r13,18l6582,3363r20,10l6624,3378r9,1l6656,3376r20,-8l6694,3355r14,-16l6718,3319r5,-21l6724,3288e" filled="f" strokeweight=".57pt">
              <v:path arrowok="t"/>
            </v:shape>
            <v:shape id="_x0000_s2162" style="position:absolute;left:6542;top:3424;width:181;height:181" coordorigin="6542,3424" coordsize="181,181" path="m6724,3515r-3,-23l6713,3472r-13,-18l6684,3440r-19,-10l6643,3425r-10,-1l6611,3427r-21,8l6572,3448r-14,16l6548,3483r-5,22l6542,3515r3,23l6553,3558r13,18l6582,3590r20,10l6624,3605r9,1l6656,3603r20,-8l6694,3582r14,-16l6718,3546r5,-22l6724,3515e" filled="f" strokeweight=".57pt">
              <v:path arrowok="t"/>
            </v:shape>
            <w10:wrap anchorx="page" anchory="page"/>
          </v:group>
        </w:pict>
      </w:r>
      <w:r>
        <w:pict w14:anchorId="69B740CF">
          <v:group id="_x0000_s2158" style="position:absolute;left:0;text-align:left;margin-left:326.85pt;margin-top:199.3pt;width:9.65pt;height:21pt;z-index:-251645440;mso-position-horizontal-relative:page;mso-position-vertical-relative:page" coordorigin="6537,3985" coordsize="193,420">
            <v:shape id="_x0000_s2160" style="position:absolute;left:6542;top:3991;width:181;height:181" coordorigin="6542,3991" coordsize="181,181" path="m6724,4082r-3,-23l6713,4039r-13,-18l6684,4007r-20,-10l6643,3992r-10,-1l6611,3994r-21,8l6572,4015r-14,16l6548,4050r-5,22l6542,4082r3,22l6553,4125r13,18l6582,4157r20,10l6623,4172r10,1l6656,4170r20,-8l6694,4149r14,-16l6718,4113r5,-22l6724,4082e" filled="f" strokeweight=".57pt">
              <v:path arrowok="t"/>
            </v:shape>
            <v:shape id="_x0000_s2159" style="position:absolute;left:6542;top:4218;width:181;height:181" coordorigin="6542,4218" coordsize="181,181" path="m6724,4309r-3,-23l6713,4265r-13,-17l6684,4234r-20,-10l6643,4218r-10,l6611,4221r-21,8l6572,4241r-14,17l6548,4277r-5,22l6542,4309r3,22l6553,4352r13,18l6582,4384r20,10l6623,4399r10,l6656,4397r20,-9l6694,4376r14,-16l6718,4340r5,-22l6724,4309e" filled="f" strokeweight=".57pt">
              <v:path arrowok="t"/>
            </v:shape>
            <w10:wrap anchorx="page" anchory="page"/>
          </v:group>
        </w:pict>
      </w:r>
      <w:r>
        <w:pict w14:anchorId="363E3A17">
          <v:group id="_x0000_s2155" style="position:absolute;left:0;text-align:left;margin-left:326.85pt;margin-top:238.95pt;width:9.65pt;height:21pt;z-index:-251644416;mso-position-horizontal-relative:page;mso-position-vertical-relative:page" coordorigin="6537,4779" coordsize="193,420">
            <v:shape id="_x0000_s2157" style="position:absolute;left:6542;top:4785;width:181;height:181" coordorigin="6542,4785" coordsize="181,181" path="m6724,4876r-3,-23l6713,4832r-13,-17l6684,4800r-19,-10l6643,4785r-10,l6611,4788r-21,8l6572,4808r-14,17l6548,4844r-5,22l6542,4876r3,22l6553,4919r13,17l6582,4951r20,10l6624,4966r9,l6656,4963r20,-8l6694,4943r14,-17l6718,4907r5,-22l6724,4876e" filled="f" strokeweight=".57pt">
              <v:path arrowok="t"/>
            </v:shape>
            <v:shape id="_x0000_s2156" style="position:absolute;left:6542;top:5012;width:181;height:181" coordorigin="6542,5012" coordsize="181,181" path="m6724,5102r-3,-22l6713,5059r-13,-18l6684,5027r-19,-10l6643,5012r-10,l6611,5014r-21,8l6572,5035r-14,16l6548,5071r-5,22l6542,5102r3,23l6553,5145r13,18l6582,5177r20,10l6624,5193r9,l6656,5190r20,-8l6694,5169r14,-16l6718,5134r5,-22l6724,5102e" filled="f" strokeweight=".57pt">
              <v:path arrowok="t"/>
            </v:shape>
            <w10:wrap anchorx="page" anchory="page"/>
          </v:group>
        </w:pict>
      </w:r>
      <w:r>
        <w:pict w14:anchorId="0C47459F">
          <v:group id="_x0000_s2152" style="position:absolute;left:0;text-align:left;margin-left:326.85pt;margin-top:290pt;width:9.65pt;height:21pt;z-index:-251643392;mso-position-horizontal-relative:page;mso-position-vertical-relative:page" coordorigin="6537,5800" coordsize="193,420">
            <v:shape id="_x0000_s2154" style="position:absolute;left:6542;top:5805;width:181;height:181" coordorigin="6542,5805" coordsize="181,181" path="m6724,5896r-3,-23l6713,5853r-13,-18l6684,5821r-20,-10l6643,5806r-10,-1l6611,5808r-21,8l6572,5829r-14,16l6548,5865r-5,21l6542,5896r3,23l6553,5939r13,18l6582,5971r20,10l6623,5986r10,1l6656,5984r20,-8l6694,5963r14,-16l6718,5927r5,-21l6724,5896e" filled="f" strokeweight=".57pt">
              <v:path arrowok="t"/>
            </v:shape>
            <v:shape id="_x0000_s2153" style="position:absolute;left:6542;top:6032;width:181;height:181" coordorigin="6542,6032" coordsize="181,181" path="m6724,6123r-3,-23l6713,6080r-13,-18l6684,6048r-20,-10l6643,6033r-10,-1l6611,6035r-21,8l6572,6056r-14,16l6548,6091r-5,22l6542,6123r3,22l6553,6166r13,18l6582,6198r20,10l6623,6213r10,1l6656,6211r20,-8l6694,6190r14,-16l6718,6154r5,-22l6724,6123e" filled="f" strokeweight=".57pt">
              <v:path arrowok="t"/>
            </v:shape>
            <w10:wrap anchorx="page" anchory="page"/>
          </v:group>
        </w:pict>
      </w:r>
      <w:r>
        <w:pict w14:anchorId="2546A042">
          <v:group id="_x0000_s2149" style="position:absolute;left:0;text-align:left;margin-left:326.85pt;margin-top:-396.85pt;width:9.65pt;height:21pt;z-index:-251642368;mso-position-horizontal-relative:page;mso-position-vertical-relative:text" coordorigin="6537,-7937" coordsize="193,420">
            <v:shape id="_x0000_s2151" style="position:absolute;left:6542;top:-7931;width:181;height:181" coordorigin="6542,-7931" coordsize="181,181" path="m6724,-7841r-3,-22l6713,-7884r-13,-18l6684,-7916r-19,-10l6643,-7931r-10,l6611,-7929r-21,8l6572,-7908r-14,16l6548,-7872r-5,22l6542,-7841r3,23l6553,-7798r13,18l6582,-7766r20,10l6624,-7750r9,l6656,-7753r20,-8l6694,-7774r14,-16l6718,-7809r5,-22l6724,-7841e" filled="f" strokeweight=".57pt">
              <v:path arrowok="t"/>
            </v:shape>
            <v:shape id="_x0000_s2150" style="position:absolute;left:6542;top:-7705;width:181;height:181" coordorigin="6542,-7705" coordsize="181,181" path="m6724,-7614r-3,-22l6713,-7657r-13,-18l6684,-7689r-19,-10l6643,-7704r-10,-1l6611,-7702r-21,8l6572,-7681r-14,16l6548,-7645r-5,21l6542,-7614r3,23l6553,-7571r13,18l6582,-7539r20,10l6624,-7524r9,1l6656,-7526r20,-8l6694,-7547r14,-16l6718,-7583r5,-21l6724,-7614e" filled="f" strokeweight=".57pt">
              <v:path arrowok="t"/>
            </v:shape>
            <w10:wrap anchorx="page"/>
          </v:group>
        </w:pict>
      </w:r>
      <w:r>
        <w:pict w14:anchorId="217EBFFF">
          <v:group id="_x0000_s2146" style="position:absolute;left:0;text-align:left;margin-left:326.85pt;margin-top:-357.15pt;width:9.65pt;height:21pt;z-index:-251641344;mso-position-horizontal-relative:page;mso-position-vertical-relative:text" coordorigin="6537,-7143" coordsize="193,420">
            <v:shape id="_x0000_s2148" style="position:absolute;left:6542;top:-7138;width:181;height:181" coordorigin="6542,-7138" coordsize="181,181" path="m6724,-7047r-3,-23l6713,-7090r-13,-18l6684,-7122r-20,-10l6643,-7137r-10,-1l6611,-7135r-21,8l6572,-7114r-14,16l6548,-7078r-5,21l6542,-7047r3,23l6553,-7004r13,18l6582,-6972r20,10l6623,-6957r10,1l6656,-6959r20,-8l6694,-6980r14,-16l6718,-7016r5,-21l6724,-7047e" filled="f" strokeweight=".57pt">
              <v:path arrowok="t"/>
            </v:shape>
            <v:shape id="_x0000_s2147" style="position:absolute;left:6542;top:-6911;width:181;height:182" coordorigin="6542,-6911" coordsize="181,182" path="m6724,-6820r-3,-23l6713,-6863r-13,-18l6684,-6895r-19,-10l6643,-6910r-10,-1l6611,-6908r-21,8l6572,-6888r-14,17l6548,-6852r-5,22l6542,-6820r3,22l6553,-6777r13,18l6582,-6745r20,10l6623,-6730r10,1l6656,-6732r20,-8l6694,-6753r14,-16l6718,-6789r5,-22l6724,-6820e" filled="f" strokeweight=".57pt">
              <v:path arrowok="t"/>
            </v:shape>
            <w10:wrap anchorx="page"/>
          </v:group>
        </w:pict>
      </w:r>
      <w:r>
        <w:pict w14:anchorId="16986012">
          <v:group id="_x0000_s2143" style="position:absolute;left:0;text-align:left;margin-left:326.85pt;margin-top:-277.8pt;width:9.65pt;height:21pt;z-index:-251640320;mso-position-horizontal-relative:page;mso-position-vertical-relative:text" coordorigin="6537,-5556" coordsize="193,420">
            <v:shape id="_x0000_s2145" style="position:absolute;left:6542;top:-5550;width:181;height:181" coordorigin="6542,-5550" coordsize="181,181" path="m6724,-5460r-3,-22l6713,-5503r-13,-17l6684,-5535r-20,-10l6643,-5550r-10,l6611,-5547r-21,8l6572,-5527r-14,17l6548,-5491r-5,22l6542,-5460r3,23l6553,-5416r13,17l6582,-5384r20,10l6623,-5369r10,l6656,-5372r20,-8l6694,-5392r14,-17l6718,-5428r5,-22l6724,-5460e" filled="f" strokeweight=".57pt">
              <v:path arrowok="t"/>
            </v:shape>
            <v:shape id="_x0000_s2144" style="position:absolute;left:6542;top:-5323;width:181;height:181" coordorigin="6542,-5323" coordsize="181,181" path="m6724,-5233r-3,-22l6713,-5276r-13,-18l6684,-5308r-20,-10l6643,-5323r-10,l6611,-5321r-21,8l6572,-5300r-14,16l6548,-5264r-5,22l6542,-5233r3,23l6553,-5190r13,18l6582,-5158r20,10l6623,-5143r10,1l6656,-5145r20,-8l6694,-5165r14,-17l6718,-5201r5,-22l6724,-5233e" filled="f" strokeweight=".57pt">
              <v:path arrowok="t"/>
            </v:shape>
            <w10:wrap anchorx="page"/>
          </v:group>
        </w:pict>
      </w:r>
      <w:r>
        <w:pict w14:anchorId="6EAA627C">
          <v:group id="_x0000_s2140" style="position:absolute;left:0;text-align:left;margin-left:326.85pt;margin-top:-226.8pt;width:9.65pt;height:21pt;z-index:-251639296;mso-position-horizontal-relative:page;mso-position-vertical-relative:text" coordorigin="6537,-4536" coordsize="193,420">
            <v:shape id="_x0000_s2142" style="position:absolute;left:6542;top:-4530;width:181;height:181" coordorigin="6542,-4530" coordsize="181,181" path="m6724,-4439r-3,-23l6713,-4482r-13,-18l6684,-4514r-19,-10l6643,-4529r-10,-1l6611,-4527r-21,8l6572,-4506r-14,16l6548,-4471r-5,22l6542,-4439r3,23l6553,-4396r13,18l6582,-4364r20,10l6624,-4349r9,1l6656,-4351r20,-8l6694,-4372r14,-16l6718,-4408r5,-22l6724,-4439e" filled="f" strokeweight=".57pt">
              <v:path arrowok="t"/>
            </v:shape>
            <v:shape id="_x0000_s2141" style="position:absolute;left:6542;top:-4303;width:181;height:181" coordorigin="6542,-4303" coordsize="181,181" path="m6724,-4212r-3,-23l6713,-4256r-13,-17l6684,-4287r-20,-10l6643,-4303r-10,l6611,-4300r-21,8l6572,-4280r-14,17l6548,-4244r-5,22l6542,-4212r3,22l6553,-4169r13,18l6582,-4137r20,10l6623,-4122r10,l6656,-4124r20,-9l6694,-4145r14,-16l6718,-4181r5,-22l6724,-4212e" filled="f" strokeweight=".57pt">
              <v:path arrowok="t"/>
            </v:shape>
            <w10:wrap anchorx="page"/>
          </v:group>
        </w:pict>
      </w:r>
      <w:r>
        <w:pict w14:anchorId="199127FC">
          <v:group id="_x0000_s2137" style="position:absolute;left:0;text-align:left;margin-left:326.85pt;margin-top:-175.75pt;width:9.65pt;height:21pt;z-index:-251638272;mso-position-horizontal-relative:page;mso-position-vertical-relative:text" coordorigin="6537,-3515" coordsize="193,420">
            <v:shape id="_x0000_s2139" style="position:absolute;left:6542;top:-3509;width:181;height:181" coordorigin="6542,-3509" coordsize="181,181" path="m6724,-3419r-3,-22l6713,-3462r-13,-18l6684,-3494r-19,-10l6643,-3509r-10,l6611,-3507r-21,8l6572,-3486r-14,16l6548,-3450r-5,22l6542,-3419r3,23l6553,-3376r13,18l6582,-3344r20,10l6624,-3328r9,l6656,-3331r20,-8l6694,-3352r14,-16l6718,-3387r5,-22l6724,-3419e" filled="f" strokeweight=".57pt">
              <v:path arrowok="t"/>
            </v:shape>
            <v:shape id="_x0000_s2138" style="position:absolute;left:6542;top:-3283;width:181;height:181" coordorigin="6542,-3283" coordsize="181,181" path="m6724,-3192r-3,-22l6713,-3235r-13,-18l6684,-3267r-19,-10l6643,-3282r-10,-1l6611,-3280r-21,8l6572,-3259r-14,16l6548,-3223r-5,21l6542,-3192r3,23l6553,-3149r13,18l6582,-3117r20,10l6624,-3102r9,1l6656,-3104r20,-8l6694,-3125r14,-16l6718,-3161r5,-21l6724,-3192e" filled="f" strokeweight=".57pt">
              <v:path arrowok="t"/>
            </v:shape>
            <w10:wrap anchorx="page"/>
          </v:group>
        </w:pict>
      </w:r>
      <w:r>
        <w:pict w14:anchorId="70B7A89D">
          <v:group id="_x0000_s2134" style="position:absolute;left:0;text-align:left;margin-left:326.85pt;margin-top:-124.75pt;width:9.65pt;height:21pt;z-index:-251637248;mso-position-horizontal-relative:page;mso-position-vertical-relative:text" coordorigin="6537,-2494" coordsize="193,420">
            <v:shape id="_x0000_s2136" style="position:absolute;left:6542;top:-2489;width:181;height:181" coordorigin="6542,-2489" coordsize="181,181" path="m6724,-2398r-3,-23l6713,-2441r-13,-18l6684,-2473r-20,-10l6643,-2488r-10,-1l6611,-2486r-21,8l6572,-2465r-14,16l6548,-2430r-5,22l6542,-2398r3,22l6553,-2355r13,18l6582,-2323r20,10l6623,-2308r10,1l6656,-2310r20,-8l6694,-2331r14,-16l6718,-2367r5,-22l6724,-2398e" filled="f" strokeweight=".57pt">
              <v:path arrowok="t"/>
            </v:shape>
            <v:shape id="_x0000_s2135" style="position:absolute;left:6542;top:-2262;width:181;height:181" coordorigin="6542,-2262" coordsize="181,181" path="m6724,-2171r-3,-23l6713,-2215r-13,-17l6684,-2246r-20,-10l6643,-2262r-10,l6611,-2259r-21,8l6572,-2239r-14,17l6548,-2203r-5,22l6542,-2171r3,22l6553,-2128r13,18l6582,-2096r20,10l6623,-2081r10,l6656,-2083r20,-9l6694,-2104r14,-16l6718,-2140r5,-22l6724,-2171e" filled="f" strokeweight=".57pt">
              <v:path arrowok="t"/>
            </v:shape>
            <w10:wrap anchorx="page"/>
          </v:group>
        </w:pict>
      </w:r>
      <w:r>
        <w:pict w14:anchorId="50CC8678">
          <v:group id="_x0000_s2131" style="position:absolute;left:0;text-align:left;margin-left:326.85pt;margin-top:-85.05pt;width:9.65pt;height:21pt;z-index:-251636224;mso-position-horizontal-relative:page;mso-position-vertical-relative:text" coordorigin="6537,-1701" coordsize="193,420">
            <v:shape id="_x0000_s2133" style="position:absolute;left:6542;top:-1695;width:181;height:181" coordorigin="6542,-1695" coordsize="181,181" path="m6724,-1604r-3,-23l6713,-1648r-13,-17l6684,-1680r-19,-10l6643,-1695r-10,l6611,-1692r-21,8l6572,-1672r-14,17l6548,-1636r-5,22l6542,-1604r3,22l6553,-1561r13,17l6582,-1529r20,10l6624,-1514r9,l6656,-1517r20,-8l6694,-1537r14,-17l6718,-1573r5,-22l6724,-1604e" filled="f" strokeweight=".57pt">
              <v:path arrowok="t"/>
            </v:shape>
            <v:shape id="_x0000_s2132" style="position:absolute;left:6542;top:-1468;width:181;height:181" coordorigin="6542,-1468" coordsize="181,181" path="m6724,-1378r-3,-22l6713,-1421r-13,-18l6684,-1453r-19,-10l6643,-1468r-10,l6611,-1466r-21,8l6572,-1445r-14,16l6548,-1409r-5,22l6542,-1378r3,23l6553,-1335r13,18l6582,-1303r20,10l6624,-1287r9,l6656,-1290r20,-8l6694,-1311r14,-16l6718,-1346r5,-22l6724,-1378e" filled="f" strokeweight=".57pt">
              <v:path arrowok="t"/>
            </v:shape>
            <w10:wrap anchorx="page"/>
          </v:group>
        </w:pict>
      </w:r>
      <w:r>
        <w:pict w14:anchorId="514F981D">
          <v:group id="_x0000_s2128" style="position:absolute;left:0;text-align:left;margin-left:326.85pt;margin-top:-45.35pt;width:9.65pt;height:21pt;z-index:-251635200;mso-position-horizontal-relative:page;mso-position-vertical-relative:text" coordorigin="6537,-907" coordsize="193,420">
            <v:shape id="_x0000_s2130" style="position:absolute;left:6542;top:-901;width:181;height:181" coordorigin="6542,-901" coordsize="181,181" path="m6724,-811r-3,-22l6713,-854r-13,-18l6684,-886r-20,-10l6643,-901r-10,l6611,-899r-21,8l6572,-878r-14,16l6548,-842r-5,22l6542,-811r3,23l6553,-768r13,18l6582,-736r20,10l6623,-721r10,1l6656,-723r20,-8l6694,-743r14,-17l6718,-779r5,-22l6724,-811e" filled="f" strokeweight=".57pt">
              <v:path arrowok="t"/>
            </v:shape>
            <v:shape id="_x0000_s2129" style="position:absolute;left:6542;top:-675;width:181;height:181" coordorigin="6542,-675" coordsize="181,181" path="m6724,-584r-3,-23l6713,-627r-13,-18l6684,-659r-20,-10l6643,-674r-10,-1l6611,-672r-21,8l6572,-651r-14,16l6548,-615r-5,21l6542,-584r3,23l6553,-541r13,18l6582,-509r20,10l6623,-494r10,1l6656,-496r20,-8l6694,-517r14,-16l6718,-553r5,-21l6724,-584e" filled="f" strokeweight=".57pt">
              <v:path arrowok="t"/>
            </v:shape>
            <w10:wrap anchorx="page"/>
          </v:group>
        </w:pict>
      </w:r>
      <w:r>
        <w:pict w14:anchorId="758B674D">
          <v:group id="_x0000_s2125" style="position:absolute;left:0;text-align:left;margin-left:326.85pt;margin-top:5.65pt;width:9.65pt;height:21pt;z-index:-251634176;mso-position-horizontal-relative:page;mso-position-vertical-relative:text" coordorigin="6537,113" coordsize="193,420">
            <v:shape id="_x0000_s2127" style="position:absolute;left:6542;top:119;width:181;height:181" coordorigin="6542,119" coordsize="181,181" path="m6724,210r-3,-23l6713,167r-13,-18l6684,135r-19,-10l6643,119r-10,l6611,122r-21,8l6572,142r-14,17l6548,178r-5,22l6542,210r3,22l6553,253r13,18l6582,285r20,10l6624,300r9,l6656,298r20,-9l6694,277r14,-16l6718,241r5,-22l6724,210e" filled="f" strokeweight=".57pt">
              <v:path arrowok="t"/>
            </v:shape>
            <v:shape id="_x0000_s2126" style="position:absolute;left:6542;top:346;width:181;height:181" coordorigin="6542,346" coordsize="181,181" path="m6724,437r-3,-23l6713,393r-13,-17l6684,361r-19,-10l6643,346r-10,l6611,349r-21,8l6572,369r-14,17l6548,405r-5,22l6542,437r3,22l6553,480r13,17l6582,512r20,10l6624,527r9,l6656,524r20,-8l6694,504r14,-17l6718,468r5,-22l6724,437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7.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</w:rPr>
        <w:t>My</w:t>
      </w:r>
      <w:r w:rsidR="0038781D">
        <w:rPr>
          <w:rFonts w:ascii="Gill Sans MT" w:eastAsia="Gill Sans MT" w:hAnsi="Gill Sans MT" w:cs="Gill Sans MT"/>
          <w:spacing w:val="19"/>
        </w:rPr>
        <w:t xml:space="preserve"> </w:t>
      </w:r>
      <w:r w:rsidR="0038781D">
        <w:rPr>
          <w:rFonts w:ascii="Gill Sans MT" w:eastAsia="Gill Sans MT" w:hAnsi="Gill Sans MT" w:cs="Gill Sans MT"/>
          <w:w w:val="115"/>
        </w:rPr>
        <w:t>immune</w:t>
      </w:r>
      <w:r w:rsidR="0038781D">
        <w:rPr>
          <w:rFonts w:ascii="Gill Sans MT" w:eastAsia="Gill Sans MT" w:hAnsi="Gill Sans MT" w:cs="Gill Sans MT"/>
          <w:spacing w:val="-13"/>
          <w:w w:val="115"/>
        </w:rPr>
        <w:t xml:space="preserve"> </w:t>
      </w:r>
      <w:r w:rsidR="0038781D">
        <w:rPr>
          <w:rFonts w:ascii="Gill Sans MT" w:eastAsia="Gill Sans MT" w:hAnsi="Gill Sans MT" w:cs="Gill Sans MT"/>
          <w:w w:val="115"/>
        </w:rPr>
        <w:t>system</w:t>
      </w:r>
      <w:r w:rsidR="0038781D">
        <w:rPr>
          <w:rFonts w:ascii="Gill Sans MT" w:eastAsia="Gill Sans MT" w:hAnsi="Gill Sans MT" w:cs="Gill Sans MT"/>
          <w:spacing w:val="-1"/>
          <w:w w:val="115"/>
        </w:rPr>
        <w:t xml:space="preserve"> </w:t>
      </w:r>
      <w:r w:rsidR="0038781D">
        <w:rPr>
          <w:rFonts w:ascii="Gill Sans MT" w:eastAsia="Gill Sans MT" w:hAnsi="Gill Sans MT" w:cs="Gill Sans MT"/>
        </w:rPr>
        <w:t>is</w:t>
      </w:r>
      <w:r w:rsidR="0038781D">
        <w:rPr>
          <w:rFonts w:ascii="Gill Sans MT" w:eastAsia="Gill Sans MT" w:hAnsi="Gill Sans MT" w:cs="Gill Sans MT"/>
          <w:spacing w:val="25"/>
        </w:rPr>
        <w:t xml:space="preserve"> </w:t>
      </w:r>
      <w:r w:rsidR="0038781D">
        <w:rPr>
          <w:rFonts w:ascii="Gill Sans MT" w:eastAsia="Gill Sans MT" w:hAnsi="Gill Sans MT" w:cs="Gill Sans MT"/>
        </w:rPr>
        <w:t>so</w:t>
      </w:r>
      <w:r w:rsidR="0038781D">
        <w:rPr>
          <w:rFonts w:ascii="Gill Sans MT" w:eastAsia="Gill Sans MT" w:hAnsi="Gill Sans MT" w:cs="Gill Sans MT"/>
          <w:spacing w:val="17"/>
        </w:rPr>
        <w:t xml:space="preserve"> </w:t>
      </w:r>
      <w:r w:rsidR="00891A89">
        <w:rPr>
          <w:rFonts w:ascii="Gill Sans MT" w:eastAsia="Gill Sans MT" w:hAnsi="Gill Sans MT" w:cs="Gill Sans MT"/>
          <w:w w:val="112"/>
        </w:rPr>
        <w:t>strong;</w:t>
      </w:r>
      <w:r w:rsidR="0038781D">
        <w:rPr>
          <w:rFonts w:ascii="Gill Sans MT" w:eastAsia="Gill Sans MT" w:hAnsi="Gill Sans MT" w:cs="Gill Sans MT"/>
          <w:spacing w:val="-5"/>
          <w:w w:val="112"/>
        </w:rPr>
        <w:t xml:space="preserve"> </w:t>
      </w:r>
      <w:r w:rsidR="0038781D">
        <w:rPr>
          <w:rFonts w:ascii="Gill Sans MT" w:eastAsia="Gill Sans MT" w:hAnsi="Gill Sans MT" w:cs="Gill Sans MT"/>
        </w:rPr>
        <w:t>it</w:t>
      </w:r>
      <w:r w:rsidR="0038781D">
        <w:rPr>
          <w:rFonts w:ascii="Gill Sans MT" w:eastAsia="Gill Sans MT" w:hAnsi="Gill Sans MT" w:cs="Gill Sans MT"/>
          <w:spacing w:val="12"/>
        </w:rPr>
        <w:t xml:space="preserve"> </w:t>
      </w:r>
      <w:r w:rsidR="00891A89">
        <w:rPr>
          <w:rFonts w:ascii="Gill Sans MT" w:eastAsia="Gill Sans MT" w:hAnsi="Gill Sans MT" w:cs="Gill Sans MT"/>
        </w:rPr>
        <w:t xml:space="preserve">protects </w:t>
      </w:r>
      <w:r w:rsidR="00891A89">
        <w:rPr>
          <w:rFonts w:ascii="Gill Sans MT" w:eastAsia="Gill Sans MT" w:hAnsi="Gill Sans MT" w:cs="Gill Sans MT"/>
          <w:spacing w:val="1"/>
        </w:rPr>
        <w:t>me</w:t>
      </w:r>
      <w:r w:rsidR="0038781D">
        <w:rPr>
          <w:rFonts w:ascii="Gill Sans MT" w:eastAsia="Gill Sans MT" w:hAnsi="Gill Sans MT" w:cs="Gill Sans MT"/>
        </w:rPr>
        <w:t xml:space="preserve">                              </w:t>
      </w:r>
      <w:r w:rsidR="0038781D">
        <w:rPr>
          <w:rFonts w:ascii="Gill Sans MT" w:eastAsia="Gill Sans MT" w:hAnsi="Gill Sans MT" w:cs="Gill Sans MT"/>
          <w:spacing w:val="28"/>
        </w:rPr>
        <w:t xml:space="preserve"> </w:t>
      </w:r>
      <w:r w:rsidR="0038781D">
        <w:rPr>
          <w:rFonts w:ascii="Gill Sans MT" w:eastAsia="Gill Sans MT" w:hAnsi="Gill Sans MT" w:cs="Gill Sans MT"/>
          <w:w w:val="107"/>
        </w:rPr>
        <w:t xml:space="preserve">Yes </w:t>
      </w:r>
      <w:r w:rsidR="00891A89">
        <w:rPr>
          <w:rFonts w:ascii="Gill Sans MT" w:eastAsia="Gill Sans MT" w:hAnsi="Gill Sans MT" w:cs="Gill Sans MT"/>
          <w:w w:val="120"/>
        </w:rPr>
        <w:t>against</w:t>
      </w:r>
      <w:r w:rsidR="0038781D">
        <w:rPr>
          <w:rFonts w:ascii="Gill Sans MT" w:eastAsia="Gill Sans MT" w:hAnsi="Gill Sans MT" w:cs="Gill Sans MT"/>
          <w:spacing w:val="2"/>
          <w:w w:val="120"/>
        </w:rPr>
        <w:t xml:space="preserve"> </w:t>
      </w:r>
      <w:r w:rsidR="0038781D">
        <w:rPr>
          <w:rFonts w:ascii="Gill Sans MT" w:eastAsia="Gill Sans MT" w:hAnsi="Gill Sans MT" w:cs="Gill Sans MT"/>
          <w:w w:val="120"/>
        </w:rPr>
        <w:t xml:space="preserve">disease                                                                      </w:t>
      </w:r>
      <w:r w:rsidR="0038781D">
        <w:rPr>
          <w:rFonts w:ascii="Gill Sans MT" w:eastAsia="Gill Sans MT" w:hAnsi="Gill Sans MT" w:cs="Gill Sans MT"/>
          <w:spacing w:val="44"/>
          <w:w w:val="120"/>
        </w:rPr>
        <w:t xml:space="preserve"> </w:t>
      </w:r>
      <w:r w:rsidR="0038781D">
        <w:rPr>
          <w:rFonts w:ascii="Gill Sans MT" w:eastAsia="Gill Sans MT" w:hAnsi="Gill Sans MT" w:cs="Gill Sans MT"/>
        </w:rPr>
        <w:t>No</w:t>
      </w:r>
    </w:p>
    <w:p w14:paraId="3F05D462" w14:textId="77777777" w:rsidR="006038E9" w:rsidRDefault="006038E9">
      <w:pPr>
        <w:spacing w:line="200" w:lineRule="exact"/>
      </w:pPr>
    </w:p>
    <w:p w14:paraId="5DB19562" w14:textId="77777777" w:rsidR="006038E9" w:rsidRDefault="006038E9">
      <w:pPr>
        <w:spacing w:before="12" w:line="200" w:lineRule="exact"/>
      </w:pPr>
    </w:p>
    <w:p w14:paraId="00BCAC05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0006DBDA">
          <v:group id="_x0000_s2122" style="position:absolute;left:0;text-align:left;margin-left:326.85pt;margin-top:3.15pt;width:9.65pt;height:21pt;z-index:-251633152;mso-position-horizontal-relative:page" coordorigin="6537,63" coordsize="193,420">
            <v:shape id="_x0000_s2124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123" style="position:absolute;left:6542;top:295;width:181;height:181" coordorigin="6542,295" coordsize="181,181" path="m6724,386r-3,-23l6713,343r-13,-18l6684,311r-20,-10l6643,296r-10,-1l6611,298r-21,8l6572,318r-14,17l6548,354r-5,22l6542,386r3,22l6553,429r13,18l6582,461r20,10l6623,476r10,l6656,474r20,-8l6694,453r14,-16l6718,417r5,-22l6724,386e" filled="f" strokeweight=".57pt">
              <v:path arrowok="t"/>
            </v:shape>
            <w10:wrap anchorx="page"/>
          </v:group>
        </w:pict>
      </w:r>
      <w:r>
        <w:pict w14:anchorId="222CFCCF">
          <v:group id="_x0000_s2119" style="position:absolute;left:0;text-align:left;margin-left:326.85pt;margin-top:71.15pt;width:9.65pt;height:21pt;z-index:-251632128;mso-position-horizontal-relative:page" coordorigin="6537,1423" coordsize="193,420">
            <v:shape id="_x0000_s2121" style="position:absolute;left:6542;top:1429;width:181;height:181" coordorigin="6542,1429" coordsize="181,181" path="m6724,1519r-3,-22l6713,1476r-13,-17l6684,1444r-20,-10l6643,1429r-10,l6611,1432r-21,8l6572,1452r-14,17l6548,1488r-5,22l6542,1519r3,23l6553,1563r13,17l6582,1595r20,10l6623,1610r10,l6656,1607r20,-8l6694,1587r14,-17l6718,1551r5,-22l6724,1519e" filled="f" strokeweight=".57pt">
              <v:path arrowok="t"/>
            </v:shape>
            <v:shape id="_x0000_s2120" style="position:absolute;left:6542;top:1656;width:181;height:181" coordorigin="6542,1656" coordsize="181,181" path="m6724,1746r-3,-22l6713,1703r-13,-18l6684,1671r-20,-10l6643,1656r-10,l6611,1658r-21,9l6572,1679r-14,16l6548,1715r-5,22l6542,1746r3,23l6553,1789r13,18l6582,1821r20,10l6623,1837r10,l6656,1834r20,-8l6694,1814r14,-17l6718,1778r5,-22l6724,1746e" filled="f" strokeweight=".57pt">
              <v:path arrowok="t"/>
            </v:shape>
            <w10:wrap anchorx="page"/>
          </v:group>
        </w:pict>
      </w:r>
      <w:r>
        <w:pict w14:anchorId="32EB5709">
          <v:group id="_x0000_s2116" style="position:absolute;left:0;text-align:left;margin-left:326.85pt;margin-top:110.85pt;width:9.65pt;height:21pt;z-index:-251631104;mso-position-horizontal-relative:page" coordorigin="6537,2217" coordsize="193,420">
            <v:shape id="_x0000_s2118" style="position:absolute;left:6542;top:2222;width:181;height:181" coordorigin="6542,2222" coordsize="181,181" path="m6724,2313r-3,-22l6713,2270r-13,-18l6684,2238r-19,-10l6643,2223r-10,-1l6611,2225r-21,8l6572,2246r-14,16l6548,2282r-5,22l6542,2313r3,23l6553,2356r13,18l6582,2388r20,10l6624,2403r9,1l6656,2401r20,-8l6694,2380r14,-16l6718,2344r5,-21l6724,2313e" filled="f" strokeweight=".57pt">
              <v:path arrowok="t"/>
            </v:shape>
            <v:shape id="_x0000_s2117" style="position:absolute;left:6542;top:2449;width:181;height:181" coordorigin="6542,2449" coordsize="181,181" path="m6724,2540r-3,-23l6713,2497r-13,-18l6684,2465r-19,-10l6643,2450r-10,-1l6611,2452r-21,8l6572,2473r-14,16l6548,2508r-5,22l6542,2540r3,23l6553,2583r13,18l6582,2615r20,10l6624,2630r9,1l6656,2628r20,-8l6694,2607r14,-16l6718,2571r5,-22l6724,2540e" filled="f" strokeweight=".57pt">
              <v:path arrowok="t"/>
            </v:shape>
            <w10:wrap anchorx="page"/>
          </v:group>
        </w:pict>
      </w:r>
      <w:r>
        <w:pict w14:anchorId="0976C07A">
          <v:group id="_x0000_s2113" style="position:absolute;left:0;text-align:left;margin-left:326.85pt;margin-top:150.55pt;width:9.65pt;height:21pt;z-index:-251630080;mso-position-horizontal-relative:page" coordorigin="6537,3011" coordsize="193,420">
            <v:shape id="_x0000_s2115" style="position:absolute;left:6542;top:3016;width:181;height:181" coordorigin="6542,3016" coordsize="181,181" path="m6724,3107r-3,-23l6713,3064r-13,-18l6684,3032r-20,-10l6643,3017r-10,-1l6611,3019r-21,8l6572,3040r-14,16l6548,3075r-5,22l6542,3107r3,22l6553,3150r13,18l6582,3182r20,10l6623,3197r10,1l6656,3195r20,-8l6694,3174r14,-16l6718,3138r5,-22l6724,3107e" filled="f" strokeweight=".57pt">
              <v:path arrowok="t"/>
            </v:shape>
            <v:shape id="_x0000_s2114" style="position:absolute;left:6542;top:3243;width:181;height:181" coordorigin="6542,3243" coordsize="181,181" path="m6724,3334r-3,-23l6713,3291r-13,-18l6684,3259r-20,-10l6643,3244r-10,-1l6611,3246r-21,8l6572,3266r-14,17l6548,3302r-5,22l6542,3334r3,22l6553,3377r13,18l6582,3409r20,10l6623,3424r10,l6656,3422r20,-8l6694,3401r14,-16l6718,3365r5,-22l6724,3334e" filled="f" strokeweight=".57pt">
              <v:path arrowok="t"/>
            </v:shape>
            <w10:wrap anchorx="page"/>
          </v:group>
        </w:pict>
      </w:r>
      <w:r>
        <w:pict w14:anchorId="2BC2B162">
          <v:group id="_x0000_s2110" style="position:absolute;left:0;text-align:left;margin-left:326.85pt;margin-top:190.2pt;width:9.65pt;height:21pt;z-index:-251629056;mso-position-horizontal-relative:page" coordorigin="6537,3804" coordsize="193,420">
            <v:shape id="_x0000_s2112" style="position:absolute;left:6542;top:3810;width:181;height:181" coordorigin="6542,3810" coordsize="181,181" path="m6724,3901r-3,-23l6713,3857r-13,-17l6684,3825r-19,-10l6643,3810r-10,l6611,3813r-21,8l6572,3833r-14,17l6548,3869r-5,22l6542,3901r3,22l6553,3944r13,17l6582,3976r20,10l6624,3991r9,l6656,3988r20,-8l6694,3968r14,-17l6718,3932r5,-22l6724,3901e" filled="f" strokeweight=".57pt">
              <v:path arrowok="t"/>
            </v:shape>
            <v:shape id="_x0000_s2111" style="position:absolute;left:6542;top:4037;width:181;height:181" coordorigin="6542,4037" coordsize="181,181" path="m6724,4127r-3,-22l6713,4084r-13,-18l6684,4052r-19,-10l6643,4037r-10,l6611,4039r-21,9l6572,4060r-14,16l6548,4096r-5,22l6542,4127r3,23l6553,4171r13,17l6582,4202r20,10l6624,4218r9,l6656,4215r20,-8l6694,4195r14,-17l6718,4159r5,-22l6724,4127e" filled="f" strokeweight=".57pt">
              <v:path arrowok="t"/>
            </v:shape>
            <w10:wrap anchorx="page"/>
          </v:group>
        </w:pict>
      </w:r>
      <w:r>
        <w:pict w14:anchorId="671BC4C1">
          <v:group id="_x0000_s2107" style="position:absolute;left:0;text-align:left;margin-left:326.85pt;margin-top:229.9pt;width:9.65pt;height:21pt;z-index:-251628032;mso-position-horizontal-relative:page" coordorigin="6537,4598" coordsize="193,420">
            <v:shape id="_x0000_s2109" style="position:absolute;left:6542;top:4604;width:181;height:181" coordorigin="6542,4604" coordsize="181,181" path="m6724,4694r-3,-22l6713,4651r-13,-18l6684,4619r-20,-10l6643,4604r-10,l6611,4606r-21,9l6572,4627r-14,16l6548,4663r-5,22l6542,4694r3,23l6553,4737r13,18l6582,4769r20,10l6623,4785r10,l6656,4782r20,-8l6694,4762r14,-17l6718,4726r5,-22l6724,4694e" filled="f" strokeweight=".57pt">
              <v:path arrowok="t"/>
            </v:shape>
            <v:shape id="_x0000_s2108" style="position:absolute;left:6542;top:4830;width:181;height:181" coordorigin="6542,4830" coordsize="181,181" path="m6724,4921r-3,-23l6713,4878r-13,-18l6684,4846r-20,-10l6643,4831r-10,-1l6611,4833r-21,8l6572,4854r-14,16l6548,4890r-5,21l6542,4921r3,23l6553,4964r13,18l6582,4996r20,10l6623,5011r10,1l6656,5009r20,-8l6694,4988r14,-16l6718,4952r5,-21l6724,4921e" filled="f" strokeweight=".57pt">
              <v:path arrowok="t"/>
            </v:shape>
            <w10:wrap anchorx="page"/>
          </v:group>
        </w:pict>
      </w:r>
      <w:r>
        <w:pict w14:anchorId="2F581D3F">
          <v:group id="_x0000_s2104" style="position:absolute;left:0;text-align:left;margin-left:326.85pt;margin-top:309.25pt;width:9.65pt;height:21pt;z-index:-251627008;mso-position-horizontal-relative:page" coordorigin="6537,6185" coordsize="193,420">
            <v:shape id="_x0000_s2106" style="position:absolute;left:6542;top:6191;width:181;height:181" coordorigin="6542,6191" coordsize="181,181" path="m6724,6282r-3,-23l6713,6239r-13,-18l6684,6207r-20,-10l6643,6192r-10,-1l6611,6194r-21,8l6572,6214r-14,17l6548,6250r-5,22l6542,6282r3,22l6553,6325r13,18l6582,6357r20,10l6623,6372r10,l6656,6370r20,-8l6694,6349r14,-16l6718,6313r5,-22l6724,6282e" filled="f" strokeweight=".57pt">
              <v:path arrowok="t"/>
            </v:shape>
            <v:shape id="_x0000_s2105" style="position:absolute;left:6542;top:6418;width:181;height:181" coordorigin="6542,6418" coordsize="181,181" path="m6724,6508r-3,-22l6713,6465r-13,-17l6684,6433r-20,-10l6643,6418r-10,l6611,6421r-21,8l6572,6441r-14,17l6548,6477r-5,22l6542,6508r3,23l6553,6552r13,17l6582,6584r20,10l6623,6599r10,l6656,6596r20,-8l6694,6576r14,-17l6718,6540r5,-22l6724,6508e" filled="f" strokeweight=".57pt">
              <v:path arrowok="t"/>
            </v:shape>
            <w10:wrap anchorx="page"/>
          </v:group>
        </w:pict>
      </w:r>
      <w:r>
        <w:pict w14:anchorId="6266BA66">
          <v:group id="_x0000_s2101" style="position:absolute;left:0;text-align:left;margin-left:326.85pt;margin-top:348.95pt;width:9.65pt;height:21pt;z-index:-251625984;mso-position-horizontal-relative:page" coordorigin="6537,6979" coordsize="193,420">
            <v:shape id="_x0000_s2103" style="position:absolute;left:6542;top:6985;width:181;height:182" coordorigin="6542,6985" coordsize="181,182" path="m6724,7075r-3,-22l6713,7032r-13,-18l6684,7000r-19,-10l6643,6985r-10,l6611,6987r-21,9l6572,7008r-14,16l6548,7044r-5,22l6542,7075r3,23l6553,7119r13,17l6582,7151r20,10l6623,7166r10,l6656,7163r20,-8l6694,7143r14,-17l6718,7107r5,-22l6724,7075e" filled="f" strokeweight=".57pt">
              <v:path arrowok="t"/>
            </v:shape>
            <v:shape id="_x0000_s2102" style="position:absolute;left:6542;top:7211;width:181;height:181" coordorigin="6542,7211" coordsize="181,181" path="m6724,7302r-3,-22l6713,7259r-13,-18l6684,7227r-19,-10l6643,7212r-10,-1l6611,7214r-21,8l6572,7235r-14,16l6548,7271r-5,22l6542,7302r3,23l6553,7345r13,18l6582,7377r20,10l6624,7392r9,1l6656,7390r20,-8l6694,7369r14,-16l6718,7333r5,-21l6724,7302e" filled="f" strokeweight=".57pt">
              <v:path arrowok="t"/>
            </v:shape>
            <w10:wrap anchorx="page"/>
          </v:group>
        </w:pict>
      </w:r>
      <w:r>
        <w:pict w14:anchorId="1A09C3F5">
          <v:group id="_x0000_s2098" style="position:absolute;left:0;text-align:left;margin-left:326.85pt;margin-top:400pt;width:9.65pt;height:21pt;z-index:-251624960;mso-position-horizontal-relative:page" coordorigin="6537,8000" coordsize="193,420">
            <v:shape id="_x0000_s2100" style="position:absolute;left:6542;top:8005;width:181;height:181" coordorigin="6542,8005" coordsize="181,181" path="m6724,8096r-3,-23l6713,8053r-13,-18l6684,8021r-20,-10l6643,8006r-10,-1l6611,8008r-21,8l6572,8029r-14,16l6548,8064r-5,22l6542,8096r3,22l6553,8139r13,18l6582,8171r20,10l6623,8186r10,1l6656,8184r20,-8l6694,8163r14,-16l6718,8127r5,-22l6724,8096e" filled="f" strokeweight=".57pt">
              <v:path arrowok="t"/>
            </v:shape>
            <v:shape id="_x0000_s2099" style="position:absolute;left:6542;top:8232;width:181;height:181" coordorigin="6542,8232" coordsize="181,181" path="m6724,8323r-3,-23l6713,8280r-13,-18l6684,8248r-20,-10l6643,8233r-10,-1l6611,8235r-21,8l6572,8255r-14,17l6548,8291r-5,22l6542,8323r3,22l6553,8366r13,18l6582,8398r20,10l6623,8413r10,l6656,8411r20,-8l6694,8390r14,-16l6718,8354r5,-22l6724,8323e" filled="f" strokeweight=".57pt">
              <v:path arrowok="t"/>
            </v:shape>
            <w10:wrap anchorx="page"/>
          </v:group>
        </w:pict>
      </w:r>
      <w:r>
        <w:pict w14:anchorId="03AF4CDF">
          <v:group id="_x0000_s2095" style="position:absolute;left:0;text-align:left;margin-left:326.85pt;margin-top:499.75pt;width:9.65pt;height:21pt;z-index:-251623936;mso-position-horizontal-relative:page;mso-position-vertical-relative:page" coordorigin="6537,9995" coordsize="193,420">
            <v:shape id="_x0000_s2097" style="position:absolute;left:6542;top:10001;width:181;height:181" coordorigin="6542,10001" coordsize="181,181" path="m6724,10091r-3,-22l6713,10048r-13,-18l6684,10016r-19,-10l6643,10001r-10,l6611,10003r-21,8l6572,10024r-14,16l6548,10060r-5,22l6542,10091r3,23l6553,10134r13,18l6582,10166r20,10l6624,10182r9,l6656,10179r20,-8l6694,10158r14,-16l6718,10123r5,-22l6724,10091e" filled="f" strokeweight=".57pt">
              <v:path arrowok="t"/>
            </v:shape>
            <v:shape id="_x0000_s2096" style="position:absolute;left:6542;top:10227;width:181;height:181" coordorigin="6542,10227" coordsize="181,181" path="m6724,10318r-3,-22l6713,10275r-13,-18l6684,10243r-19,-10l6643,10228r-10,-1l6611,10230r-21,8l6572,10251r-14,16l6548,10287r-5,21l6542,10318r3,23l6553,10361r13,18l6582,10393r20,10l6624,10408r9,1l6656,10406r20,-8l6694,10385r14,-16l6718,10349r5,-21l6724,10318e" filled="f" strokeweight=".57pt">
              <v:path arrowok="t"/>
            </v:shape>
            <w10:wrap anchorx="page" anchory="page"/>
          </v:group>
        </w:pict>
      </w:r>
      <w:r>
        <w:pict w14:anchorId="7724C9B2">
          <v:group id="_x0000_s2092" style="position:absolute;left:0;text-align:left;margin-left:326.85pt;margin-top:550.8pt;width:9.65pt;height:20.95pt;z-index:-251622912;mso-position-horizontal-relative:page;mso-position-vertical-relative:page" coordorigin="6537,11016" coordsize="193,419">
            <v:shape id="_x0000_s2094" style="position:absolute;left:6542;top:11021;width:181;height:181" coordorigin="6542,11021" coordsize="181,181" path="m6724,11112r-3,-23l6713,11069r-13,-18l6684,11037r-20,-10l6643,11022r-10,-1l6611,11024r-21,8l6572,11045r-14,16l6548,11080r-5,22l6542,11112r3,22l6553,11155r13,18l6582,11187r20,10l6623,11202r10,1l6656,11200r20,-8l6694,11179r14,-16l6718,11143r5,-22l6724,11112e" filled="f" strokeweight=".57pt">
              <v:path arrowok="t"/>
            </v:shape>
            <v:shape id="_x0000_s2093" style="position:absolute;left:6542;top:11248;width:181;height:181" coordorigin="6542,11248" coordsize="181,181" path="m6724,11339r-3,-23l6713,11295r-13,-17l6684,11263r-19,-10l6643,11248r-10,l6611,11251r-21,8l6572,11271r-14,17l6548,11307r-5,22l6542,11339r3,22l6553,11382r13,17l6582,11414r20,10l6624,11429r9,l6656,11426r20,-8l6694,11406r14,-17l6718,11370r5,-22l6724,11339e" filled="f" strokeweight=".57pt">
              <v:path arrowok="t"/>
            </v:shape>
            <w10:wrap anchorx="page" anchory="page"/>
          </v:group>
        </w:pict>
      </w:r>
      <w:r w:rsidR="0038781D">
        <w:rPr>
          <w:rFonts w:ascii="Gill Sans MT" w:eastAsia="Gill Sans MT" w:hAnsi="Gill Sans MT" w:cs="Gill Sans MT"/>
        </w:rPr>
        <w:t>8.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</w:rPr>
        <w:t>Bad</w:t>
      </w:r>
      <w:r w:rsidR="0038781D">
        <w:rPr>
          <w:rFonts w:ascii="Gill Sans MT" w:eastAsia="Gill Sans MT" w:hAnsi="Gill Sans MT" w:cs="Gill Sans MT"/>
          <w:spacing w:val="50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experience</w:t>
      </w:r>
      <w:r w:rsidR="0038781D">
        <w:rPr>
          <w:rFonts w:ascii="Gill Sans MT" w:eastAsia="Gill Sans MT" w:hAnsi="Gill Sans MT" w:cs="Gill Sans MT"/>
          <w:spacing w:val="-5"/>
          <w:w w:val="112"/>
        </w:rPr>
        <w:t xml:space="preserve"> </w:t>
      </w:r>
      <w:r w:rsidR="0038781D">
        <w:rPr>
          <w:rFonts w:ascii="Gill Sans MT" w:eastAsia="Gill Sans MT" w:hAnsi="Gill Sans MT" w:cs="Gill Sans MT"/>
        </w:rPr>
        <w:t>with</w:t>
      </w:r>
      <w:r w:rsidR="0038781D">
        <w:rPr>
          <w:rFonts w:ascii="Gill Sans MT" w:eastAsia="Gill Sans MT" w:hAnsi="Gill Sans MT" w:cs="Gill Sans MT"/>
          <w:spacing w:val="27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similar</w:t>
      </w:r>
      <w:r w:rsidR="0038781D">
        <w:rPr>
          <w:rFonts w:ascii="Gill Sans MT" w:eastAsia="Gill Sans MT" w:hAnsi="Gill Sans MT" w:cs="Gill Sans MT"/>
          <w:spacing w:val="6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 xml:space="preserve">vaccination                                     </w:t>
      </w:r>
      <w:r w:rsidR="0038781D">
        <w:rPr>
          <w:rFonts w:ascii="Gill Sans MT" w:eastAsia="Gill Sans MT" w:hAnsi="Gill Sans MT" w:cs="Gill Sans MT"/>
          <w:spacing w:val="24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Yes</w:t>
      </w:r>
    </w:p>
    <w:p w14:paraId="611FE001" w14:textId="77777777" w:rsidR="006038E9" w:rsidRDefault="00000000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pict w14:anchorId="595AA4D4"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28.05pt;margin-top:45.35pt;width:539.15pt;height:550.8pt;z-index:-2516208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772"/>
                  </w:tblGrid>
                  <w:tr w:rsidR="006038E9" w14:paraId="2DD8D3FC" w14:textId="77777777">
                    <w:trPr>
                      <w:trHeight w:hRule="exact" w:val="1026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6DDC0C82" w14:textId="77777777" w:rsidR="006038E9" w:rsidRDefault="006038E9"/>
                    </w:tc>
                  </w:tr>
                  <w:tr w:rsidR="006038E9" w14:paraId="7C8FC123" w14:textId="77777777">
                    <w:trPr>
                      <w:trHeight w:hRule="exact" w:val="340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  <w:shd w:val="clear" w:color="auto" w:fill="E0E0E0"/>
                      </w:tcPr>
                      <w:p w14:paraId="72492EA7" w14:textId="77777777" w:rsidR="006038E9" w:rsidRDefault="0038781D">
                        <w:pPr>
                          <w:spacing w:before="26"/>
                          <w:ind w:left="57"/>
                          <w:rPr>
                            <w:rFonts w:ascii="Gill Sans MT" w:eastAsia="Gill Sans MT" w:hAnsi="Gill Sans MT" w:cs="Gill Sans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  <w:w w:val="122"/>
                            <w:sz w:val="22"/>
                            <w:szCs w:val="22"/>
                          </w:rPr>
                          <w:t>Convenience</w:t>
                        </w:r>
                      </w:p>
                    </w:tc>
                  </w:tr>
                  <w:tr w:rsidR="006038E9" w14:paraId="142F0ECF" w14:textId="77777777">
                    <w:trPr>
                      <w:trHeight w:hRule="exact" w:val="335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31F16150" w14:textId="77777777" w:rsidR="006038E9" w:rsidRDefault="0038781D">
                        <w:pPr>
                          <w:spacing w:before="95"/>
                          <w:ind w:left="57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</w:rPr>
                          <w:t>1.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Did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not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know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where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to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get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1"/>
                          </w:rPr>
                          <w:t xml:space="preserve">vaccination  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4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1"/>
                          </w:rPr>
                          <w:t>Yes</w:t>
                        </w:r>
                      </w:p>
                    </w:tc>
                  </w:tr>
                  <w:tr w:rsidR="006038E9" w14:paraId="022197AF" w14:textId="77777777">
                    <w:trPr>
                      <w:trHeight w:hRule="exact" w:val="459"/>
                    </w:trPr>
                    <w:tc>
                      <w:tcPr>
                        <w:tcW w:w="10772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6C57DF62" w14:textId="77777777" w:rsidR="006038E9" w:rsidRDefault="0038781D">
                        <w:pPr>
                          <w:spacing w:line="200" w:lineRule="exact"/>
                          <w:ind w:left="6201" w:right="4256"/>
                          <w:jc w:val="center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  <w:w w:val="91"/>
                          </w:rPr>
                          <w:t>No</w:t>
                        </w:r>
                      </w:p>
                    </w:tc>
                  </w:tr>
                  <w:tr w:rsidR="006038E9" w14:paraId="616F2A11" w14:textId="77777777">
                    <w:trPr>
                      <w:trHeight w:hRule="exact" w:val="335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5DC4C966" w14:textId="3972C7CE" w:rsidR="006038E9" w:rsidRDefault="0038781D">
                        <w:pPr>
                          <w:spacing w:before="95"/>
                          <w:ind w:left="57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</w:rPr>
                          <w:t>2.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Not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18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3"/>
                          </w:rPr>
                          <w:t>possible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5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to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9"/>
                          </w:rPr>
                          <w:t>leave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9"/>
                            <w:w w:val="11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other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</w:rPr>
                          <w:t xml:space="preserve">work (home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  <w:spacing w:val="4"/>
                          </w:rPr>
                          <w:t>or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4"/>
                          </w:rPr>
                          <w:t xml:space="preserve"> </w:t>
                        </w:r>
                        <w:proofErr w:type="gramStart"/>
                        <w:r w:rsidR="00891A89">
                          <w:rPr>
                            <w:rFonts w:ascii="Gill Sans MT" w:eastAsia="Gill Sans MT" w:hAnsi="Gill Sans MT" w:cs="Gill Sans MT"/>
                          </w:rPr>
                          <w:t xml:space="preserve">office) 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rFonts w:ascii="Gill Sans MT" w:eastAsia="Gill Sans MT" w:hAnsi="Gill Sans MT" w:cs="Gill Sans MT"/>
                          </w:rPr>
                          <w:t xml:space="preserve">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07"/>
                          </w:rPr>
                          <w:t>Yes</w:t>
                        </w:r>
                      </w:p>
                    </w:tc>
                  </w:tr>
                  <w:tr w:rsidR="006038E9" w14:paraId="24D667CE" w14:textId="77777777">
                    <w:trPr>
                      <w:trHeight w:hRule="exact" w:val="459"/>
                    </w:trPr>
                    <w:tc>
                      <w:tcPr>
                        <w:tcW w:w="10772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00ADC11F" w14:textId="77777777" w:rsidR="006038E9" w:rsidRDefault="0038781D">
                        <w:pPr>
                          <w:spacing w:line="200" w:lineRule="exact"/>
                          <w:ind w:left="6201" w:right="4256"/>
                          <w:jc w:val="center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  <w:w w:val="91"/>
                          </w:rPr>
                          <w:t>No</w:t>
                        </w:r>
                      </w:p>
                    </w:tc>
                  </w:tr>
                  <w:tr w:rsidR="006038E9" w14:paraId="00FDA31C" w14:textId="77777777">
                    <w:trPr>
                      <w:trHeight w:hRule="exact" w:val="335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5058FD63" w14:textId="787A0406" w:rsidR="006038E9" w:rsidRDefault="0038781D">
                        <w:pPr>
                          <w:spacing w:before="95"/>
                          <w:ind w:left="57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</w:rPr>
                          <w:t>3.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Long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6"/>
                          </w:rPr>
                          <w:t>distance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7"/>
                            <w:w w:val="116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to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the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5"/>
                          </w:rPr>
                          <w:t>vaccination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6"/>
                            <w:w w:val="115"/>
                          </w:rPr>
                          <w:t xml:space="preserve">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</w:rPr>
                          <w:t>center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 xml:space="preserve">     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07"/>
                          </w:rPr>
                          <w:t>Yes</w:t>
                        </w:r>
                      </w:p>
                    </w:tc>
                  </w:tr>
                  <w:tr w:rsidR="006038E9" w14:paraId="1946EC85" w14:textId="77777777">
                    <w:trPr>
                      <w:trHeight w:hRule="exact" w:val="459"/>
                    </w:trPr>
                    <w:tc>
                      <w:tcPr>
                        <w:tcW w:w="10772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1D6726C4" w14:textId="77777777" w:rsidR="006038E9" w:rsidRDefault="0038781D">
                        <w:pPr>
                          <w:spacing w:line="200" w:lineRule="exact"/>
                          <w:ind w:left="6201" w:right="4256"/>
                          <w:jc w:val="center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  <w:w w:val="91"/>
                          </w:rPr>
                          <w:t>No</w:t>
                        </w:r>
                      </w:p>
                    </w:tc>
                  </w:tr>
                  <w:tr w:rsidR="006038E9" w14:paraId="1B5C025E" w14:textId="77777777">
                    <w:trPr>
                      <w:trHeight w:hRule="exact" w:val="335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50EC7BF3" w14:textId="2988A247" w:rsidR="006038E9" w:rsidRDefault="0038781D">
                        <w:pPr>
                          <w:spacing w:before="95"/>
                          <w:ind w:left="57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</w:rPr>
                          <w:t>4.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Transport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51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costs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8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to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the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5"/>
                          </w:rPr>
                          <w:t>vaccination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6"/>
                            <w:w w:val="115"/>
                          </w:rPr>
                          <w:t xml:space="preserve">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</w:rPr>
                          <w:t>center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 xml:space="preserve">   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07"/>
                          </w:rPr>
                          <w:t>Yes</w:t>
                        </w:r>
                      </w:p>
                    </w:tc>
                  </w:tr>
                  <w:tr w:rsidR="006038E9" w14:paraId="55E0321D" w14:textId="77777777">
                    <w:trPr>
                      <w:trHeight w:hRule="exact" w:val="459"/>
                    </w:trPr>
                    <w:tc>
                      <w:tcPr>
                        <w:tcW w:w="10772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33D38D4A" w14:textId="77777777" w:rsidR="006038E9" w:rsidRDefault="0038781D">
                        <w:pPr>
                          <w:spacing w:line="200" w:lineRule="exact"/>
                          <w:ind w:left="6201" w:right="4256"/>
                          <w:jc w:val="center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  <w:w w:val="91"/>
                          </w:rPr>
                          <w:t>No</w:t>
                        </w:r>
                      </w:p>
                    </w:tc>
                  </w:tr>
                  <w:tr w:rsidR="006038E9" w14:paraId="2504AAED" w14:textId="77777777">
                    <w:trPr>
                      <w:trHeight w:hRule="exact" w:val="1247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14EF6166" w14:textId="77777777" w:rsidR="006038E9" w:rsidRDefault="006038E9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3E7837E2" w14:textId="5971A2D6" w:rsidR="006038E9" w:rsidRDefault="0038781D">
                        <w:pPr>
                          <w:spacing w:line="220" w:lineRule="exact"/>
                          <w:ind w:left="57" w:right="4186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</w:rPr>
                          <w:t>5.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Did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not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want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6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to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5"/>
                          </w:rPr>
                          <w:t>spend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so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17"/>
                          </w:rPr>
                          <w:t xml:space="preserve">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</w:rPr>
                          <w:t xml:space="preserve">much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  <w:spacing w:val="4"/>
                          </w:rPr>
                          <w:t>time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5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at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31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 xml:space="preserve">the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07"/>
                          </w:rPr>
                          <w:t xml:space="preserve">Yes </w:t>
                        </w:r>
                        <w:r>
                          <w:rPr>
                            <w:rFonts w:ascii="Gill Sans MT" w:eastAsia="Gill Sans MT" w:hAnsi="Gill Sans MT" w:cs="Gill Sans MT"/>
                            <w:w w:val="115"/>
                          </w:rPr>
                          <w:t>vaccination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6"/>
                            <w:w w:val="115"/>
                          </w:rPr>
                          <w:t xml:space="preserve">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</w:rPr>
                          <w:t>center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 xml:space="preserve">                                            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No</w:t>
                        </w:r>
                      </w:p>
                    </w:tc>
                  </w:tr>
                  <w:tr w:rsidR="006038E9" w14:paraId="7E01B6CB" w14:textId="77777777">
                    <w:trPr>
                      <w:trHeight w:hRule="exact" w:val="340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  <w:shd w:val="clear" w:color="auto" w:fill="E0E0E0"/>
                      </w:tcPr>
                      <w:p w14:paraId="3F1E0710" w14:textId="77777777" w:rsidR="006038E9" w:rsidRDefault="0038781D">
                        <w:pPr>
                          <w:spacing w:before="26"/>
                          <w:ind w:left="57"/>
                          <w:rPr>
                            <w:rFonts w:ascii="Gill Sans MT" w:eastAsia="Gill Sans MT" w:hAnsi="Gill Sans MT" w:cs="Gill Sans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  <w:w w:val="124"/>
                            <w:sz w:val="22"/>
                            <w:szCs w:val="22"/>
                          </w:rPr>
                          <w:t>Calculation</w:t>
                        </w:r>
                      </w:p>
                    </w:tc>
                  </w:tr>
                  <w:tr w:rsidR="006038E9" w14:paraId="668F580B" w14:textId="77777777">
                    <w:trPr>
                      <w:trHeight w:hRule="exact" w:val="335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22CE7C9D" w14:textId="77777777" w:rsidR="006038E9" w:rsidRDefault="0038781D">
                        <w:pPr>
                          <w:spacing w:before="95"/>
                          <w:ind w:left="57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</w:rPr>
                          <w:t>1.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Heard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38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or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read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4"/>
                          </w:rPr>
                          <w:t>negative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7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4"/>
                          </w:rPr>
                          <w:t xml:space="preserve">media             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5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4"/>
                          </w:rPr>
                          <w:t>Yes</w:t>
                        </w:r>
                      </w:p>
                    </w:tc>
                  </w:tr>
                  <w:tr w:rsidR="006038E9" w14:paraId="1A7B6B26" w14:textId="77777777">
                    <w:trPr>
                      <w:trHeight w:hRule="exact" w:val="459"/>
                    </w:trPr>
                    <w:tc>
                      <w:tcPr>
                        <w:tcW w:w="10772" w:type="dxa"/>
                        <w:tcBorders>
                          <w:top w:val="nil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24318300" w14:textId="77777777" w:rsidR="006038E9" w:rsidRDefault="0038781D">
                        <w:pPr>
                          <w:spacing w:line="200" w:lineRule="exact"/>
                          <w:ind w:left="6201" w:right="4256"/>
                          <w:jc w:val="center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  <w:w w:val="91"/>
                          </w:rPr>
                          <w:t>No</w:t>
                        </w:r>
                      </w:p>
                    </w:tc>
                  </w:tr>
                  <w:tr w:rsidR="006038E9" w14:paraId="654B9863" w14:textId="77777777">
                    <w:trPr>
                      <w:trHeight w:hRule="exact" w:val="1020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0BCA439C" w14:textId="77777777" w:rsidR="006038E9" w:rsidRDefault="006038E9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699070FD" w14:textId="77777777" w:rsidR="006038E9" w:rsidRDefault="0038781D">
                        <w:pPr>
                          <w:spacing w:line="220" w:lineRule="exact"/>
                          <w:ind w:left="57" w:right="4186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</w:rPr>
                          <w:t>2.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Did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not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1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know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where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to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get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09"/>
                          </w:rPr>
                          <w:t xml:space="preserve">good/reliable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60"/>
                            <w:w w:val="10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09"/>
                          </w:rPr>
                          <w:t xml:space="preserve">Yes </w:t>
                        </w:r>
                        <w:r>
                          <w:rPr>
                            <w:rFonts w:ascii="Gill Sans MT" w:eastAsia="Gill Sans MT" w:hAnsi="Gill Sans MT" w:cs="Gill Sans MT"/>
                            <w:w w:val="110"/>
                          </w:rPr>
                          <w:t xml:space="preserve">information                                              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1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No</w:t>
                        </w:r>
                      </w:p>
                    </w:tc>
                  </w:tr>
                  <w:tr w:rsidR="006038E9" w14:paraId="7719B180" w14:textId="77777777">
                    <w:trPr>
                      <w:trHeight w:hRule="exact" w:val="1021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2021FF2F" w14:textId="77777777" w:rsidR="006038E9" w:rsidRDefault="006038E9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53477328" w14:textId="77777777" w:rsidR="006038E9" w:rsidRDefault="0038781D">
                        <w:pPr>
                          <w:spacing w:line="220" w:lineRule="exact"/>
                          <w:ind w:left="57" w:right="4186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</w:rPr>
                          <w:t>3.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Distrust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2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in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4"/>
                          </w:rPr>
                          <w:t>government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25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4"/>
                          </w:rPr>
                          <w:t>making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17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4"/>
                          </w:rPr>
                          <w:t>decision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19"/>
                            <w:w w:val="114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in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my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1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 xml:space="preserve">best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54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07"/>
                          </w:rPr>
                          <w:t xml:space="preserve">Yes </w:t>
                        </w:r>
                        <w:r>
                          <w:rPr>
                            <w:rFonts w:ascii="Gill Sans MT" w:eastAsia="Gill Sans MT" w:hAnsi="Gill Sans MT" w:cs="Gill Sans MT"/>
                            <w:w w:val="111"/>
                          </w:rPr>
                          <w:t xml:space="preserve">interest                                                   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12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No</w:t>
                        </w:r>
                      </w:p>
                    </w:tc>
                  </w:tr>
                  <w:tr w:rsidR="006038E9" w14:paraId="1BA06187" w14:textId="77777777">
                    <w:trPr>
                      <w:trHeight w:hRule="exact" w:val="1020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2FBB71E3" w14:textId="77777777" w:rsidR="006038E9" w:rsidRDefault="006038E9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450CEB01" w14:textId="5079F249" w:rsidR="006038E9" w:rsidRDefault="0038781D">
                        <w:pPr>
                          <w:spacing w:line="220" w:lineRule="exact"/>
                          <w:ind w:left="57" w:right="4186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</w:rPr>
                          <w:t>4.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</w:rPr>
                          <w:t>It’s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5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0"/>
                          </w:rPr>
                          <w:t>important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for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me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to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6"/>
                          </w:rPr>
                          <w:t xml:space="preserve">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</w:rPr>
                          <w:t xml:space="preserve">fully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  <w:spacing w:val="5"/>
                          </w:rPr>
                          <w:t>understand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5"/>
                            <w:w w:val="113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 xml:space="preserve">COVID-19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3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07"/>
                          </w:rPr>
                          <w:t xml:space="preserve">Yes </w:t>
                        </w:r>
                        <w:r>
                          <w:rPr>
                            <w:rFonts w:ascii="Gill Sans MT" w:eastAsia="Gill Sans MT" w:hAnsi="Gill Sans MT" w:cs="Gill Sans MT"/>
                            <w:w w:val="117"/>
                          </w:rPr>
                          <w:t>vaccines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7"/>
                            <w:w w:val="117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before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ill Sans MT" w:eastAsia="Gill Sans MT" w:hAnsi="Gill Sans MT" w:cs="Gill Sans MT"/>
                          </w:rPr>
                          <w:t>i</w:t>
                        </w:r>
                        <w:proofErr w:type="spellEnd"/>
                        <w:r>
                          <w:rPr>
                            <w:rFonts w:ascii="Gill Sans MT" w:eastAsia="Gill Sans MT" w:hAnsi="Gill Sans MT" w:cs="Gill Sans MT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get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4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7"/>
                          </w:rPr>
                          <w:t xml:space="preserve">vaccinated            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14"/>
                            <w:w w:val="117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No</w:t>
                        </w:r>
                      </w:p>
                    </w:tc>
                  </w:tr>
                  <w:tr w:rsidR="006038E9" w14:paraId="78C96DE6" w14:textId="77777777">
                    <w:trPr>
                      <w:trHeight w:hRule="exact" w:val="1021"/>
                    </w:trPr>
                    <w:tc>
                      <w:tcPr>
                        <w:tcW w:w="10772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nil"/>
                        </w:tcBorders>
                      </w:tcPr>
                      <w:p w14:paraId="72CA3B8D" w14:textId="77777777" w:rsidR="006038E9" w:rsidRDefault="006038E9">
                        <w:pPr>
                          <w:spacing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14:paraId="535B8350" w14:textId="083DA871" w:rsidR="006038E9" w:rsidRDefault="0038781D">
                        <w:pPr>
                          <w:spacing w:line="220" w:lineRule="exact"/>
                          <w:ind w:left="57" w:right="4186"/>
                          <w:rPr>
                            <w:rFonts w:ascii="Gill Sans MT" w:eastAsia="Gill Sans MT" w:hAnsi="Gill Sans MT" w:cs="Gill Sans MT"/>
                          </w:rPr>
                        </w:pPr>
                        <w:r>
                          <w:rPr>
                            <w:rFonts w:ascii="Gill Sans MT" w:eastAsia="Gill Sans MT" w:hAnsi="Gill Sans MT" w:cs="Gill Sans MT"/>
                          </w:rPr>
                          <w:t>5.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I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1"/>
                          </w:rPr>
                          <w:t>closely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7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1"/>
                          </w:rPr>
                          <w:t>consider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11"/>
                            <w:w w:val="111"/>
                          </w:rPr>
                          <w:t xml:space="preserve">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</w:rPr>
                          <w:t xml:space="preserve">whether </w:t>
                        </w:r>
                        <w:r w:rsidR="00891A89">
                          <w:rPr>
                            <w:rFonts w:ascii="Gill Sans MT" w:eastAsia="Gill Sans MT" w:hAnsi="Gill Sans MT" w:cs="Gill Sans MT"/>
                            <w:spacing w:val="1"/>
                          </w:rPr>
                          <w:t>COVID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-19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17"/>
                          </w:rPr>
                          <w:t>vaccine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7"/>
                            <w:w w:val="117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 xml:space="preserve">is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24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  <w:w w:val="107"/>
                          </w:rPr>
                          <w:t xml:space="preserve">Yes </w:t>
                        </w:r>
                        <w:r>
                          <w:rPr>
                            <w:rFonts w:ascii="Gill Sans MT" w:eastAsia="Gill Sans MT" w:hAnsi="Gill Sans MT" w:cs="Gill Sans MT"/>
                            <w:w w:val="117"/>
                          </w:rPr>
                          <w:t>useful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-7"/>
                            <w:w w:val="117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for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 xml:space="preserve">me                                                                                         </w:t>
                        </w:r>
                        <w:r>
                          <w:rPr>
                            <w:rFonts w:ascii="Gill Sans MT" w:eastAsia="Gill Sans MT" w:hAnsi="Gill Sans MT" w:cs="Gill Sans MT"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Gill Sans MT" w:eastAsia="Gill Sans MT" w:hAnsi="Gill Sans MT" w:cs="Gill Sans MT"/>
                          </w:rPr>
                          <w:t>No</w:t>
                        </w:r>
                      </w:p>
                    </w:tc>
                  </w:tr>
                </w:tbl>
                <w:p w14:paraId="628A0897" w14:textId="77777777" w:rsidR="006038E9" w:rsidRDefault="006038E9"/>
              </w:txbxContent>
            </v:textbox>
            <w10:wrap anchorx="page" anchory="page"/>
          </v:shape>
        </w:pict>
      </w:r>
      <w:r w:rsidR="0038781D">
        <w:rPr>
          <w:rFonts w:ascii="Gill Sans MT" w:eastAsia="Gill Sans MT" w:hAnsi="Gill Sans MT" w:cs="Gill Sans MT"/>
          <w:w w:val="91"/>
        </w:rPr>
        <w:t>No</w:t>
      </w:r>
    </w:p>
    <w:p w14:paraId="1EE17C4E" w14:textId="77777777" w:rsidR="006038E9" w:rsidRDefault="006038E9">
      <w:pPr>
        <w:spacing w:before="2" w:line="100" w:lineRule="exact"/>
        <w:rPr>
          <w:sz w:val="11"/>
          <w:szCs w:val="11"/>
        </w:rPr>
      </w:pPr>
    </w:p>
    <w:p w14:paraId="4B6A7787" w14:textId="77777777" w:rsidR="006038E9" w:rsidRDefault="006038E9">
      <w:pPr>
        <w:spacing w:line="200" w:lineRule="exact"/>
      </w:pPr>
    </w:p>
    <w:p w14:paraId="4E7862EA" w14:textId="77777777" w:rsidR="006038E9" w:rsidRDefault="006038E9">
      <w:pPr>
        <w:spacing w:line="200" w:lineRule="exact"/>
      </w:pPr>
    </w:p>
    <w:p w14:paraId="7B7781EC" w14:textId="77777777" w:rsidR="006038E9" w:rsidRDefault="006038E9">
      <w:pPr>
        <w:spacing w:line="200" w:lineRule="exact"/>
      </w:pPr>
    </w:p>
    <w:p w14:paraId="32C02F8C" w14:textId="77777777" w:rsidR="006038E9" w:rsidRDefault="006038E9">
      <w:pPr>
        <w:spacing w:line="200" w:lineRule="exact"/>
      </w:pPr>
    </w:p>
    <w:p w14:paraId="11ECEE98" w14:textId="77777777" w:rsidR="006038E9" w:rsidRDefault="006038E9">
      <w:pPr>
        <w:spacing w:line="200" w:lineRule="exact"/>
      </w:pPr>
    </w:p>
    <w:p w14:paraId="498A03CD" w14:textId="77777777" w:rsidR="006038E9" w:rsidRDefault="006038E9">
      <w:pPr>
        <w:spacing w:line="200" w:lineRule="exact"/>
      </w:pPr>
    </w:p>
    <w:p w14:paraId="4EC0AD5B" w14:textId="77777777" w:rsidR="006038E9" w:rsidRDefault="006038E9">
      <w:pPr>
        <w:spacing w:line="200" w:lineRule="exact"/>
      </w:pPr>
    </w:p>
    <w:p w14:paraId="50C76CC0" w14:textId="77777777" w:rsidR="006038E9" w:rsidRDefault="006038E9">
      <w:pPr>
        <w:spacing w:line="200" w:lineRule="exact"/>
      </w:pPr>
    </w:p>
    <w:p w14:paraId="0DA3E2C9" w14:textId="77777777" w:rsidR="006038E9" w:rsidRDefault="006038E9">
      <w:pPr>
        <w:spacing w:line="200" w:lineRule="exact"/>
      </w:pPr>
    </w:p>
    <w:p w14:paraId="633FF51C" w14:textId="77777777" w:rsidR="006038E9" w:rsidRDefault="006038E9">
      <w:pPr>
        <w:spacing w:line="200" w:lineRule="exact"/>
      </w:pPr>
    </w:p>
    <w:p w14:paraId="27AB26F0" w14:textId="77777777" w:rsidR="006038E9" w:rsidRDefault="006038E9">
      <w:pPr>
        <w:spacing w:line="200" w:lineRule="exact"/>
      </w:pPr>
    </w:p>
    <w:p w14:paraId="6C019103" w14:textId="77777777" w:rsidR="006038E9" w:rsidRDefault="006038E9">
      <w:pPr>
        <w:spacing w:line="200" w:lineRule="exact"/>
      </w:pPr>
    </w:p>
    <w:p w14:paraId="13251967" w14:textId="77777777" w:rsidR="006038E9" w:rsidRDefault="006038E9">
      <w:pPr>
        <w:spacing w:line="200" w:lineRule="exact"/>
      </w:pPr>
    </w:p>
    <w:p w14:paraId="114C3AE5" w14:textId="77777777" w:rsidR="006038E9" w:rsidRDefault="006038E9">
      <w:pPr>
        <w:spacing w:line="200" w:lineRule="exact"/>
      </w:pPr>
    </w:p>
    <w:p w14:paraId="347C18B1" w14:textId="77777777" w:rsidR="006038E9" w:rsidRDefault="006038E9">
      <w:pPr>
        <w:spacing w:line="200" w:lineRule="exact"/>
      </w:pPr>
    </w:p>
    <w:p w14:paraId="17CC0C4E" w14:textId="77777777" w:rsidR="006038E9" w:rsidRDefault="006038E9">
      <w:pPr>
        <w:spacing w:line="200" w:lineRule="exact"/>
      </w:pPr>
    </w:p>
    <w:p w14:paraId="0A00C330" w14:textId="77777777" w:rsidR="006038E9" w:rsidRDefault="006038E9">
      <w:pPr>
        <w:spacing w:line="200" w:lineRule="exact"/>
      </w:pPr>
    </w:p>
    <w:p w14:paraId="5A4CBA6A" w14:textId="77777777" w:rsidR="006038E9" w:rsidRDefault="006038E9">
      <w:pPr>
        <w:spacing w:line="200" w:lineRule="exact"/>
      </w:pPr>
    </w:p>
    <w:p w14:paraId="4C985444" w14:textId="77777777" w:rsidR="006038E9" w:rsidRDefault="006038E9">
      <w:pPr>
        <w:spacing w:line="200" w:lineRule="exact"/>
      </w:pPr>
    </w:p>
    <w:p w14:paraId="0AE593CA" w14:textId="77777777" w:rsidR="006038E9" w:rsidRDefault="006038E9">
      <w:pPr>
        <w:spacing w:line="200" w:lineRule="exact"/>
      </w:pPr>
    </w:p>
    <w:p w14:paraId="2463731E" w14:textId="77777777" w:rsidR="006038E9" w:rsidRDefault="006038E9">
      <w:pPr>
        <w:spacing w:line="200" w:lineRule="exact"/>
      </w:pPr>
    </w:p>
    <w:p w14:paraId="16440B5C" w14:textId="77777777" w:rsidR="006038E9" w:rsidRDefault="006038E9">
      <w:pPr>
        <w:spacing w:line="200" w:lineRule="exact"/>
      </w:pPr>
    </w:p>
    <w:p w14:paraId="4B748A82" w14:textId="77777777" w:rsidR="006038E9" w:rsidRDefault="006038E9">
      <w:pPr>
        <w:spacing w:line="200" w:lineRule="exact"/>
      </w:pPr>
    </w:p>
    <w:p w14:paraId="50F27F02" w14:textId="77777777" w:rsidR="006038E9" w:rsidRDefault="006038E9">
      <w:pPr>
        <w:spacing w:line="200" w:lineRule="exact"/>
      </w:pPr>
    </w:p>
    <w:p w14:paraId="01FF4B25" w14:textId="77777777" w:rsidR="006038E9" w:rsidRDefault="006038E9">
      <w:pPr>
        <w:spacing w:line="200" w:lineRule="exact"/>
      </w:pPr>
    </w:p>
    <w:p w14:paraId="39F26EA2" w14:textId="77777777" w:rsidR="006038E9" w:rsidRDefault="006038E9">
      <w:pPr>
        <w:spacing w:line="200" w:lineRule="exact"/>
      </w:pPr>
    </w:p>
    <w:p w14:paraId="248B0C6E" w14:textId="77777777" w:rsidR="006038E9" w:rsidRDefault="006038E9">
      <w:pPr>
        <w:spacing w:line="200" w:lineRule="exact"/>
      </w:pPr>
    </w:p>
    <w:p w14:paraId="05689EB2" w14:textId="77777777" w:rsidR="006038E9" w:rsidRDefault="006038E9">
      <w:pPr>
        <w:spacing w:line="200" w:lineRule="exact"/>
      </w:pPr>
    </w:p>
    <w:p w14:paraId="199CD820" w14:textId="77777777" w:rsidR="006038E9" w:rsidRDefault="006038E9">
      <w:pPr>
        <w:spacing w:line="200" w:lineRule="exact"/>
      </w:pPr>
    </w:p>
    <w:p w14:paraId="311C05B7" w14:textId="77777777" w:rsidR="006038E9" w:rsidRDefault="006038E9">
      <w:pPr>
        <w:spacing w:line="200" w:lineRule="exact"/>
      </w:pPr>
    </w:p>
    <w:p w14:paraId="1B13F8E7" w14:textId="77777777" w:rsidR="006038E9" w:rsidRDefault="006038E9">
      <w:pPr>
        <w:spacing w:line="200" w:lineRule="exact"/>
      </w:pPr>
    </w:p>
    <w:p w14:paraId="68406AF7" w14:textId="77777777" w:rsidR="006038E9" w:rsidRDefault="006038E9">
      <w:pPr>
        <w:spacing w:line="200" w:lineRule="exact"/>
      </w:pPr>
    </w:p>
    <w:p w14:paraId="0A5476A7" w14:textId="77777777" w:rsidR="006038E9" w:rsidRDefault="006038E9">
      <w:pPr>
        <w:spacing w:line="200" w:lineRule="exact"/>
      </w:pPr>
    </w:p>
    <w:p w14:paraId="65588DE0" w14:textId="77777777" w:rsidR="006038E9" w:rsidRDefault="006038E9">
      <w:pPr>
        <w:spacing w:line="200" w:lineRule="exact"/>
      </w:pPr>
    </w:p>
    <w:p w14:paraId="1147C6D6" w14:textId="77777777" w:rsidR="006038E9" w:rsidRDefault="006038E9">
      <w:pPr>
        <w:spacing w:line="200" w:lineRule="exact"/>
      </w:pPr>
    </w:p>
    <w:p w14:paraId="09A3A7E8" w14:textId="77777777" w:rsidR="006038E9" w:rsidRDefault="006038E9">
      <w:pPr>
        <w:spacing w:line="200" w:lineRule="exact"/>
      </w:pPr>
    </w:p>
    <w:p w14:paraId="666D308B" w14:textId="77777777" w:rsidR="006038E9" w:rsidRDefault="006038E9">
      <w:pPr>
        <w:spacing w:line="200" w:lineRule="exact"/>
      </w:pPr>
    </w:p>
    <w:p w14:paraId="05EC265B" w14:textId="77777777" w:rsidR="006038E9" w:rsidRDefault="006038E9">
      <w:pPr>
        <w:spacing w:line="200" w:lineRule="exact"/>
      </w:pPr>
    </w:p>
    <w:p w14:paraId="4F882D13" w14:textId="77777777" w:rsidR="006038E9" w:rsidRDefault="006038E9">
      <w:pPr>
        <w:spacing w:line="200" w:lineRule="exact"/>
      </w:pPr>
    </w:p>
    <w:p w14:paraId="36361EB3" w14:textId="77777777" w:rsidR="006038E9" w:rsidRDefault="006038E9">
      <w:pPr>
        <w:spacing w:line="200" w:lineRule="exact"/>
      </w:pPr>
    </w:p>
    <w:p w14:paraId="554488FA" w14:textId="77777777" w:rsidR="006038E9" w:rsidRDefault="006038E9">
      <w:pPr>
        <w:spacing w:line="200" w:lineRule="exact"/>
      </w:pPr>
    </w:p>
    <w:p w14:paraId="4147B164" w14:textId="77777777" w:rsidR="006038E9" w:rsidRDefault="006038E9">
      <w:pPr>
        <w:spacing w:line="200" w:lineRule="exact"/>
      </w:pPr>
    </w:p>
    <w:p w14:paraId="766D299C" w14:textId="77777777" w:rsidR="006038E9" w:rsidRDefault="006038E9">
      <w:pPr>
        <w:spacing w:line="200" w:lineRule="exact"/>
      </w:pPr>
    </w:p>
    <w:p w14:paraId="54E22F2C" w14:textId="77777777" w:rsidR="006038E9" w:rsidRDefault="006038E9">
      <w:pPr>
        <w:spacing w:line="200" w:lineRule="exact"/>
      </w:pPr>
    </w:p>
    <w:p w14:paraId="04387B3D" w14:textId="77777777" w:rsidR="006038E9" w:rsidRDefault="006038E9">
      <w:pPr>
        <w:spacing w:line="200" w:lineRule="exact"/>
      </w:pPr>
    </w:p>
    <w:p w14:paraId="05DC74E2" w14:textId="77777777" w:rsidR="006038E9" w:rsidRDefault="006038E9">
      <w:pPr>
        <w:spacing w:line="200" w:lineRule="exact"/>
      </w:pPr>
    </w:p>
    <w:p w14:paraId="757CAB89" w14:textId="77777777" w:rsidR="006038E9" w:rsidRDefault="006038E9">
      <w:pPr>
        <w:spacing w:line="200" w:lineRule="exact"/>
      </w:pPr>
    </w:p>
    <w:p w14:paraId="4ACD91C4" w14:textId="77777777" w:rsidR="006038E9" w:rsidRDefault="006038E9">
      <w:pPr>
        <w:spacing w:line="200" w:lineRule="exact"/>
      </w:pPr>
    </w:p>
    <w:p w14:paraId="4B5DF4BA" w14:textId="77777777" w:rsidR="006038E9" w:rsidRDefault="006038E9">
      <w:pPr>
        <w:spacing w:line="200" w:lineRule="exact"/>
      </w:pPr>
    </w:p>
    <w:p w14:paraId="6E826C51" w14:textId="77777777" w:rsidR="006038E9" w:rsidRDefault="006038E9">
      <w:pPr>
        <w:spacing w:line="200" w:lineRule="exact"/>
      </w:pPr>
    </w:p>
    <w:p w14:paraId="1C825D15" w14:textId="77777777" w:rsidR="006038E9" w:rsidRDefault="006038E9">
      <w:pPr>
        <w:spacing w:line="200" w:lineRule="exact"/>
      </w:pPr>
    </w:p>
    <w:p w14:paraId="5039B9A2" w14:textId="77777777" w:rsidR="006038E9" w:rsidRDefault="006038E9">
      <w:pPr>
        <w:spacing w:line="200" w:lineRule="exact"/>
      </w:pPr>
    </w:p>
    <w:p w14:paraId="51934EDF" w14:textId="16383400" w:rsidR="006038E9" w:rsidRDefault="00000000">
      <w:pPr>
        <w:spacing w:before="38" w:line="220" w:lineRule="exact"/>
        <w:ind w:left="624" w:right="4293"/>
        <w:rPr>
          <w:rFonts w:ascii="Gill Sans MT" w:eastAsia="Gill Sans MT" w:hAnsi="Gill Sans MT" w:cs="Gill Sans MT"/>
        </w:rPr>
        <w:sectPr w:rsidR="006038E9">
          <w:pgSz w:w="11920" w:h="16840"/>
          <w:pgMar w:top="560" w:right="460" w:bottom="280" w:left="0" w:header="51" w:footer="253" w:gutter="0"/>
          <w:cols w:space="720"/>
        </w:sectPr>
      </w:pPr>
      <w:r>
        <w:pict w14:anchorId="057239E7">
          <v:group id="_x0000_s2088" style="position:absolute;left:0;text-align:left;margin-left:326.85pt;margin-top:3.15pt;width:9.65pt;height:21pt;z-index:-251621888;mso-position-horizontal-relative:page" coordorigin="6537,63" coordsize="193,420">
            <v:shape id="_x0000_s2090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089" style="position:absolute;left:6542;top:295;width:181;height:181" coordorigin="6542,295" coordsize="181,181" path="m6724,386r-3,-23l6713,342r-13,-17l6684,311r-20,-10l6643,295r-10,l6611,298r-21,8l6572,318r-14,17l6548,354r-5,22l6542,386r3,22l6553,429r13,18l6582,461r20,10l6623,476r10,l6656,474r20,-9l6694,453r14,-16l6718,417r5,-22l6724,386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6.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</w:rPr>
        <w:t>I</w:t>
      </w:r>
      <w:r w:rsidR="0038781D">
        <w:rPr>
          <w:rFonts w:ascii="Gill Sans MT" w:eastAsia="Gill Sans MT" w:hAnsi="Gill Sans MT" w:cs="Gill Sans MT"/>
          <w:spacing w:val="5"/>
        </w:rPr>
        <w:t xml:space="preserve"> </w:t>
      </w:r>
      <w:r w:rsidR="00891A89">
        <w:rPr>
          <w:rFonts w:ascii="Gill Sans MT" w:eastAsia="Gill Sans MT" w:hAnsi="Gill Sans MT" w:cs="Gill Sans MT"/>
        </w:rPr>
        <w:t xml:space="preserve">weigh </w:t>
      </w:r>
      <w:r w:rsidR="00891A89">
        <w:rPr>
          <w:rFonts w:ascii="Gill Sans MT" w:eastAsia="Gill Sans MT" w:hAnsi="Gill Sans MT" w:cs="Gill Sans MT"/>
          <w:spacing w:val="12"/>
        </w:rPr>
        <w:t>the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  <w:w w:val="115"/>
        </w:rPr>
        <w:t>benefits</w:t>
      </w:r>
      <w:r w:rsidR="0038781D">
        <w:rPr>
          <w:rFonts w:ascii="Gill Sans MT" w:eastAsia="Gill Sans MT" w:hAnsi="Gill Sans MT" w:cs="Gill Sans MT"/>
          <w:spacing w:val="-6"/>
          <w:w w:val="115"/>
        </w:rPr>
        <w:t xml:space="preserve"> </w:t>
      </w:r>
      <w:r w:rsidR="0038781D">
        <w:rPr>
          <w:rFonts w:ascii="Gill Sans MT" w:eastAsia="Gill Sans MT" w:hAnsi="Gill Sans MT" w:cs="Gill Sans MT"/>
        </w:rPr>
        <w:t>and</w:t>
      </w:r>
      <w:r w:rsidR="0038781D">
        <w:rPr>
          <w:rFonts w:ascii="Gill Sans MT" w:eastAsia="Gill Sans MT" w:hAnsi="Gill Sans MT" w:cs="Gill Sans MT"/>
          <w:spacing w:val="51"/>
        </w:rPr>
        <w:t xml:space="preserve"> </w:t>
      </w:r>
      <w:r w:rsidR="0038781D">
        <w:rPr>
          <w:rFonts w:ascii="Gill Sans MT" w:eastAsia="Gill Sans MT" w:hAnsi="Gill Sans MT" w:cs="Gill Sans MT"/>
        </w:rPr>
        <w:t>risks</w:t>
      </w:r>
      <w:r w:rsidR="0038781D">
        <w:rPr>
          <w:rFonts w:ascii="Gill Sans MT" w:eastAsia="Gill Sans MT" w:hAnsi="Gill Sans MT" w:cs="Gill Sans MT"/>
          <w:spacing w:val="43"/>
        </w:rPr>
        <w:t xml:space="preserve"> </w:t>
      </w:r>
      <w:r w:rsidR="0038781D">
        <w:rPr>
          <w:rFonts w:ascii="Gill Sans MT" w:eastAsia="Gill Sans MT" w:hAnsi="Gill Sans MT" w:cs="Gill Sans MT"/>
        </w:rPr>
        <w:t>to</w:t>
      </w:r>
      <w:r w:rsidR="0038781D">
        <w:rPr>
          <w:rFonts w:ascii="Gill Sans MT" w:eastAsia="Gill Sans MT" w:hAnsi="Gill Sans MT" w:cs="Gill Sans MT"/>
          <w:spacing w:val="6"/>
        </w:rPr>
        <w:t xml:space="preserve"> </w:t>
      </w:r>
      <w:r w:rsidR="0038781D">
        <w:rPr>
          <w:rFonts w:ascii="Gill Sans MT" w:eastAsia="Gill Sans MT" w:hAnsi="Gill Sans MT" w:cs="Gill Sans MT"/>
          <w:w w:val="116"/>
        </w:rPr>
        <w:t>make</w:t>
      </w:r>
      <w:r w:rsidR="0038781D">
        <w:rPr>
          <w:rFonts w:ascii="Gill Sans MT" w:eastAsia="Gill Sans MT" w:hAnsi="Gill Sans MT" w:cs="Gill Sans MT"/>
          <w:spacing w:val="-7"/>
          <w:w w:val="116"/>
        </w:rPr>
        <w:t xml:space="preserve"> </w:t>
      </w:r>
      <w:r w:rsidR="0038781D">
        <w:rPr>
          <w:rFonts w:ascii="Gill Sans MT" w:eastAsia="Gill Sans MT" w:hAnsi="Gill Sans MT" w:cs="Gill Sans MT"/>
        </w:rPr>
        <w:t>the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</w:rPr>
        <w:t xml:space="preserve">best                              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  <w:w w:val="107"/>
        </w:rPr>
        <w:t xml:space="preserve">Yes </w:t>
      </w:r>
      <w:r w:rsidR="0038781D">
        <w:rPr>
          <w:rFonts w:ascii="Gill Sans MT" w:eastAsia="Gill Sans MT" w:hAnsi="Gill Sans MT" w:cs="Gill Sans MT"/>
          <w:w w:val="112"/>
        </w:rPr>
        <w:t>decision</w:t>
      </w:r>
      <w:r w:rsidR="0038781D">
        <w:rPr>
          <w:rFonts w:ascii="Gill Sans MT" w:eastAsia="Gill Sans MT" w:hAnsi="Gill Sans MT" w:cs="Gill Sans MT"/>
          <w:spacing w:val="-5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 xml:space="preserve">possible                                                                         </w:t>
      </w:r>
      <w:r w:rsidR="0038781D">
        <w:rPr>
          <w:rFonts w:ascii="Gill Sans MT" w:eastAsia="Gill Sans MT" w:hAnsi="Gill Sans MT" w:cs="Gill Sans MT"/>
          <w:spacing w:val="59"/>
          <w:w w:val="112"/>
        </w:rPr>
        <w:t xml:space="preserve"> </w:t>
      </w:r>
      <w:r w:rsidR="0038781D">
        <w:rPr>
          <w:rFonts w:ascii="Gill Sans MT" w:eastAsia="Gill Sans MT" w:hAnsi="Gill Sans MT" w:cs="Gill Sans MT"/>
        </w:rPr>
        <w:t>No</w:t>
      </w:r>
    </w:p>
    <w:p w14:paraId="1B45A4BE" w14:textId="77777777" w:rsidR="006038E9" w:rsidRDefault="006038E9">
      <w:pPr>
        <w:spacing w:before="6" w:line="140" w:lineRule="exact"/>
        <w:rPr>
          <w:sz w:val="14"/>
          <w:szCs w:val="14"/>
        </w:rPr>
      </w:pPr>
    </w:p>
    <w:p w14:paraId="59CDDDCB" w14:textId="77777777" w:rsidR="006038E9" w:rsidRDefault="006038E9">
      <w:pPr>
        <w:spacing w:line="200" w:lineRule="exact"/>
      </w:pPr>
    </w:p>
    <w:p w14:paraId="49C2AD9B" w14:textId="77777777" w:rsidR="006038E9" w:rsidRDefault="00000000">
      <w:pPr>
        <w:spacing w:before="31"/>
        <w:ind w:left="624"/>
        <w:rPr>
          <w:rFonts w:ascii="Gill Sans MT" w:eastAsia="Gill Sans MT" w:hAnsi="Gill Sans MT" w:cs="Gill Sans MT"/>
          <w:sz w:val="22"/>
          <w:szCs w:val="22"/>
        </w:rPr>
      </w:pPr>
      <w:r>
        <w:pict w14:anchorId="0A240114">
          <v:group id="_x0000_s2084" style="position:absolute;left:0;text-align:left;margin-left:28.05pt;margin-top:-.3pt;width:539.15pt;height:17.6pt;z-index:-251619840;mso-position-horizontal-relative:page" coordorigin="561,-6" coordsize="10783,352">
            <v:shape id="_x0000_s2087" style="position:absolute;left:567;top:-1;width:10772;height:340" coordorigin="567,-1" coordsize="10772,340" path="m567,-1r,340l11339,339r,-340l567,-1xe" fillcolor="#e0e0e0" stroked="f">
              <v:path arrowok="t"/>
            </v:shape>
            <v:shape id="_x0000_s2086" style="position:absolute;left:567;top:-1;width:10772;height:0" coordorigin="567,-1" coordsize="10772,0" path="m567,-1r10772,e" filled="f" strokeweight=".57pt">
              <v:path arrowok="t"/>
            </v:shape>
            <v:shape id="_x0000_s2085" style="position:absolute;left:567;top:339;width:10772;height:0" coordorigin="567,339" coordsize="10772,0" path="m567,339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  <w:w w:val="121"/>
          <w:sz w:val="22"/>
          <w:szCs w:val="22"/>
        </w:rPr>
        <w:t>Collective</w:t>
      </w:r>
      <w:r w:rsidR="0038781D">
        <w:rPr>
          <w:rFonts w:ascii="Gill Sans MT" w:eastAsia="Gill Sans MT" w:hAnsi="Gill Sans MT" w:cs="Gill Sans MT"/>
          <w:spacing w:val="-5"/>
          <w:w w:val="121"/>
          <w:sz w:val="22"/>
          <w:szCs w:val="22"/>
        </w:rPr>
        <w:t xml:space="preserve"> </w:t>
      </w:r>
      <w:r w:rsidR="0038781D">
        <w:rPr>
          <w:rFonts w:ascii="Gill Sans MT" w:eastAsia="Gill Sans MT" w:hAnsi="Gill Sans MT" w:cs="Gill Sans MT"/>
          <w:w w:val="129"/>
          <w:sz w:val="22"/>
          <w:szCs w:val="22"/>
        </w:rPr>
        <w:t>responsibility</w:t>
      </w:r>
    </w:p>
    <w:p w14:paraId="4C8AEC9F" w14:textId="77777777" w:rsidR="006038E9" w:rsidRDefault="006038E9">
      <w:pPr>
        <w:spacing w:before="9" w:line="140" w:lineRule="exact"/>
        <w:rPr>
          <w:sz w:val="15"/>
          <w:szCs w:val="15"/>
        </w:rPr>
      </w:pPr>
    </w:p>
    <w:p w14:paraId="08A47D63" w14:textId="0F992090" w:rsidR="006038E9" w:rsidRDefault="00000000">
      <w:pPr>
        <w:spacing w:line="220" w:lineRule="exact"/>
        <w:ind w:left="624" w:right="4293"/>
        <w:rPr>
          <w:rFonts w:ascii="Gill Sans MT" w:eastAsia="Gill Sans MT" w:hAnsi="Gill Sans MT" w:cs="Gill Sans MT"/>
        </w:rPr>
      </w:pPr>
      <w:r>
        <w:pict w14:anchorId="224A0B8C">
          <v:group id="_x0000_s2081" style="position:absolute;left:0;text-align:left;margin-left:326.85pt;margin-top:1.25pt;width:9.65pt;height:20.95pt;z-index:-251618816;mso-position-horizontal-relative:page" coordorigin="6537,25" coordsize="193,419">
            <v:shape id="_x0000_s2083" style="position:absolute;left:6542;top:30;width:181;height:181" coordorigin="6542,30" coordsize="181,181" path="m6724,121r-3,-23l6713,78,6700,60,6684,46,6664,36r-21,-5l6633,30r-22,3l6590,41r-18,13l6558,70r-10,19l6543,111r-1,10l6545,143r8,21l6566,182r16,14l6602,206r21,5l6633,212r23,-3l6676,201r18,-13l6708,172r10,-20l6723,130r1,-9e" filled="f" strokeweight=".57pt">
              <v:path arrowok="t"/>
            </v:shape>
            <v:shape id="_x0000_s2082" style="position:absolute;left:6542;top:257;width:181;height:181" coordorigin="6542,257" coordsize="181,181" path="m6724,348r-3,-23l6713,304r-13,-17l6684,272r-19,-10l6643,257r-10,l6611,260r-21,8l6572,280r-14,17l6548,316r-5,22l6542,348r3,22l6553,391r13,17l6582,423r20,10l6624,438r9,l6656,435r20,-8l6694,415r14,-17l6718,379r5,-22l6724,348e" filled="f" strokeweight=".57pt">
              <v:path arrowok="t"/>
            </v:shape>
            <w10:wrap anchorx="page"/>
          </v:group>
        </w:pict>
      </w:r>
      <w:r>
        <w:pict w14:anchorId="0DA9C4F1">
          <v:group id="_x0000_s2079" style="position:absolute;left:0;text-align:left;margin-left:28.35pt;margin-top:45.75pt;width:538.6pt;height:0;z-index:-251617792;mso-position-horizontal-relative:page" coordorigin="567,915" coordsize="10772,0">
            <v:shape id="_x0000_s2080" style="position:absolute;left:567;top:915;width:10772;height:0" coordorigin="567,915" coordsize="10772,0" path="m567,915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1.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</w:rPr>
        <w:t>When</w:t>
      </w:r>
      <w:r w:rsidR="0038781D">
        <w:rPr>
          <w:rFonts w:ascii="Gill Sans MT" w:eastAsia="Gill Sans MT" w:hAnsi="Gill Sans MT" w:cs="Gill Sans MT"/>
          <w:spacing w:val="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everyone</w:t>
      </w:r>
      <w:r w:rsidR="0038781D">
        <w:rPr>
          <w:rFonts w:ascii="Gill Sans MT" w:eastAsia="Gill Sans MT" w:hAnsi="Gill Sans MT" w:cs="Gill Sans MT"/>
          <w:spacing w:val="-5"/>
          <w:w w:val="112"/>
        </w:rPr>
        <w:t xml:space="preserve"> </w:t>
      </w:r>
      <w:r w:rsidR="0038781D">
        <w:rPr>
          <w:rFonts w:ascii="Gill Sans MT" w:eastAsia="Gill Sans MT" w:hAnsi="Gill Sans MT" w:cs="Gill Sans MT"/>
        </w:rPr>
        <w:t>is</w:t>
      </w:r>
      <w:r w:rsidR="0038781D">
        <w:rPr>
          <w:rFonts w:ascii="Gill Sans MT" w:eastAsia="Gill Sans MT" w:hAnsi="Gill Sans MT" w:cs="Gill Sans MT"/>
          <w:spacing w:val="25"/>
        </w:rPr>
        <w:t xml:space="preserve"> </w:t>
      </w:r>
      <w:r w:rsidR="0038781D">
        <w:rPr>
          <w:rFonts w:ascii="Gill Sans MT" w:eastAsia="Gill Sans MT" w:hAnsi="Gill Sans MT" w:cs="Gill Sans MT"/>
          <w:w w:val="117"/>
        </w:rPr>
        <w:t>vaccinated,</w:t>
      </w:r>
      <w:r w:rsidR="0038781D">
        <w:rPr>
          <w:rFonts w:ascii="Gill Sans MT" w:eastAsia="Gill Sans MT" w:hAnsi="Gill Sans MT" w:cs="Gill Sans MT"/>
          <w:spacing w:val="-7"/>
          <w:w w:val="117"/>
        </w:rPr>
        <w:t xml:space="preserve"> </w:t>
      </w:r>
      <w:r w:rsidR="00891A89">
        <w:rPr>
          <w:rFonts w:ascii="Gill Sans MT" w:eastAsia="Gill Sans MT" w:hAnsi="Gill Sans MT" w:cs="Gill Sans MT"/>
        </w:rPr>
        <w:t>I</w:t>
      </w:r>
      <w:r w:rsidR="0038781D">
        <w:rPr>
          <w:rFonts w:ascii="Gill Sans MT" w:eastAsia="Gill Sans MT" w:hAnsi="Gill Sans MT" w:cs="Gill Sans MT"/>
          <w:spacing w:val="8"/>
        </w:rPr>
        <w:t xml:space="preserve"> </w:t>
      </w:r>
      <w:r w:rsidR="0038781D">
        <w:rPr>
          <w:rFonts w:ascii="Gill Sans MT" w:eastAsia="Gill Sans MT" w:hAnsi="Gill Sans MT" w:cs="Gill Sans MT"/>
        </w:rPr>
        <w:t>don't</w:t>
      </w:r>
      <w:r w:rsidR="0038781D">
        <w:rPr>
          <w:rFonts w:ascii="Gill Sans MT" w:eastAsia="Gill Sans MT" w:hAnsi="Gill Sans MT" w:cs="Gill Sans MT"/>
          <w:spacing w:val="44"/>
        </w:rPr>
        <w:t xml:space="preserve"> </w:t>
      </w:r>
      <w:r w:rsidR="0038781D">
        <w:rPr>
          <w:rFonts w:ascii="Gill Sans MT" w:eastAsia="Gill Sans MT" w:hAnsi="Gill Sans MT" w:cs="Gill Sans MT"/>
          <w:w w:val="119"/>
        </w:rPr>
        <w:t>have</w:t>
      </w:r>
      <w:r w:rsidR="0038781D">
        <w:rPr>
          <w:rFonts w:ascii="Gill Sans MT" w:eastAsia="Gill Sans MT" w:hAnsi="Gill Sans MT" w:cs="Gill Sans MT"/>
          <w:spacing w:val="-9"/>
          <w:w w:val="119"/>
        </w:rPr>
        <w:t xml:space="preserve"> </w:t>
      </w:r>
      <w:r w:rsidR="0038781D">
        <w:rPr>
          <w:rFonts w:ascii="Gill Sans MT" w:eastAsia="Gill Sans MT" w:hAnsi="Gill Sans MT" w:cs="Gill Sans MT"/>
        </w:rPr>
        <w:t>to</w:t>
      </w:r>
      <w:r w:rsidR="0038781D">
        <w:rPr>
          <w:rFonts w:ascii="Gill Sans MT" w:eastAsia="Gill Sans MT" w:hAnsi="Gill Sans MT" w:cs="Gill Sans MT"/>
          <w:spacing w:val="6"/>
        </w:rPr>
        <w:t xml:space="preserve"> </w:t>
      </w:r>
      <w:r w:rsidR="0038781D">
        <w:rPr>
          <w:rFonts w:ascii="Gill Sans MT" w:eastAsia="Gill Sans MT" w:hAnsi="Gill Sans MT" w:cs="Gill Sans MT"/>
        </w:rPr>
        <w:t xml:space="preserve">get                           </w:t>
      </w:r>
      <w:r w:rsidR="0038781D">
        <w:rPr>
          <w:rFonts w:ascii="Gill Sans MT" w:eastAsia="Gill Sans MT" w:hAnsi="Gill Sans MT" w:cs="Gill Sans MT"/>
          <w:spacing w:val="18"/>
        </w:rPr>
        <w:t xml:space="preserve"> </w:t>
      </w:r>
      <w:r w:rsidR="0038781D">
        <w:rPr>
          <w:rFonts w:ascii="Gill Sans MT" w:eastAsia="Gill Sans MT" w:hAnsi="Gill Sans MT" w:cs="Gill Sans MT"/>
          <w:w w:val="107"/>
        </w:rPr>
        <w:t xml:space="preserve">Yes </w:t>
      </w:r>
      <w:r w:rsidR="0038781D">
        <w:rPr>
          <w:rFonts w:ascii="Gill Sans MT" w:eastAsia="Gill Sans MT" w:hAnsi="Gill Sans MT" w:cs="Gill Sans MT"/>
          <w:w w:val="117"/>
        </w:rPr>
        <w:t>vaccinated</w:t>
      </w:r>
      <w:r w:rsidR="0038781D">
        <w:rPr>
          <w:rFonts w:ascii="Gill Sans MT" w:eastAsia="Gill Sans MT" w:hAnsi="Gill Sans MT" w:cs="Gill Sans MT"/>
          <w:spacing w:val="-7"/>
          <w:w w:val="117"/>
        </w:rPr>
        <w:t xml:space="preserve"> </w:t>
      </w:r>
      <w:r w:rsidR="0038781D">
        <w:rPr>
          <w:rFonts w:ascii="Gill Sans MT" w:eastAsia="Gill Sans MT" w:hAnsi="Gill Sans MT" w:cs="Gill Sans MT"/>
        </w:rPr>
        <w:t xml:space="preserve">too                                                                                      </w:t>
      </w:r>
      <w:r w:rsidR="0038781D">
        <w:rPr>
          <w:rFonts w:ascii="Gill Sans MT" w:eastAsia="Gill Sans MT" w:hAnsi="Gill Sans MT" w:cs="Gill Sans MT"/>
          <w:spacing w:val="30"/>
        </w:rPr>
        <w:t xml:space="preserve"> </w:t>
      </w:r>
      <w:r w:rsidR="0038781D">
        <w:rPr>
          <w:rFonts w:ascii="Gill Sans MT" w:eastAsia="Gill Sans MT" w:hAnsi="Gill Sans MT" w:cs="Gill Sans MT"/>
        </w:rPr>
        <w:t>No</w:t>
      </w:r>
    </w:p>
    <w:p w14:paraId="296AE87A" w14:textId="77777777" w:rsidR="006038E9" w:rsidRDefault="006038E9">
      <w:pPr>
        <w:spacing w:before="9" w:line="120" w:lineRule="exact"/>
        <w:rPr>
          <w:sz w:val="12"/>
          <w:szCs w:val="12"/>
        </w:rPr>
      </w:pPr>
    </w:p>
    <w:p w14:paraId="05655BED" w14:textId="77777777" w:rsidR="006038E9" w:rsidRDefault="006038E9">
      <w:pPr>
        <w:spacing w:line="200" w:lineRule="exact"/>
      </w:pPr>
    </w:p>
    <w:p w14:paraId="1C845124" w14:textId="77777777" w:rsidR="006038E9" w:rsidRDefault="006038E9">
      <w:pPr>
        <w:spacing w:line="200" w:lineRule="exact"/>
      </w:pPr>
    </w:p>
    <w:p w14:paraId="1B2994D8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44F5052D">
          <v:group id="_x0000_s2076" style="position:absolute;left:0;text-align:left;margin-left:326.85pt;margin-top:3.15pt;width:9.65pt;height:21pt;z-index:-251616768;mso-position-horizontal-relative:page" coordorigin="6537,63" coordsize="193,420">
            <v:shape id="_x0000_s2078" style="position:absolute;left:6542;top:68;width:181;height:181" coordorigin="6542,68" coordsize="181,181" path="m6724,159r-3,-23l6713,116,6700,98,6684,84,6664,74r-21,-5l6633,68r-22,3l6590,79r-18,13l6558,108r-10,19l6543,149r-1,10l6545,181r8,21l6566,220r16,14l6602,244r21,5l6633,250r23,-3l6676,239r18,-13l6708,210r10,-20l6723,168r1,-9e" filled="f" strokeweight=".57pt">
              <v:path arrowok="t"/>
            </v:shape>
            <v:shape id="_x0000_s2077" style="position:absolute;left:6542;top:295;width:181;height:181" coordorigin="6542,295" coordsize="181,181" path="m6724,386r-3,-23l6713,343r-13,-18l6684,311r-20,-10l6643,296r-10,-1l6611,298r-21,8l6572,318r-14,17l6548,354r-5,22l6542,386r3,22l6553,429r13,18l6582,461r20,10l6623,476r10,l6656,474r20,-8l6694,453r14,-16l6718,417r5,-22l6724,386e" filled="f" strokeweight=".57pt">
              <v:path arrowok="t"/>
            </v:shape>
            <w10:wrap anchorx="page"/>
          </v:group>
        </w:pict>
      </w:r>
      <w:r>
        <w:pict w14:anchorId="06D46EF6">
          <v:group id="_x0000_s2074" style="position:absolute;left:0;text-align:left;margin-left:28.35pt;margin-top:36.3pt;width:538.6pt;height:0;z-index:-251615744;mso-position-horizontal-relative:page" coordorigin="567,726" coordsize="10772,0">
            <v:shape id="_x0000_s2075" style="position:absolute;left:567;top:726;width:10772;height:0" coordorigin="567,726" coordsize="10772,0" path="m567,726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2.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</w:rPr>
        <w:t>When</w:t>
      </w:r>
      <w:r w:rsidR="0038781D">
        <w:rPr>
          <w:rFonts w:ascii="Gill Sans MT" w:eastAsia="Gill Sans MT" w:hAnsi="Gill Sans MT" w:cs="Gill Sans MT"/>
          <w:spacing w:val="12"/>
        </w:rPr>
        <w:t xml:space="preserve"> </w:t>
      </w:r>
      <w:proofErr w:type="spellStart"/>
      <w:r w:rsidR="0038781D">
        <w:rPr>
          <w:rFonts w:ascii="Gill Sans MT" w:eastAsia="Gill Sans MT" w:hAnsi="Gill Sans MT" w:cs="Gill Sans MT"/>
        </w:rPr>
        <w:t>i</w:t>
      </w:r>
      <w:proofErr w:type="spellEnd"/>
      <w:r w:rsidR="0038781D">
        <w:rPr>
          <w:rFonts w:ascii="Gill Sans MT" w:eastAsia="Gill Sans MT" w:hAnsi="Gill Sans MT" w:cs="Gill Sans MT"/>
          <w:spacing w:val="8"/>
        </w:rPr>
        <w:t xml:space="preserve"> </w:t>
      </w:r>
      <w:r w:rsidR="0038781D">
        <w:rPr>
          <w:rFonts w:ascii="Gill Sans MT" w:eastAsia="Gill Sans MT" w:hAnsi="Gill Sans MT" w:cs="Gill Sans MT"/>
        </w:rPr>
        <w:t>am</w:t>
      </w:r>
      <w:r w:rsidR="0038781D">
        <w:rPr>
          <w:rFonts w:ascii="Gill Sans MT" w:eastAsia="Gill Sans MT" w:hAnsi="Gill Sans MT" w:cs="Gill Sans MT"/>
          <w:spacing w:val="47"/>
        </w:rPr>
        <w:t xml:space="preserve"> </w:t>
      </w:r>
      <w:r w:rsidR="0038781D">
        <w:rPr>
          <w:rFonts w:ascii="Gill Sans MT" w:eastAsia="Gill Sans MT" w:hAnsi="Gill Sans MT" w:cs="Gill Sans MT"/>
          <w:w w:val="117"/>
        </w:rPr>
        <w:t>vaccinated,</w:t>
      </w:r>
      <w:r w:rsidR="0038781D">
        <w:rPr>
          <w:rFonts w:ascii="Gill Sans MT" w:eastAsia="Gill Sans MT" w:hAnsi="Gill Sans MT" w:cs="Gill Sans MT"/>
          <w:spacing w:val="-7"/>
          <w:w w:val="117"/>
        </w:rPr>
        <w:t xml:space="preserve"> </w:t>
      </w:r>
      <w:r w:rsidR="0038781D">
        <w:rPr>
          <w:rFonts w:ascii="Gill Sans MT" w:eastAsia="Gill Sans MT" w:hAnsi="Gill Sans MT" w:cs="Gill Sans MT"/>
        </w:rPr>
        <w:t>others</w:t>
      </w:r>
      <w:r w:rsidR="0038781D">
        <w:rPr>
          <w:rFonts w:ascii="Gill Sans MT" w:eastAsia="Gill Sans MT" w:hAnsi="Gill Sans MT" w:cs="Gill Sans MT"/>
          <w:spacing w:val="44"/>
        </w:rPr>
        <w:t xml:space="preserve"> </w:t>
      </w:r>
      <w:r w:rsidR="0038781D">
        <w:rPr>
          <w:rFonts w:ascii="Gill Sans MT" w:eastAsia="Gill Sans MT" w:hAnsi="Gill Sans MT" w:cs="Gill Sans MT"/>
        </w:rPr>
        <w:t>are</w:t>
      </w:r>
      <w:r w:rsidR="0038781D">
        <w:rPr>
          <w:rFonts w:ascii="Gill Sans MT" w:eastAsia="Gill Sans MT" w:hAnsi="Gill Sans MT" w:cs="Gill Sans MT"/>
          <w:spacing w:val="36"/>
        </w:rPr>
        <w:t xml:space="preserve"> </w:t>
      </w:r>
      <w:r w:rsidR="0038781D">
        <w:rPr>
          <w:rFonts w:ascii="Gill Sans MT" w:eastAsia="Gill Sans MT" w:hAnsi="Gill Sans MT" w:cs="Gill Sans MT"/>
        </w:rPr>
        <w:t>not</w:t>
      </w:r>
      <w:r w:rsidR="0038781D">
        <w:rPr>
          <w:rFonts w:ascii="Gill Sans MT" w:eastAsia="Gill Sans MT" w:hAnsi="Gill Sans MT" w:cs="Gill Sans MT"/>
          <w:spacing w:val="19"/>
        </w:rPr>
        <w:t xml:space="preserve"> </w:t>
      </w:r>
      <w:r w:rsidR="0038781D">
        <w:rPr>
          <w:rFonts w:ascii="Gill Sans MT" w:eastAsia="Gill Sans MT" w:hAnsi="Gill Sans MT" w:cs="Gill Sans MT"/>
        </w:rPr>
        <w:t xml:space="preserve">protected                             </w:t>
      </w:r>
      <w:r w:rsidR="0038781D">
        <w:rPr>
          <w:rFonts w:ascii="Gill Sans MT" w:eastAsia="Gill Sans MT" w:hAnsi="Gill Sans MT" w:cs="Gill Sans MT"/>
          <w:spacing w:val="22"/>
        </w:rPr>
        <w:t xml:space="preserve"> </w:t>
      </w:r>
      <w:r w:rsidR="0038781D">
        <w:rPr>
          <w:rFonts w:ascii="Gill Sans MT" w:eastAsia="Gill Sans MT" w:hAnsi="Gill Sans MT" w:cs="Gill Sans MT"/>
          <w:w w:val="107"/>
        </w:rPr>
        <w:t>Yes</w:t>
      </w:r>
    </w:p>
    <w:p w14:paraId="253FCFE1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91"/>
        </w:rPr>
        <w:t>No</w:t>
      </w:r>
    </w:p>
    <w:p w14:paraId="1C16A110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2B2DB0BD" w14:textId="77777777" w:rsidR="006038E9" w:rsidRDefault="006038E9">
      <w:pPr>
        <w:spacing w:line="200" w:lineRule="exact"/>
      </w:pPr>
    </w:p>
    <w:p w14:paraId="12E218E8" w14:textId="3BB21FA2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1EB17E27">
          <v:group id="_x0000_s2071" style="position:absolute;left:0;text-align:left;margin-left:326.85pt;margin-top:3.1pt;width:9.65pt;height:21pt;z-index:-251614720;mso-position-horizontal-relative:page" coordorigin="6537,62" coordsize="193,420">
            <v:shape id="_x0000_s2073" style="position:absolute;left:6542;top:68;width:181;height:181" coordorigin="6542,68" coordsize="181,181" path="m6724,159r-3,-23l6713,116,6700,98,6684,84,6665,74r-22,-5l6633,68r-22,3l6590,79r-18,12l6558,108r-10,19l6543,149r-1,10l6545,181r8,21l6566,220r16,14l6602,244r22,5l6633,249r23,-2l6676,239r18,-13l6708,210r10,-20l6723,168r1,-9e" filled="f" strokeweight=".57pt">
              <v:path arrowok="t"/>
            </v:shape>
            <v:shape id="_x0000_s2072" style="position:absolute;left:6542;top:295;width:181;height:181" coordorigin="6542,295" coordsize="181,181" path="m6724,386r-3,-23l6713,342r-13,-17l6684,310r-19,-10l6643,295r-10,l6611,298r-21,8l6572,318r-14,17l6548,354r-5,22l6542,386r3,22l6553,429r13,17l6582,461r20,10l6624,476r9,l6656,473r20,-8l6694,453r14,-17l6718,417r5,-22l6724,386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3.</w:t>
      </w:r>
      <w:r w:rsidR="0038781D">
        <w:rPr>
          <w:rFonts w:ascii="Gill Sans MT" w:eastAsia="Gill Sans MT" w:hAnsi="Gill Sans MT" w:cs="Gill Sans MT"/>
          <w:spacing w:val="29"/>
        </w:rPr>
        <w:t xml:space="preserve"> </w:t>
      </w:r>
      <w:r w:rsidR="0038781D">
        <w:rPr>
          <w:rFonts w:ascii="Gill Sans MT" w:eastAsia="Gill Sans MT" w:hAnsi="Gill Sans MT" w:cs="Gill Sans MT"/>
        </w:rPr>
        <w:t>My</w:t>
      </w:r>
      <w:r w:rsidR="0038781D">
        <w:rPr>
          <w:rFonts w:ascii="Gill Sans MT" w:eastAsia="Gill Sans MT" w:hAnsi="Gill Sans MT" w:cs="Gill Sans MT"/>
          <w:spacing w:val="19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>friends/workmates</w:t>
      </w:r>
      <w:r w:rsidR="0038781D">
        <w:rPr>
          <w:rFonts w:ascii="Gill Sans MT" w:eastAsia="Gill Sans MT" w:hAnsi="Gill Sans MT" w:cs="Gill Sans MT"/>
          <w:spacing w:val="-4"/>
          <w:w w:val="111"/>
        </w:rPr>
        <w:t xml:space="preserve"> </w:t>
      </w:r>
      <w:r w:rsidR="00891A89">
        <w:rPr>
          <w:rFonts w:ascii="Gill Sans MT" w:eastAsia="Gill Sans MT" w:hAnsi="Gill Sans MT" w:cs="Gill Sans MT"/>
        </w:rPr>
        <w:t>didn’t get</w:t>
      </w:r>
      <w:r w:rsidR="0038781D">
        <w:rPr>
          <w:rFonts w:ascii="Gill Sans MT" w:eastAsia="Gill Sans MT" w:hAnsi="Gill Sans MT" w:cs="Gill Sans MT"/>
          <w:spacing w:val="49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 xml:space="preserve">vaccinated                               </w:t>
      </w:r>
      <w:r w:rsidR="0038781D">
        <w:rPr>
          <w:rFonts w:ascii="Gill Sans MT" w:eastAsia="Gill Sans MT" w:hAnsi="Gill Sans MT" w:cs="Gill Sans MT"/>
          <w:spacing w:val="48"/>
          <w:w w:val="112"/>
        </w:rPr>
        <w:t xml:space="preserve"> </w:t>
      </w:r>
      <w:r w:rsidR="0038781D">
        <w:rPr>
          <w:rFonts w:ascii="Gill Sans MT" w:eastAsia="Gill Sans MT" w:hAnsi="Gill Sans MT" w:cs="Gill Sans MT"/>
          <w:w w:val="112"/>
        </w:rPr>
        <w:t>Yes</w:t>
      </w:r>
    </w:p>
    <w:p w14:paraId="06E23262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91"/>
        </w:rPr>
        <w:t>No</w:t>
      </w:r>
    </w:p>
    <w:p w14:paraId="2EB392A0" w14:textId="77777777" w:rsidR="006038E9" w:rsidRDefault="006038E9">
      <w:pPr>
        <w:spacing w:line="200" w:lineRule="exact"/>
      </w:pPr>
    </w:p>
    <w:p w14:paraId="3A0CC05E" w14:textId="77777777" w:rsidR="006038E9" w:rsidRDefault="006038E9">
      <w:pPr>
        <w:spacing w:before="7" w:line="260" w:lineRule="exact"/>
        <w:rPr>
          <w:sz w:val="26"/>
          <w:szCs w:val="26"/>
        </w:rPr>
      </w:pPr>
    </w:p>
    <w:p w14:paraId="163CB17D" w14:textId="77777777" w:rsidR="006038E9" w:rsidRDefault="00000000">
      <w:pPr>
        <w:spacing w:before="31"/>
        <w:ind w:left="624"/>
        <w:rPr>
          <w:rFonts w:ascii="Gill Sans MT" w:eastAsia="Gill Sans MT" w:hAnsi="Gill Sans MT" w:cs="Gill Sans MT"/>
          <w:sz w:val="22"/>
          <w:szCs w:val="22"/>
        </w:rPr>
      </w:pPr>
      <w:r>
        <w:pict w14:anchorId="1A416D25">
          <v:group id="_x0000_s2067" style="position:absolute;left:0;text-align:left;margin-left:28.05pt;margin-top:-.3pt;width:539.15pt;height:17.6pt;z-index:-251613696;mso-position-horizontal-relative:page" coordorigin="561,-6" coordsize="10783,352">
            <v:shape id="_x0000_s2070" style="position:absolute;left:567;top:-1;width:10772;height:340" coordorigin="567,-1" coordsize="10772,340" path="m567,-1r,340l11339,339r,-340l567,-1xe" fillcolor="#e0e0e0" stroked="f">
              <v:path arrowok="t"/>
            </v:shape>
            <v:shape id="_x0000_s2069" style="position:absolute;left:567;top:-1;width:10772;height:0" coordorigin="567,-1" coordsize="10772,0" path="m567,-1r10772,e" filled="f" strokeweight=".57pt">
              <v:path arrowok="t"/>
            </v:shape>
            <v:shape id="_x0000_s2068" style="position:absolute;left:567;top:339;width:10772;height:0" coordorigin="567,339" coordsize="10772,0" path="m567,339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  <w:w w:val="124"/>
          <w:sz w:val="22"/>
          <w:szCs w:val="22"/>
        </w:rPr>
        <w:t>Trust</w:t>
      </w:r>
      <w:r w:rsidR="0038781D">
        <w:rPr>
          <w:rFonts w:ascii="Gill Sans MT" w:eastAsia="Gill Sans MT" w:hAnsi="Gill Sans MT" w:cs="Gill Sans MT"/>
          <w:spacing w:val="-26"/>
          <w:w w:val="124"/>
          <w:sz w:val="22"/>
          <w:szCs w:val="22"/>
        </w:rPr>
        <w:t xml:space="preserve"> </w:t>
      </w:r>
      <w:r w:rsidR="0038781D">
        <w:rPr>
          <w:rFonts w:ascii="Gill Sans MT" w:eastAsia="Gill Sans MT" w:hAnsi="Gill Sans MT" w:cs="Gill Sans MT"/>
          <w:w w:val="124"/>
          <w:sz w:val="22"/>
          <w:szCs w:val="22"/>
        </w:rPr>
        <w:t>in</w:t>
      </w:r>
      <w:r w:rsidR="0038781D">
        <w:rPr>
          <w:rFonts w:ascii="Gill Sans MT" w:eastAsia="Gill Sans MT" w:hAnsi="Gill Sans MT" w:cs="Gill Sans MT"/>
          <w:spacing w:val="4"/>
          <w:w w:val="124"/>
          <w:sz w:val="22"/>
          <w:szCs w:val="22"/>
        </w:rPr>
        <w:t xml:space="preserve"> </w:t>
      </w:r>
      <w:r w:rsidR="0038781D">
        <w:rPr>
          <w:rFonts w:ascii="Gill Sans MT" w:eastAsia="Gill Sans MT" w:hAnsi="Gill Sans MT" w:cs="Gill Sans MT"/>
          <w:w w:val="124"/>
          <w:sz w:val="22"/>
          <w:szCs w:val="22"/>
        </w:rPr>
        <w:t>source</w:t>
      </w:r>
      <w:r w:rsidR="0038781D">
        <w:rPr>
          <w:rFonts w:ascii="Gill Sans MT" w:eastAsia="Gill Sans MT" w:hAnsi="Gill Sans MT" w:cs="Gill Sans MT"/>
          <w:spacing w:val="-13"/>
          <w:w w:val="124"/>
          <w:sz w:val="22"/>
          <w:szCs w:val="22"/>
        </w:rPr>
        <w:t xml:space="preserve"> </w:t>
      </w:r>
      <w:r w:rsidR="0038781D">
        <w:rPr>
          <w:rFonts w:ascii="Gill Sans MT" w:eastAsia="Gill Sans MT" w:hAnsi="Gill Sans MT" w:cs="Gill Sans MT"/>
          <w:sz w:val="22"/>
          <w:szCs w:val="22"/>
        </w:rPr>
        <w:t>of</w:t>
      </w:r>
      <w:r w:rsidR="0038781D">
        <w:rPr>
          <w:rFonts w:ascii="Gill Sans MT" w:eastAsia="Gill Sans MT" w:hAnsi="Gill Sans MT" w:cs="Gill Sans MT"/>
          <w:spacing w:val="52"/>
          <w:sz w:val="22"/>
          <w:szCs w:val="22"/>
        </w:rPr>
        <w:t xml:space="preserve"> </w:t>
      </w:r>
      <w:r w:rsidR="0038781D">
        <w:rPr>
          <w:rFonts w:ascii="Gill Sans MT" w:eastAsia="Gill Sans MT" w:hAnsi="Gill Sans MT" w:cs="Gill Sans MT"/>
          <w:w w:val="126"/>
          <w:sz w:val="22"/>
          <w:szCs w:val="22"/>
        </w:rPr>
        <w:t>information</w:t>
      </w:r>
    </w:p>
    <w:p w14:paraId="3171CBFF" w14:textId="77777777" w:rsidR="006038E9" w:rsidRDefault="006038E9">
      <w:pPr>
        <w:spacing w:before="4" w:line="140" w:lineRule="exact"/>
        <w:rPr>
          <w:sz w:val="15"/>
          <w:szCs w:val="15"/>
        </w:rPr>
      </w:pPr>
    </w:p>
    <w:p w14:paraId="75ABC954" w14:textId="454541E4" w:rsidR="006038E9" w:rsidRDefault="00000000">
      <w:pPr>
        <w:ind w:left="624"/>
        <w:rPr>
          <w:rFonts w:ascii="Gill Sans MT" w:eastAsia="Gill Sans MT" w:hAnsi="Gill Sans MT" w:cs="Gill Sans MT"/>
        </w:rPr>
      </w:pPr>
      <w:r>
        <w:pict w14:anchorId="5B04E926">
          <v:shape id="_x0000_s2066" type="#_x0000_t202" style="position:absolute;left:0;text-align:left;margin-left:327.15pt;margin-top:1.75pt;width:9.35pt;height:88.45pt;z-index:-2516065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0"/>
                  </w:tblGrid>
                  <w:tr w:rsidR="006038E9" w14:paraId="7CEBCD11" w14:textId="77777777">
                    <w:trPr>
                      <w:trHeight w:hRule="exact" w:val="198"/>
                    </w:trPr>
                    <w:tc>
                      <w:tcPr>
                        <w:tcW w:w="1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96398DA" w14:textId="77777777" w:rsidR="006038E9" w:rsidRDefault="006038E9"/>
                    </w:tc>
                  </w:tr>
                  <w:tr w:rsidR="006038E9" w14:paraId="5B12027D" w14:textId="77777777">
                    <w:trPr>
                      <w:trHeight w:hRule="exact" w:val="227"/>
                    </w:trPr>
                    <w:tc>
                      <w:tcPr>
                        <w:tcW w:w="1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D26F856" w14:textId="77777777" w:rsidR="006038E9" w:rsidRDefault="006038E9"/>
                    </w:tc>
                  </w:tr>
                  <w:tr w:rsidR="006038E9" w14:paraId="6F81E4F9" w14:textId="77777777">
                    <w:trPr>
                      <w:trHeight w:hRule="exact" w:val="227"/>
                    </w:trPr>
                    <w:tc>
                      <w:tcPr>
                        <w:tcW w:w="1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CF64A01" w14:textId="77777777" w:rsidR="006038E9" w:rsidRDefault="006038E9"/>
                    </w:tc>
                  </w:tr>
                  <w:tr w:rsidR="006038E9" w14:paraId="7FC8D9BA" w14:textId="77777777">
                    <w:trPr>
                      <w:trHeight w:hRule="exact" w:val="227"/>
                    </w:trPr>
                    <w:tc>
                      <w:tcPr>
                        <w:tcW w:w="1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53A11C7" w14:textId="77777777" w:rsidR="006038E9" w:rsidRDefault="006038E9"/>
                    </w:tc>
                  </w:tr>
                  <w:tr w:rsidR="006038E9" w14:paraId="0F6671D9" w14:textId="77777777">
                    <w:trPr>
                      <w:trHeight w:hRule="exact" w:val="227"/>
                    </w:trPr>
                    <w:tc>
                      <w:tcPr>
                        <w:tcW w:w="1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755BDFD" w14:textId="77777777" w:rsidR="006038E9" w:rsidRDefault="006038E9"/>
                    </w:tc>
                  </w:tr>
                  <w:tr w:rsidR="006038E9" w14:paraId="397DD031" w14:textId="77777777">
                    <w:trPr>
                      <w:trHeight w:hRule="exact" w:val="227"/>
                    </w:trPr>
                    <w:tc>
                      <w:tcPr>
                        <w:tcW w:w="1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82A4AA0" w14:textId="77777777" w:rsidR="006038E9" w:rsidRDefault="006038E9"/>
                    </w:tc>
                  </w:tr>
                  <w:tr w:rsidR="006038E9" w14:paraId="236D8C8B" w14:textId="77777777">
                    <w:trPr>
                      <w:trHeight w:hRule="exact" w:val="227"/>
                    </w:trPr>
                    <w:tc>
                      <w:tcPr>
                        <w:tcW w:w="1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AA8A924" w14:textId="77777777" w:rsidR="006038E9" w:rsidRDefault="006038E9"/>
                    </w:tc>
                  </w:tr>
                  <w:tr w:rsidR="006038E9" w14:paraId="1672B180" w14:textId="77777777">
                    <w:trPr>
                      <w:trHeight w:hRule="exact" w:val="198"/>
                    </w:trPr>
                    <w:tc>
                      <w:tcPr>
                        <w:tcW w:w="1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CB56865" w14:textId="77777777" w:rsidR="006038E9" w:rsidRDefault="006038E9"/>
                    </w:tc>
                  </w:tr>
                </w:tbl>
                <w:p w14:paraId="491047ED" w14:textId="77777777" w:rsidR="006038E9" w:rsidRDefault="006038E9"/>
              </w:txbxContent>
            </v:textbox>
            <w10:wrap anchorx="page"/>
          </v:shape>
        </w:pict>
      </w:r>
      <w:r w:rsidR="0038781D">
        <w:rPr>
          <w:rFonts w:ascii="Gill Sans MT" w:eastAsia="Gill Sans MT" w:hAnsi="Gill Sans MT" w:cs="Gill Sans MT"/>
        </w:rPr>
        <w:t>What</w:t>
      </w:r>
      <w:r w:rsidR="0038781D">
        <w:rPr>
          <w:rFonts w:ascii="Gill Sans MT" w:eastAsia="Gill Sans MT" w:hAnsi="Gill Sans MT" w:cs="Gill Sans MT"/>
          <w:spacing w:val="11"/>
        </w:rPr>
        <w:t xml:space="preserve"> </w:t>
      </w:r>
      <w:r w:rsidR="0038781D">
        <w:rPr>
          <w:rFonts w:ascii="Gill Sans MT" w:eastAsia="Gill Sans MT" w:hAnsi="Gill Sans MT" w:cs="Gill Sans MT"/>
        </w:rPr>
        <w:t>is</w:t>
      </w:r>
      <w:r w:rsidR="0038781D">
        <w:rPr>
          <w:rFonts w:ascii="Gill Sans MT" w:eastAsia="Gill Sans MT" w:hAnsi="Gill Sans MT" w:cs="Gill Sans MT"/>
          <w:spacing w:val="25"/>
        </w:rPr>
        <w:t xml:space="preserve"> </w:t>
      </w:r>
      <w:r w:rsidR="0038781D">
        <w:rPr>
          <w:rFonts w:ascii="Gill Sans MT" w:eastAsia="Gill Sans MT" w:hAnsi="Gill Sans MT" w:cs="Gill Sans MT"/>
        </w:rPr>
        <w:t>your</w:t>
      </w:r>
      <w:r w:rsidR="0038781D">
        <w:rPr>
          <w:rFonts w:ascii="Gill Sans MT" w:eastAsia="Gill Sans MT" w:hAnsi="Gill Sans MT" w:cs="Gill Sans MT"/>
          <w:spacing w:val="28"/>
        </w:rPr>
        <w:t xml:space="preserve"> </w:t>
      </w:r>
      <w:r w:rsidR="0038781D">
        <w:rPr>
          <w:rFonts w:ascii="Gill Sans MT" w:eastAsia="Gill Sans MT" w:hAnsi="Gill Sans MT" w:cs="Gill Sans MT"/>
        </w:rPr>
        <w:t>most</w:t>
      </w:r>
      <w:r w:rsidR="0038781D">
        <w:rPr>
          <w:rFonts w:ascii="Gill Sans MT" w:eastAsia="Gill Sans MT" w:hAnsi="Gill Sans MT" w:cs="Gill Sans MT"/>
          <w:spacing w:val="43"/>
        </w:rPr>
        <w:t xml:space="preserve"> </w:t>
      </w:r>
      <w:r w:rsidR="00891A89">
        <w:rPr>
          <w:rFonts w:ascii="Gill Sans MT" w:eastAsia="Gill Sans MT" w:hAnsi="Gill Sans MT" w:cs="Gill Sans MT"/>
        </w:rPr>
        <w:t xml:space="preserve">trusted </w:t>
      </w:r>
      <w:r w:rsidR="00891A89">
        <w:rPr>
          <w:rFonts w:ascii="Gill Sans MT" w:eastAsia="Gill Sans MT" w:hAnsi="Gill Sans MT" w:cs="Gill Sans MT"/>
          <w:spacing w:val="5"/>
        </w:rPr>
        <w:t>source</w:t>
      </w:r>
      <w:r w:rsidR="0038781D">
        <w:rPr>
          <w:rFonts w:ascii="Gill Sans MT" w:eastAsia="Gill Sans MT" w:hAnsi="Gill Sans MT" w:cs="Gill Sans MT"/>
          <w:spacing w:val="51"/>
        </w:rPr>
        <w:t xml:space="preserve"> </w:t>
      </w:r>
      <w:r w:rsidR="0038781D">
        <w:rPr>
          <w:rFonts w:ascii="Gill Sans MT" w:eastAsia="Gill Sans MT" w:hAnsi="Gill Sans MT" w:cs="Gill Sans MT"/>
        </w:rPr>
        <w:t>of</w:t>
      </w:r>
      <w:r w:rsidR="0038781D">
        <w:rPr>
          <w:rFonts w:ascii="Gill Sans MT" w:eastAsia="Gill Sans MT" w:hAnsi="Gill Sans MT" w:cs="Gill Sans MT"/>
          <w:spacing w:val="15"/>
        </w:rPr>
        <w:t xml:space="preserve"> </w:t>
      </w:r>
      <w:r w:rsidR="0038781D">
        <w:rPr>
          <w:rFonts w:ascii="Gill Sans MT" w:eastAsia="Gill Sans MT" w:hAnsi="Gill Sans MT" w:cs="Gill Sans MT"/>
          <w:w w:val="110"/>
        </w:rPr>
        <w:t>information</w:t>
      </w:r>
      <w:r w:rsidR="0038781D">
        <w:rPr>
          <w:rFonts w:ascii="Gill Sans MT" w:eastAsia="Gill Sans MT" w:hAnsi="Gill Sans MT" w:cs="Gill Sans MT"/>
          <w:spacing w:val="-4"/>
          <w:w w:val="110"/>
        </w:rPr>
        <w:t xml:space="preserve"> </w:t>
      </w:r>
      <w:r w:rsidR="0038781D">
        <w:rPr>
          <w:rFonts w:ascii="Gill Sans MT" w:eastAsia="Gill Sans MT" w:hAnsi="Gill Sans MT" w:cs="Gill Sans MT"/>
        </w:rPr>
        <w:t xml:space="preserve">about                      </w:t>
      </w:r>
      <w:r w:rsidR="0038781D">
        <w:rPr>
          <w:rFonts w:ascii="Gill Sans MT" w:eastAsia="Gill Sans MT" w:hAnsi="Gill Sans MT" w:cs="Gill Sans MT"/>
          <w:spacing w:val="49"/>
        </w:rPr>
        <w:t xml:space="preserve"> </w:t>
      </w:r>
      <w:r w:rsidR="00891A89">
        <w:rPr>
          <w:rFonts w:ascii="Gill Sans MT" w:eastAsia="Gill Sans MT" w:hAnsi="Gill Sans MT" w:cs="Gill Sans MT"/>
        </w:rPr>
        <w:t xml:space="preserve">Ministry </w:t>
      </w:r>
      <w:r w:rsidR="00891A89">
        <w:rPr>
          <w:rFonts w:ascii="Gill Sans MT" w:eastAsia="Gill Sans MT" w:hAnsi="Gill Sans MT" w:cs="Gill Sans MT"/>
          <w:spacing w:val="5"/>
        </w:rPr>
        <w:t>of</w:t>
      </w:r>
      <w:r w:rsidR="0038781D">
        <w:rPr>
          <w:rFonts w:ascii="Gill Sans MT" w:eastAsia="Gill Sans MT" w:hAnsi="Gill Sans MT" w:cs="Gill Sans MT"/>
          <w:spacing w:val="15"/>
        </w:rPr>
        <w:t xml:space="preserve"> </w:t>
      </w:r>
      <w:r w:rsidR="0038781D">
        <w:rPr>
          <w:rFonts w:ascii="Gill Sans MT" w:eastAsia="Gill Sans MT" w:hAnsi="Gill Sans MT" w:cs="Gill Sans MT"/>
          <w:w w:val="115"/>
        </w:rPr>
        <w:t>health</w:t>
      </w:r>
    </w:p>
    <w:p w14:paraId="5A579798" w14:textId="77777777" w:rsidR="006038E9" w:rsidRDefault="00000000">
      <w:pPr>
        <w:spacing w:line="220" w:lineRule="exact"/>
        <w:ind w:left="624"/>
        <w:rPr>
          <w:rFonts w:ascii="Gill Sans MT" w:eastAsia="Gill Sans MT" w:hAnsi="Gill Sans MT" w:cs="Gill Sans MT"/>
        </w:rPr>
      </w:pPr>
      <w:r>
        <w:pict w14:anchorId="6671464C">
          <v:group id="_x0000_s2064" style="position:absolute;left:0;text-align:left;margin-left:28.35pt;margin-top:102.4pt;width:538.6pt;height:0;z-index:-251612672;mso-position-horizontal-relative:page" coordorigin="567,2048" coordsize="10772,0">
            <v:shape id="_x0000_s2065" style="position:absolute;left:567;top:2048;width:10772;height:0" coordorigin="567,2048" coordsize="10772,0" path="m567,2048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COVID-19</w:t>
      </w:r>
      <w:r w:rsidR="0038781D">
        <w:rPr>
          <w:rFonts w:ascii="Gill Sans MT" w:eastAsia="Gill Sans MT" w:hAnsi="Gill Sans MT" w:cs="Gill Sans MT"/>
          <w:spacing w:val="-16"/>
        </w:rPr>
        <w:t xml:space="preserve"> </w:t>
      </w:r>
      <w:r w:rsidR="0038781D">
        <w:rPr>
          <w:rFonts w:ascii="Gill Sans MT" w:eastAsia="Gill Sans MT" w:hAnsi="Gill Sans MT" w:cs="Gill Sans MT"/>
          <w:w w:val="115"/>
        </w:rPr>
        <w:t xml:space="preserve">vaccines?                                                                    </w:t>
      </w:r>
      <w:r w:rsidR="0038781D">
        <w:rPr>
          <w:rFonts w:ascii="Gill Sans MT" w:eastAsia="Gill Sans MT" w:hAnsi="Gill Sans MT" w:cs="Gill Sans MT"/>
          <w:spacing w:val="8"/>
          <w:w w:val="115"/>
        </w:rPr>
        <w:t xml:space="preserve"> </w:t>
      </w:r>
      <w:r w:rsidR="0038781D">
        <w:rPr>
          <w:rFonts w:ascii="Gill Sans MT" w:eastAsia="Gill Sans MT" w:hAnsi="Gill Sans MT" w:cs="Gill Sans MT"/>
          <w:w w:val="115"/>
        </w:rPr>
        <w:t>Scientific</w:t>
      </w:r>
      <w:r w:rsidR="0038781D">
        <w:rPr>
          <w:rFonts w:ascii="Gill Sans MT" w:eastAsia="Gill Sans MT" w:hAnsi="Gill Sans MT" w:cs="Gill Sans MT"/>
          <w:spacing w:val="-6"/>
          <w:w w:val="115"/>
        </w:rPr>
        <w:t xml:space="preserve"> </w:t>
      </w:r>
      <w:r w:rsidR="0038781D">
        <w:rPr>
          <w:rFonts w:ascii="Gill Sans MT" w:eastAsia="Gill Sans MT" w:hAnsi="Gill Sans MT" w:cs="Gill Sans MT"/>
          <w:w w:val="115"/>
        </w:rPr>
        <w:t>journals</w:t>
      </w:r>
    </w:p>
    <w:p w14:paraId="6D5F9AA0" w14:textId="77777777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09"/>
        </w:rPr>
        <w:t>Newspapers</w:t>
      </w:r>
    </w:p>
    <w:p w14:paraId="07BBE85C" w14:textId="77777777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Online</w:t>
      </w:r>
      <w:r>
        <w:rPr>
          <w:rFonts w:ascii="Gill Sans MT" w:eastAsia="Gill Sans MT" w:hAnsi="Gill Sans MT" w:cs="Gill Sans MT"/>
          <w:spacing w:val="29"/>
        </w:rPr>
        <w:t xml:space="preserve"> </w:t>
      </w:r>
      <w:r>
        <w:rPr>
          <w:rFonts w:ascii="Gill Sans MT" w:eastAsia="Gill Sans MT" w:hAnsi="Gill Sans MT" w:cs="Gill Sans MT"/>
          <w:w w:val="116"/>
        </w:rPr>
        <w:t>searching</w:t>
      </w:r>
    </w:p>
    <w:p w14:paraId="4ECDCB31" w14:textId="77777777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6"/>
        </w:rPr>
        <w:t>Social</w:t>
      </w:r>
      <w:r>
        <w:rPr>
          <w:rFonts w:ascii="Gill Sans MT" w:eastAsia="Gill Sans MT" w:hAnsi="Gill Sans MT" w:cs="Gill Sans MT"/>
          <w:spacing w:val="-11"/>
          <w:w w:val="116"/>
        </w:rPr>
        <w:t xml:space="preserve"> </w:t>
      </w:r>
      <w:r>
        <w:rPr>
          <w:rFonts w:ascii="Gill Sans MT" w:eastAsia="Gill Sans MT" w:hAnsi="Gill Sans MT" w:cs="Gill Sans MT"/>
          <w:w w:val="116"/>
        </w:rPr>
        <w:t>media</w:t>
      </w:r>
    </w:p>
    <w:p w14:paraId="47F8F25D" w14:textId="77777777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0"/>
        </w:rPr>
        <w:t>Television</w:t>
      </w:r>
    </w:p>
    <w:p w14:paraId="3476B247" w14:textId="77777777" w:rsidR="006038E9" w:rsidRDefault="0038781D">
      <w:pPr>
        <w:spacing w:line="220" w:lineRule="exact"/>
        <w:ind w:left="6768" w:right="4004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1"/>
        </w:rPr>
        <w:t>Radios</w:t>
      </w:r>
    </w:p>
    <w:p w14:paraId="48A21520" w14:textId="77777777" w:rsidR="006038E9" w:rsidRDefault="0038781D">
      <w:pPr>
        <w:spacing w:line="220" w:lineRule="exact"/>
        <w:ind w:left="6768" w:right="400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03"/>
        </w:rPr>
        <w:t>Others</w:t>
      </w:r>
    </w:p>
    <w:p w14:paraId="0D114378" w14:textId="77777777" w:rsidR="006038E9" w:rsidRDefault="0038781D">
      <w:pPr>
        <w:spacing w:line="220" w:lineRule="exact"/>
        <w:ind w:left="6541" w:right="3089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(Tick</w:t>
      </w:r>
      <w:r>
        <w:rPr>
          <w:rFonts w:ascii="Gill Sans MT" w:eastAsia="Gill Sans MT" w:hAnsi="Gill Sans MT" w:cs="Gill Sans MT"/>
          <w:spacing w:val="23"/>
        </w:rPr>
        <w:t xml:space="preserve"> </w:t>
      </w:r>
      <w:r>
        <w:rPr>
          <w:rFonts w:ascii="Gill Sans MT" w:eastAsia="Gill Sans MT" w:hAnsi="Gill Sans MT" w:cs="Gill Sans MT"/>
        </w:rPr>
        <w:t>all</w:t>
      </w:r>
      <w:r>
        <w:rPr>
          <w:rFonts w:ascii="Gill Sans MT" w:eastAsia="Gill Sans MT" w:hAnsi="Gill Sans MT" w:cs="Gill Sans MT"/>
          <w:spacing w:val="38"/>
        </w:rPr>
        <w:t xml:space="preserve"> </w:t>
      </w:r>
      <w:r>
        <w:rPr>
          <w:rFonts w:ascii="Gill Sans MT" w:eastAsia="Gill Sans MT" w:hAnsi="Gill Sans MT" w:cs="Gill Sans MT"/>
        </w:rPr>
        <w:t>that</w:t>
      </w:r>
      <w:r>
        <w:rPr>
          <w:rFonts w:ascii="Gill Sans MT" w:eastAsia="Gill Sans MT" w:hAnsi="Gill Sans MT" w:cs="Gill Sans MT"/>
          <w:spacing w:val="47"/>
        </w:rPr>
        <w:t xml:space="preserve"> </w:t>
      </w:r>
      <w:r>
        <w:rPr>
          <w:rFonts w:ascii="Gill Sans MT" w:eastAsia="Gill Sans MT" w:hAnsi="Gill Sans MT" w:cs="Gill Sans MT"/>
          <w:w w:val="117"/>
        </w:rPr>
        <w:t>apply)</w:t>
      </w:r>
    </w:p>
    <w:p w14:paraId="6A561A13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04332FAF" w14:textId="77777777" w:rsidR="006038E9" w:rsidRDefault="006038E9">
      <w:pPr>
        <w:spacing w:line="200" w:lineRule="exact"/>
      </w:pPr>
    </w:p>
    <w:p w14:paraId="3AB90BD0" w14:textId="55814CE3" w:rsidR="006038E9" w:rsidRDefault="00000000">
      <w:pPr>
        <w:spacing w:before="38" w:line="220" w:lineRule="exact"/>
        <w:ind w:left="624" w:right="2890"/>
        <w:rPr>
          <w:rFonts w:ascii="Gill Sans MT" w:eastAsia="Gill Sans MT" w:hAnsi="Gill Sans MT" w:cs="Gill Sans MT"/>
        </w:rPr>
      </w:pPr>
      <w:r>
        <w:pict w14:anchorId="22A2B63D">
          <v:group id="_x0000_s2059" style="position:absolute;left:0;text-align:left;margin-left:326.85pt;margin-top:3.1pt;width:9.65pt;height:43.65pt;z-index:-251611648;mso-position-horizontal-relative:page" coordorigin="6537,62" coordsize="193,873">
            <v:shape id="_x0000_s2063" style="position:absolute;left:6542;top:68;width:181;height:181" coordorigin="6542,68" coordsize="181,181" path="m6724,159r-3,-23l6713,116,6700,98,6684,84,6665,74r-22,-6l6633,68r-22,3l6590,79r-18,12l6558,108r-10,19l6543,149r-1,10l6545,181r8,21l6566,220r16,14l6602,244r22,5l6633,249r23,-2l6676,238r18,-12l6708,210r10,-20l6723,168r1,-9e" filled="f" strokeweight=".57pt">
              <v:path arrowok="t"/>
            </v:shape>
            <v:shape id="_x0000_s2062" style="position:absolute;left:6542;top:295;width:181;height:181" coordorigin="6542,295" coordsize="181,181" path="m6724,385r-3,-22l6713,342r-13,-17l6684,310r-20,-10l6643,295r-10,l6611,298r-21,8l6572,318r-14,17l6548,354r-5,22l6542,385r3,23l6553,429r13,17l6582,461r20,10l6623,476r10,l6656,473r20,-8l6694,453r14,-17l6718,417r5,-22l6724,385e" filled="f" strokeweight=".57pt">
              <v:path arrowok="t"/>
            </v:shape>
            <v:shape id="_x0000_s2061" style="position:absolute;left:6542;top:522;width:181;height:181" coordorigin="6542,522" coordsize="181,181" path="m6724,612r-3,-22l6713,569r-13,-18l6684,537r-20,-10l6643,522r-10,l6611,524r-21,8l6572,545r-14,16l6548,581r-5,22l6542,612r3,23l6553,655r13,18l6582,687r20,10l6623,702r10,1l6656,700r20,-8l6694,680r14,-17l6718,644r5,-22l6724,612e" filled="f" strokeweight=".57pt">
              <v:path arrowok="t"/>
            </v:shape>
            <v:shape id="_x0000_s2060" style="position:absolute;left:6542;top:748;width:181;height:181" coordorigin="6542,748" coordsize="181,181" path="m6724,839r-3,-23l6713,796r-13,-18l6684,764r-20,-10l6643,749r-10,-1l6611,751r-21,8l6572,772r-14,16l6548,808r-5,21l6542,839r3,23l6553,882r13,18l6582,914r20,10l6623,929r10,1l6656,927r20,-8l6694,906r14,-16l6718,870r5,-21l6724,839e" filled="f" strokeweight=".57pt">
              <v:path arrowok="t"/>
            </v:shape>
            <w10:wrap anchorx="page"/>
          </v:group>
        </w:pict>
      </w:r>
      <w:r>
        <w:pict w14:anchorId="573619D3">
          <v:group id="_x0000_s2057" style="position:absolute;left:0;text-align:left;margin-left:28.35pt;margin-top:70.3pt;width:538.6pt;height:0;z-index:-251610624;mso-position-horizontal-relative:page" coordorigin="567,1406" coordsize="10772,0">
            <v:shape id="_x0000_s2058" style="position:absolute;left:567;top:1406;width:10772;height:0" coordorigin="567,1406" coordsize="10772,0" path="m567,1406r10772,e" filled="f" strokeweight=".5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What</w:t>
      </w:r>
      <w:r w:rsidR="0038781D">
        <w:rPr>
          <w:rFonts w:ascii="Gill Sans MT" w:eastAsia="Gill Sans MT" w:hAnsi="Gill Sans MT" w:cs="Gill Sans MT"/>
          <w:spacing w:val="11"/>
        </w:rPr>
        <w:t xml:space="preserve"> </w:t>
      </w:r>
      <w:r w:rsidR="00891A89">
        <w:rPr>
          <w:rFonts w:ascii="Gill Sans MT" w:eastAsia="Gill Sans MT" w:hAnsi="Gill Sans MT" w:cs="Gill Sans MT"/>
        </w:rPr>
        <w:t xml:space="preserve">level </w:t>
      </w:r>
      <w:r w:rsidR="00891A89">
        <w:rPr>
          <w:rFonts w:ascii="Gill Sans MT" w:eastAsia="Gill Sans MT" w:hAnsi="Gill Sans MT" w:cs="Gill Sans MT"/>
          <w:spacing w:val="5"/>
        </w:rPr>
        <w:t>of</w:t>
      </w:r>
      <w:r w:rsidR="0038781D">
        <w:rPr>
          <w:rFonts w:ascii="Gill Sans MT" w:eastAsia="Gill Sans MT" w:hAnsi="Gill Sans MT" w:cs="Gill Sans MT"/>
          <w:spacing w:val="15"/>
        </w:rPr>
        <w:t xml:space="preserve"> </w:t>
      </w:r>
      <w:r w:rsidR="0038781D">
        <w:rPr>
          <w:rFonts w:ascii="Gill Sans MT" w:eastAsia="Gill Sans MT" w:hAnsi="Gill Sans MT" w:cs="Gill Sans MT"/>
        </w:rPr>
        <w:t>trust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</w:rPr>
        <w:t>do</w:t>
      </w:r>
      <w:r w:rsidR="0038781D">
        <w:rPr>
          <w:rFonts w:ascii="Gill Sans MT" w:eastAsia="Gill Sans MT" w:hAnsi="Gill Sans MT" w:cs="Gill Sans MT"/>
          <w:spacing w:val="13"/>
        </w:rPr>
        <w:t xml:space="preserve"> </w:t>
      </w:r>
      <w:r w:rsidR="0038781D">
        <w:rPr>
          <w:rFonts w:ascii="Gill Sans MT" w:eastAsia="Gill Sans MT" w:hAnsi="Gill Sans MT" w:cs="Gill Sans MT"/>
        </w:rPr>
        <w:t>you</w:t>
      </w:r>
      <w:r w:rsidR="0038781D">
        <w:rPr>
          <w:rFonts w:ascii="Gill Sans MT" w:eastAsia="Gill Sans MT" w:hAnsi="Gill Sans MT" w:cs="Gill Sans MT"/>
          <w:spacing w:val="35"/>
        </w:rPr>
        <w:t xml:space="preserve"> </w:t>
      </w:r>
      <w:r w:rsidR="0038781D">
        <w:rPr>
          <w:rFonts w:ascii="Gill Sans MT" w:eastAsia="Gill Sans MT" w:hAnsi="Gill Sans MT" w:cs="Gill Sans MT"/>
          <w:w w:val="119"/>
        </w:rPr>
        <w:t>have</w:t>
      </w:r>
      <w:r w:rsidR="0038781D">
        <w:rPr>
          <w:rFonts w:ascii="Gill Sans MT" w:eastAsia="Gill Sans MT" w:hAnsi="Gill Sans MT" w:cs="Gill Sans MT"/>
          <w:spacing w:val="-9"/>
          <w:w w:val="119"/>
        </w:rPr>
        <w:t xml:space="preserve"> </w:t>
      </w:r>
      <w:r w:rsidR="0038781D">
        <w:rPr>
          <w:rFonts w:ascii="Gill Sans MT" w:eastAsia="Gill Sans MT" w:hAnsi="Gill Sans MT" w:cs="Gill Sans MT"/>
        </w:rPr>
        <w:t>for</w:t>
      </w:r>
      <w:r w:rsidR="0038781D">
        <w:rPr>
          <w:rFonts w:ascii="Gill Sans MT" w:eastAsia="Gill Sans MT" w:hAnsi="Gill Sans MT" w:cs="Gill Sans MT"/>
          <w:spacing w:val="9"/>
        </w:rPr>
        <w:t xml:space="preserve"> </w:t>
      </w:r>
      <w:r w:rsidR="0038781D">
        <w:rPr>
          <w:rFonts w:ascii="Gill Sans MT" w:eastAsia="Gill Sans MT" w:hAnsi="Gill Sans MT" w:cs="Gill Sans MT"/>
        </w:rPr>
        <w:t>the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  <w:w w:val="115"/>
        </w:rPr>
        <w:t xml:space="preserve">above                               </w:t>
      </w:r>
      <w:r w:rsidR="0038781D">
        <w:rPr>
          <w:rFonts w:ascii="Gill Sans MT" w:eastAsia="Gill Sans MT" w:hAnsi="Gill Sans MT" w:cs="Gill Sans MT"/>
          <w:spacing w:val="39"/>
          <w:w w:val="115"/>
        </w:rPr>
        <w:t xml:space="preserve"> </w:t>
      </w:r>
      <w:r w:rsidR="0038781D">
        <w:rPr>
          <w:rFonts w:ascii="Gill Sans MT" w:eastAsia="Gill Sans MT" w:hAnsi="Gill Sans MT" w:cs="Gill Sans MT"/>
        </w:rPr>
        <w:t>Very</w:t>
      </w:r>
      <w:r w:rsidR="0038781D">
        <w:rPr>
          <w:rFonts w:ascii="Gill Sans MT" w:eastAsia="Gill Sans MT" w:hAnsi="Gill Sans MT" w:cs="Gill Sans MT"/>
          <w:spacing w:val="33"/>
        </w:rPr>
        <w:t xml:space="preserve"> </w:t>
      </w:r>
      <w:r w:rsidR="0038781D">
        <w:rPr>
          <w:rFonts w:ascii="Gill Sans MT" w:eastAsia="Gill Sans MT" w:hAnsi="Gill Sans MT" w:cs="Gill Sans MT"/>
          <w:w w:val="110"/>
        </w:rPr>
        <w:t>trusted information</w:t>
      </w:r>
      <w:r w:rsidR="0038781D">
        <w:rPr>
          <w:rFonts w:ascii="Gill Sans MT" w:eastAsia="Gill Sans MT" w:hAnsi="Gill Sans MT" w:cs="Gill Sans MT"/>
          <w:spacing w:val="-4"/>
          <w:w w:val="110"/>
        </w:rPr>
        <w:t xml:space="preserve"> </w:t>
      </w:r>
      <w:r w:rsidR="00891A89">
        <w:rPr>
          <w:rFonts w:ascii="Gill Sans MT" w:eastAsia="Gill Sans MT" w:hAnsi="Gill Sans MT" w:cs="Gill Sans MT"/>
        </w:rPr>
        <w:t xml:space="preserve">about </w:t>
      </w:r>
      <w:r w:rsidR="00891A89">
        <w:rPr>
          <w:rFonts w:ascii="Gill Sans MT" w:eastAsia="Gill Sans MT" w:hAnsi="Gill Sans MT" w:cs="Gill Sans MT"/>
          <w:spacing w:val="2"/>
        </w:rPr>
        <w:t>COVID</w:t>
      </w:r>
      <w:r w:rsidR="0038781D">
        <w:rPr>
          <w:rFonts w:ascii="Gill Sans MT" w:eastAsia="Gill Sans MT" w:hAnsi="Gill Sans MT" w:cs="Gill Sans MT"/>
        </w:rPr>
        <w:t>-19</w:t>
      </w:r>
      <w:r w:rsidR="0038781D">
        <w:rPr>
          <w:rFonts w:ascii="Gill Sans MT" w:eastAsia="Gill Sans MT" w:hAnsi="Gill Sans MT" w:cs="Gill Sans MT"/>
          <w:spacing w:val="-16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 xml:space="preserve">vaccines?                                           </w:t>
      </w:r>
      <w:r w:rsidR="0038781D">
        <w:rPr>
          <w:rFonts w:ascii="Gill Sans MT" w:eastAsia="Gill Sans MT" w:hAnsi="Gill Sans MT" w:cs="Gill Sans MT"/>
          <w:spacing w:val="54"/>
          <w:w w:val="111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>Moderately</w:t>
      </w:r>
      <w:r w:rsidR="0038781D">
        <w:rPr>
          <w:rFonts w:ascii="Gill Sans MT" w:eastAsia="Gill Sans MT" w:hAnsi="Gill Sans MT" w:cs="Gill Sans MT"/>
          <w:spacing w:val="-23"/>
          <w:w w:val="111"/>
        </w:rPr>
        <w:t xml:space="preserve"> </w:t>
      </w:r>
      <w:r w:rsidR="0038781D">
        <w:rPr>
          <w:rFonts w:ascii="Gill Sans MT" w:eastAsia="Gill Sans MT" w:hAnsi="Gill Sans MT" w:cs="Gill Sans MT"/>
          <w:w w:val="111"/>
        </w:rPr>
        <w:t>trusted</w:t>
      </w:r>
    </w:p>
    <w:p w14:paraId="68071017" w14:textId="77777777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1"/>
        </w:rPr>
        <w:t>Somewhat</w:t>
      </w:r>
      <w:r>
        <w:rPr>
          <w:rFonts w:ascii="Gill Sans MT" w:eastAsia="Gill Sans MT" w:hAnsi="Gill Sans MT" w:cs="Gill Sans MT"/>
          <w:spacing w:val="4"/>
          <w:w w:val="111"/>
        </w:rPr>
        <w:t xml:space="preserve"> </w:t>
      </w:r>
      <w:r>
        <w:rPr>
          <w:rFonts w:ascii="Gill Sans MT" w:eastAsia="Gill Sans MT" w:hAnsi="Gill Sans MT" w:cs="Gill Sans MT"/>
          <w:w w:val="111"/>
        </w:rPr>
        <w:t>trusted</w:t>
      </w:r>
    </w:p>
    <w:p w14:paraId="720120EA" w14:textId="7523C7BF" w:rsidR="006038E9" w:rsidRDefault="0038781D">
      <w:pPr>
        <w:spacing w:line="220" w:lineRule="exact"/>
        <w:ind w:left="6803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Not</w:t>
      </w:r>
      <w:r>
        <w:rPr>
          <w:rFonts w:ascii="Gill Sans MT" w:eastAsia="Gill Sans MT" w:hAnsi="Gill Sans MT" w:cs="Gill Sans MT"/>
          <w:spacing w:val="-18"/>
        </w:rPr>
        <w:t xml:space="preserve"> </w:t>
      </w:r>
      <w:r w:rsidR="00891A89">
        <w:rPr>
          <w:rFonts w:ascii="Gill Sans MT" w:eastAsia="Gill Sans MT" w:hAnsi="Gill Sans MT" w:cs="Gill Sans MT"/>
        </w:rPr>
        <w:t xml:space="preserve">trusted </w:t>
      </w:r>
      <w:r w:rsidR="00891A89">
        <w:rPr>
          <w:rFonts w:ascii="Gill Sans MT" w:eastAsia="Gill Sans MT" w:hAnsi="Gill Sans MT" w:cs="Gill Sans MT"/>
          <w:spacing w:val="5"/>
        </w:rPr>
        <w:t>at</w:t>
      </w:r>
      <w:r>
        <w:rPr>
          <w:rFonts w:ascii="Gill Sans MT" w:eastAsia="Gill Sans MT" w:hAnsi="Gill Sans MT" w:cs="Gill Sans MT"/>
          <w:spacing w:val="31"/>
        </w:rPr>
        <w:t xml:space="preserve"> </w:t>
      </w:r>
      <w:r>
        <w:rPr>
          <w:rFonts w:ascii="Gill Sans MT" w:eastAsia="Gill Sans MT" w:hAnsi="Gill Sans MT" w:cs="Gill Sans MT"/>
          <w:w w:val="121"/>
        </w:rPr>
        <w:t>all</w:t>
      </w:r>
    </w:p>
    <w:p w14:paraId="305893B1" w14:textId="454C1F01" w:rsidR="006038E9" w:rsidRDefault="0038781D">
      <w:pPr>
        <w:spacing w:line="220" w:lineRule="exact"/>
        <w:ind w:left="6576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117"/>
        </w:rPr>
        <w:t>(</w:t>
      </w:r>
      <w:r w:rsidR="00891A89">
        <w:rPr>
          <w:rFonts w:ascii="Gill Sans MT" w:eastAsia="Gill Sans MT" w:hAnsi="Gill Sans MT" w:cs="Gill Sans MT"/>
          <w:w w:val="117"/>
        </w:rPr>
        <w:t>Please</w:t>
      </w:r>
      <w:r>
        <w:rPr>
          <w:rFonts w:ascii="Gill Sans MT" w:eastAsia="Gill Sans MT" w:hAnsi="Gill Sans MT" w:cs="Gill Sans MT"/>
          <w:spacing w:val="-7"/>
          <w:w w:val="117"/>
        </w:rPr>
        <w:t xml:space="preserve"> </w:t>
      </w:r>
      <w:r w:rsidR="00891A89">
        <w:rPr>
          <w:rFonts w:ascii="Gill Sans MT" w:eastAsia="Gill Sans MT" w:hAnsi="Gill Sans MT" w:cs="Gill Sans MT"/>
        </w:rPr>
        <w:t xml:space="preserve">select </w:t>
      </w:r>
      <w:r w:rsidR="00891A89">
        <w:rPr>
          <w:rFonts w:ascii="Gill Sans MT" w:eastAsia="Gill Sans MT" w:hAnsi="Gill Sans MT" w:cs="Gill Sans MT"/>
          <w:spacing w:val="12"/>
        </w:rPr>
        <w:t>the</w:t>
      </w:r>
      <w:r>
        <w:rPr>
          <w:rFonts w:ascii="Gill Sans MT" w:eastAsia="Gill Sans MT" w:hAnsi="Gill Sans MT" w:cs="Gill Sans MT"/>
          <w:spacing w:val="33"/>
        </w:rPr>
        <w:t xml:space="preserve"> </w:t>
      </w:r>
      <w:r>
        <w:rPr>
          <w:rFonts w:ascii="Gill Sans MT" w:eastAsia="Gill Sans MT" w:hAnsi="Gill Sans MT" w:cs="Gill Sans MT"/>
        </w:rPr>
        <w:t>most</w:t>
      </w:r>
      <w:r>
        <w:rPr>
          <w:rFonts w:ascii="Gill Sans MT" w:eastAsia="Gill Sans MT" w:hAnsi="Gill Sans MT" w:cs="Gill Sans MT"/>
          <w:spacing w:val="43"/>
        </w:rPr>
        <w:t xml:space="preserve"> </w:t>
      </w:r>
      <w:r>
        <w:rPr>
          <w:rFonts w:ascii="Gill Sans MT" w:eastAsia="Gill Sans MT" w:hAnsi="Gill Sans MT" w:cs="Gill Sans MT"/>
          <w:w w:val="111"/>
        </w:rPr>
        <w:t>appropriate)</w:t>
      </w:r>
    </w:p>
    <w:p w14:paraId="5126A951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533A7539" w14:textId="77777777" w:rsidR="006038E9" w:rsidRDefault="006038E9">
      <w:pPr>
        <w:spacing w:line="200" w:lineRule="exact"/>
      </w:pPr>
    </w:p>
    <w:p w14:paraId="04AFDBA9" w14:textId="77777777" w:rsidR="006038E9" w:rsidRDefault="00000000">
      <w:pPr>
        <w:spacing w:before="33"/>
        <w:ind w:left="624"/>
        <w:rPr>
          <w:rFonts w:ascii="Gill Sans MT" w:eastAsia="Gill Sans MT" w:hAnsi="Gill Sans MT" w:cs="Gill Sans MT"/>
        </w:rPr>
      </w:pPr>
      <w:r>
        <w:pict w14:anchorId="5189A16C">
          <v:group id="_x0000_s2054" style="position:absolute;left:0;text-align:left;margin-left:326.85pt;margin-top:3.1pt;width:9.65pt;height:21pt;z-index:-251609600;mso-position-horizontal-relative:page" coordorigin="6537,62" coordsize="193,420">
            <v:shape id="_x0000_s2056" style="position:absolute;left:6542;top:68;width:181;height:181" coordorigin="6542,68" coordsize="181,181" path="m6724,159r-3,-23l6713,116,6700,98,6684,84,6665,74r-22,-5l6633,68r-22,3l6590,79r-18,12l6558,108r-10,19l6543,149r-1,10l6545,181r8,21l6566,220r16,14l6602,244r22,5l6633,249r23,-2l6676,239r18,-13l6708,210r10,-20l6723,168r1,-9e" filled="f" strokeweight=".57pt">
              <v:path arrowok="t"/>
            </v:shape>
            <v:shape id="_x0000_s2055" style="position:absolute;left:6542;top:295;width:181;height:181" coordorigin="6542,295" coordsize="181,181" path="m6724,386r-3,-23l6713,342r-13,-17l6684,310r-19,-10l6643,295r-10,l6611,298r-21,8l6572,318r-14,17l6548,354r-5,22l6542,386r3,22l6553,429r13,17l6582,461r20,10l6624,476r9,l6656,473r20,-8l6694,453r14,-17l6718,417r5,-22l6724,386e" filled="f" strokeweight=".57pt">
              <v:path arrowok="t"/>
            </v:shape>
            <w10:wrap anchorx="page"/>
          </v:group>
        </w:pict>
      </w:r>
      <w:r>
        <w:pict w14:anchorId="28028A0C">
          <v:group id="_x0000_s2052" style="position:absolute;left:0;text-align:left;margin-left:28.35pt;margin-top:36.3pt;width:538.6pt;height:0;z-index:-251608576;mso-position-horizontal-relative:page" coordorigin="567,726" coordsize="10772,0">
            <v:shape id="_x0000_s2053" style="position:absolute;left:567;top:726;width:10772;height:0" coordorigin="567,726" coordsize="10772,0" path="m567,726r10772,e" filled="f" strokeweight=".57pt">
              <v:path arrowok="t"/>
            </v:shape>
            <w10:wrap anchorx="page"/>
          </v:group>
        </w:pict>
      </w:r>
      <w:r>
        <w:pict w14:anchorId="0476B1B9">
          <v:group id="_x0000_s2050" style="position:absolute;left:0;text-align:left;margin-left:328.8pt;margin-top:63.95pt;width:153pt;height:0;z-index:-251607552;mso-position-horizontal-relative:page" coordorigin="6576,1279" coordsize="3060,0">
            <v:shape id="_x0000_s2051" style="position:absolute;left:6576;top:1279;width:3060;height:0" coordorigin="6576,1279" coordsize="3060,0" path="m6576,1279r3060,e" filled="f" strokeweight=".7pt">
              <v:path arrowok="t"/>
            </v:shape>
            <w10:wrap anchorx="page"/>
          </v:group>
        </w:pict>
      </w:r>
      <w:r w:rsidR="0038781D">
        <w:rPr>
          <w:rFonts w:ascii="Gill Sans MT" w:eastAsia="Gill Sans MT" w:hAnsi="Gill Sans MT" w:cs="Gill Sans MT"/>
        </w:rPr>
        <w:t>Would</w:t>
      </w:r>
      <w:r w:rsidR="0038781D">
        <w:rPr>
          <w:rFonts w:ascii="Gill Sans MT" w:eastAsia="Gill Sans MT" w:hAnsi="Gill Sans MT" w:cs="Gill Sans MT"/>
          <w:spacing w:val="2"/>
        </w:rPr>
        <w:t xml:space="preserve"> </w:t>
      </w:r>
      <w:r w:rsidR="0038781D">
        <w:rPr>
          <w:rFonts w:ascii="Gill Sans MT" w:eastAsia="Gill Sans MT" w:hAnsi="Gill Sans MT" w:cs="Gill Sans MT"/>
        </w:rPr>
        <w:t>you</w:t>
      </w:r>
      <w:r w:rsidR="0038781D">
        <w:rPr>
          <w:rFonts w:ascii="Gill Sans MT" w:eastAsia="Gill Sans MT" w:hAnsi="Gill Sans MT" w:cs="Gill Sans MT"/>
          <w:spacing w:val="35"/>
        </w:rPr>
        <w:t xml:space="preserve"> </w:t>
      </w:r>
      <w:r w:rsidR="0038781D">
        <w:rPr>
          <w:rFonts w:ascii="Gill Sans MT" w:eastAsia="Gill Sans MT" w:hAnsi="Gill Sans MT" w:cs="Gill Sans MT"/>
          <w:w w:val="110"/>
        </w:rPr>
        <w:t>recommend</w:t>
      </w:r>
      <w:r w:rsidR="0038781D">
        <w:rPr>
          <w:rFonts w:ascii="Gill Sans MT" w:eastAsia="Gill Sans MT" w:hAnsi="Gill Sans MT" w:cs="Gill Sans MT"/>
          <w:spacing w:val="-4"/>
          <w:w w:val="110"/>
        </w:rPr>
        <w:t xml:space="preserve"> </w:t>
      </w:r>
      <w:r w:rsidR="0038781D">
        <w:rPr>
          <w:rFonts w:ascii="Gill Sans MT" w:eastAsia="Gill Sans MT" w:hAnsi="Gill Sans MT" w:cs="Gill Sans MT"/>
        </w:rPr>
        <w:t>COVID-19</w:t>
      </w:r>
      <w:r w:rsidR="0038781D">
        <w:rPr>
          <w:rFonts w:ascii="Gill Sans MT" w:eastAsia="Gill Sans MT" w:hAnsi="Gill Sans MT" w:cs="Gill Sans MT"/>
          <w:spacing w:val="-16"/>
        </w:rPr>
        <w:t xml:space="preserve"> </w:t>
      </w:r>
      <w:r w:rsidR="0038781D">
        <w:rPr>
          <w:rFonts w:ascii="Gill Sans MT" w:eastAsia="Gill Sans MT" w:hAnsi="Gill Sans MT" w:cs="Gill Sans MT"/>
          <w:w w:val="117"/>
        </w:rPr>
        <w:t>vaccines</w:t>
      </w:r>
      <w:r w:rsidR="0038781D">
        <w:rPr>
          <w:rFonts w:ascii="Gill Sans MT" w:eastAsia="Gill Sans MT" w:hAnsi="Gill Sans MT" w:cs="Gill Sans MT"/>
          <w:spacing w:val="-7"/>
          <w:w w:val="117"/>
        </w:rPr>
        <w:t xml:space="preserve"> </w:t>
      </w:r>
      <w:r w:rsidR="0038781D">
        <w:rPr>
          <w:rFonts w:ascii="Gill Sans MT" w:eastAsia="Gill Sans MT" w:hAnsi="Gill Sans MT" w:cs="Gill Sans MT"/>
        </w:rPr>
        <w:t>to</w:t>
      </w:r>
      <w:r w:rsidR="0038781D">
        <w:rPr>
          <w:rFonts w:ascii="Gill Sans MT" w:eastAsia="Gill Sans MT" w:hAnsi="Gill Sans MT" w:cs="Gill Sans MT"/>
          <w:spacing w:val="6"/>
        </w:rPr>
        <w:t xml:space="preserve"> </w:t>
      </w:r>
      <w:r w:rsidR="0038781D">
        <w:rPr>
          <w:rFonts w:ascii="Gill Sans MT" w:eastAsia="Gill Sans MT" w:hAnsi="Gill Sans MT" w:cs="Gill Sans MT"/>
          <w:w w:val="109"/>
        </w:rPr>
        <w:t xml:space="preserve">others?                     </w:t>
      </w:r>
      <w:r w:rsidR="0038781D">
        <w:rPr>
          <w:rFonts w:ascii="Gill Sans MT" w:eastAsia="Gill Sans MT" w:hAnsi="Gill Sans MT" w:cs="Gill Sans MT"/>
          <w:spacing w:val="38"/>
          <w:w w:val="109"/>
        </w:rPr>
        <w:t xml:space="preserve"> </w:t>
      </w:r>
      <w:r w:rsidR="0038781D">
        <w:rPr>
          <w:rFonts w:ascii="Gill Sans MT" w:eastAsia="Gill Sans MT" w:hAnsi="Gill Sans MT" w:cs="Gill Sans MT"/>
          <w:w w:val="109"/>
        </w:rPr>
        <w:t>Yes</w:t>
      </w:r>
    </w:p>
    <w:p w14:paraId="698A8E9A" w14:textId="77777777" w:rsidR="006038E9" w:rsidRDefault="0038781D">
      <w:pPr>
        <w:spacing w:line="220" w:lineRule="exact"/>
        <w:ind w:left="6768" w:right="4363"/>
        <w:jc w:val="center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  <w:w w:val="91"/>
        </w:rPr>
        <w:t>No</w:t>
      </w:r>
    </w:p>
    <w:p w14:paraId="038D8A3B" w14:textId="77777777" w:rsidR="006038E9" w:rsidRDefault="006038E9">
      <w:pPr>
        <w:spacing w:before="7" w:line="100" w:lineRule="exact"/>
        <w:rPr>
          <w:sz w:val="10"/>
          <w:szCs w:val="10"/>
        </w:rPr>
      </w:pPr>
    </w:p>
    <w:p w14:paraId="67FCBC91" w14:textId="77777777" w:rsidR="006038E9" w:rsidRDefault="006038E9">
      <w:pPr>
        <w:spacing w:line="200" w:lineRule="exact"/>
      </w:pPr>
    </w:p>
    <w:p w14:paraId="65DAFD49" w14:textId="77777777" w:rsidR="006038E9" w:rsidRDefault="0038781D">
      <w:pPr>
        <w:spacing w:before="33"/>
        <w:ind w:left="624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if</w:t>
      </w:r>
      <w:r>
        <w:rPr>
          <w:rFonts w:ascii="Gill Sans MT" w:eastAsia="Gill Sans MT" w:hAnsi="Gill Sans MT" w:cs="Gill Sans MT"/>
          <w:spacing w:val="21"/>
        </w:rPr>
        <w:t xml:space="preserve"> </w:t>
      </w:r>
      <w:r>
        <w:rPr>
          <w:rFonts w:ascii="Gill Sans MT" w:eastAsia="Gill Sans MT" w:hAnsi="Gill Sans MT" w:cs="Gill Sans MT"/>
        </w:rPr>
        <w:t>no</w:t>
      </w:r>
      <w:r>
        <w:rPr>
          <w:rFonts w:ascii="Gill Sans MT" w:eastAsia="Gill Sans MT" w:hAnsi="Gill Sans MT" w:cs="Gill Sans MT"/>
          <w:spacing w:val="15"/>
        </w:rPr>
        <w:t xml:space="preserve"> </w:t>
      </w:r>
      <w:r>
        <w:rPr>
          <w:rFonts w:ascii="Gill Sans MT" w:eastAsia="Gill Sans MT" w:hAnsi="Gill Sans MT" w:cs="Gill Sans MT"/>
          <w:w w:val="113"/>
        </w:rPr>
        <w:t>above,</w:t>
      </w:r>
      <w:r>
        <w:rPr>
          <w:rFonts w:ascii="Gill Sans MT" w:eastAsia="Gill Sans MT" w:hAnsi="Gill Sans MT" w:cs="Gill Sans MT"/>
          <w:spacing w:val="10"/>
          <w:w w:val="113"/>
        </w:rPr>
        <w:t xml:space="preserve"> </w:t>
      </w:r>
      <w:r>
        <w:rPr>
          <w:rFonts w:ascii="Gill Sans MT" w:eastAsia="Gill Sans MT" w:hAnsi="Gill Sans MT" w:cs="Gill Sans MT"/>
          <w:w w:val="113"/>
        </w:rPr>
        <w:t>why</w:t>
      </w:r>
    </w:p>
    <w:sectPr w:rsidR="006038E9">
      <w:pgSz w:w="11920" w:h="16840"/>
      <w:pgMar w:top="560" w:right="460" w:bottom="280" w:left="0" w:header="51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65452" w14:textId="77777777" w:rsidR="00CB6E5E" w:rsidRDefault="00CB6E5E">
      <w:r>
        <w:separator/>
      </w:r>
    </w:p>
  </w:endnote>
  <w:endnote w:type="continuationSeparator" w:id="0">
    <w:p w14:paraId="3694103A" w14:textId="77777777" w:rsidR="00CB6E5E" w:rsidRDefault="00CB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E109E" w14:textId="77777777" w:rsidR="006038E9" w:rsidRDefault="00000000">
    <w:pPr>
      <w:spacing w:line="200" w:lineRule="exact"/>
    </w:pPr>
    <w:r>
      <w:pict w14:anchorId="4D2FC9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498.9pt;margin-top:819.2pt;width:68.05pt;height:19.8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3D408B5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.2pt;margin-top:825.55pt;width:73.65pt;height:10pt;z-index:-251658752;mso-position-horizontal-relative:page;mso-position-vertical-relative:page" filled="f" stroked="f">
          <v:textbox inset="0,0,0,0">
            <w:txbxContent>
              <w:p w14:paraId="01271D76" w14:textId="77777777" w:rsidR="006038E9" w:rsidRDefault="0038781D">
                <w:pPr>
                  <w:spacing w:line="180" w:lineRule="exact"/>
                  <w:ind w:left="20" w:right="-24"/>
                  <w:rPr>
                    <w:rFonts w:ascii="Gill Sans MT" w:eastAsia="Gill Sans MT" w:hAnsi="Gill Sans MT" w:cs="Gill Sans MT"/>
                    <w:sz w:val="16"/>
                    <w:szCs w:val="16"/>
                  </w:rPr>
                </w:pPr>
                <w:r>
                  <w:rPr>
                    <w:rFonts w:ascii="Gill Sans MT" w:eastAsia="Gill Sans MT" w:hAnsi="Gill Sans MT" w:cs="Gill Sans MT"/>
                    <w:w w:val="112"/>
                    <w:sz w:val="16"/>
                    <w:szCs w:val="16"/>
                  </w:rPr>
                  <w:t>23-04-2024</w:t>
                </w:r>
                <w:r>
                  <w:rPr>
                    <w:rFonts w:ascii="Gill Sans MT" w:eastAsia="Gill Sans MT" w:hAnsi="Gill Sans MT" w:cs="Gill Sans MT"/>
                    <w:spacing w:val="-4"/>
                    <w:w w:val="112"/>
                    <w:sz w:val="16"/>
                    <w:szCs w:val="16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w w:val="118"/>
                    <w:sz w:val="16"/>
                    <w:szCs w:val="16"/>
                  </w:rPr>
                  <w:t>9:07am</w:t>
                </w:r>
              </w:p>
            </w:txbxContent>
          </v:textbox>
          <w10:wrap anchorx="page" anchory="page"/>
        </v:shape>
      </w:pict>
    </w:r>
    <w:r>
      <w:pict w14:anchorId="702EEC29">
        <v:shape id="_x0000_s1027" type="#_x0000_t202" style="position:absolute;margin-left:412.85pt;margin-top:825.55pt;width:66.25pt;height:10pt;z-index:-251657728;mso-position-horizontal-relative:page;mso-position-vertical-relative:page" filled="f" stroked="f">
          <v:textbox inset="0,0,0,0">
            <w:txbxContent>
              <w:p w14:paraId="629D82D7" w14:textId="77777777" w:rsidR="006038E9" w:rsidRDefault="0038781D">
                <w:pPr>
                  <w:spacing w:line="180" w:lineRule="exact"/>
                  <w:ind w:left="20" w:right="-24"/>
                  <w:rPr>
                    <w:rFonts w:ascii="Gill Sans MT" w:eastAsia="Gill Sans MT" w:hAnsi="Gill Sans MT" w:cs="Gill Sans MT"/>
                    <w:sz w:val="16"/>
                    <w:szCs w:val="16"/>
                  </w:rPr>
                </w:pPr>
                <w:r>
                  <w:rPr>
                    <w:rFonts w:ascii="Gill Sans MT" w:eastAsia="Gill Sans MT" w:hAnsi="Gill Sans MT" w:cs="Gill Sans MT"/>
                    <w:w w:val="110"/>
                    <w:sz w:val="16"/>
                    <w:szCs w:val="16"/>
                  </w:rPr>
                  <w:t>projectredcap.org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7BB20" w14:textId="77777777" w:rsidR="00CB6E5E" w:rsidRDefault="00CB6E5E">
      <w:r>
        <w:separator/>
      </w:r>
    </w:p>
  </w:footnote>
  <w:footnote w:type="continuationSeparator" w:id="0">
    <w:p w14:paraId="0A2245A9" w14:textId="77777777" w:rsidR="00CB6E5E" w:rsidRDefault="00CB6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9BEF4" w14:textId="77777777" w:rsidR="006038E9" w:rsidRDefault="00000000">
    <w:pPr>
      <w:spacing w:line="200" w:lineRule="exact"/>
    </w:pPr>
    <w:r>
      <w:pict w14:anchorId="79E6DD2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.85pt;margin-top:1.55pt;width:66.95pt;height:14pt;z-index:-251661824;mso-position-horizontal-relative:page;mso-position-vertical-relative:page" filled="f" stroked="f">
          <v:textbox inset="0,0,0,0">
            <w:txbxContent>
              <w:p w14:paraId="2283CA02" w14:textId="77777777" w:rsidR="006038E9" w:rsidRDefault="0038781D">
                <w:pPr>
                  <w:spacing w:line="260" w:lineRule="exact"/>
                  <w:ind w:left="20" w:right="-36"/>
                  <w:rPr>
                    <w:rFonts w:ascii="Gill Sans MT" w:eastAsia="Gill Sans MT" w:hAnsi="Gill Sans MT" w:cs="Gill Sans MT"/>
                    <w:sz w:val="24"/>
                    <w:szCs w:val="24"/>
                  </w:rPr>
                </w:pPr>
                <w:r>
                  <w:rPr>
                    <w:rFonts w:ascii="Gill Sans MT" w:eastAsia="Gill Sans MT" w:hAnsi="Gill Sans MT" w:cs="Gill Sans MT"/>
                    <w:w w:val="110"/>
                    <w:sz w:val="24"/>
                    <w:szCs w:val="24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 w14:anchorId="28BF47BC">
        <v:shape id="_x0000_s1030" type="#_x0000_t202" style="position:absolute;margin-left:508.7pt;margin-top:14.85pt;width:42.7pt;height:14.25pt;z-index:-251660800;mso-position-horizontal-relative:page;mso-position-vertical-relative:page" filled="f" stroked="f">
          <v:textbox inset="0,0,0,0">
            <w:txbxContent>
              <w:p w14:paraId="78C8124B" w14:textId="77777777" w:rsidR="006038E9" w:rsidRDefault="0038781D">
                <w:pPr>
                  <w:spacing w:line="180" w:lineRule="exact"/>
                  <w:ind w:left="20" w:right="-24"/>
                  <w:rPr>
                    <w:rFonts w:ascii="Gill Sans MT" w:eastAsia="Gill Sans MT" w:hAnsi="Gill Sans MT" w:cs="Gill Sans MT"/>
                    <w:sz w:val="16"/>
                    <w:szCs w:val="16"/>
                  </w:rPr>
                </w:pPr>
                <w:r>
                  <w:rPr>
                    <w:rFonts w:ascii="Gill Sans MT" w:eastAsia="Gill Sans MT" w:hAnsi="Gill Sans MT" w:cs="Gill Sans MT"/>
                    <w:w w:val="120"/>
                    <w:sz w:val="16"/>
                    <w:szCs w:val="16"/>
                  </w:rPr>
                  <w:t>Page</w:t>
                </w:r>
                <w:r>
                  <w:rPr>
                    <w:rFonts w:ascii="Gill Sans MT" w:eastAsia="Gill Sans MT" w:hAnsi="Gill Sans MT" w:cs="Gill Sans MT"/>
                    <w:spacing w:val="-8"/>
                    <w:w w:val="120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Gill Sans MT" w:eastAsia="Gill Sans MT" w:hAnsi="Gill Sans MT" w:cs="Gill Sans MT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Gill Sans MT" w:eastAsia="Gill Sans MT" w:hAnsi="Gill Sans MT" w:cs="Gill Sans MT"/>
                    <w:spacing w:val="12"/>
                    <w:sz w:val="16"/>
                    <w:szCs w:val="16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sz w:val="16"/>
                    <w:szCs w:val="16"/>
                  </w:rPr>
                  <w:t>of</w:t>
                </w:r>
                <w:r>
                  <w:rPr>
                    <w:rFonts w:ascii="Gill Sans MT" w:eastAsia="Gill Sans MT" w:hAnsi="Gill Sans MT" w:cs="Gill Sans MT"/>
                    <w:spacing w:val="11"/>
                    <w:sz w:val="16"/>
                    <w:szCs w:val="16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w w:val="114"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701C7" w14:textId="77777777" w:rsidR="006038E9" w:rsidRDefault="00000000">
    <w:pPr>
      <w:spacing w:line="200" w:lineRule="exact"/>
    </w:pPr>
    <w:r>
      <w:pict w14:anchorId="5326D36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.85pt;margin-top:1.55pt;width:66.95pt;height:14pt;z-index:-251656704;mso-position-horizontal-relative:page;mso-position-vertical-relative:page" filled="f" stroked="f">
          <v:textbox inset="0,0,0,0">
            <w:txbxContent>
              <w:p w14:paraId="60620D15" w14:textId="77777777" w:rsidR="006038E9" w:rsidRDefault="0038781D">
                <w:pPr>
                  <w:spacing w:line="260" w:lineRule="exact"/>
                  <w:ind w:left="20" w:right="-36"/>
                  <w:rPr>
                    <w:rFonts w:ascii="Gill Sans MT" w:eastAsia="Gill Sans MT" w:hAnsi="Gill Sans MT" w:cs="Gill Sans MT"/>
                    <w:sz w:val="24"/>
                    <w:szCs w:val="24"/>
                  </w:rPr>
                </w:pPr>
                <w:r>
                  <w:rPr>
                    <w:rFonts w:ascii="Gill Sans MT" w:eastAsia="Gill Sans MT" w:hAnsi="Gill Sans MT" w:cs="Gill Sans MT"/>
                    <w:w w:val="110"/>
                    <w:sz w:val="24"/>
                    <w:szCs w:val="24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 w14:anchorId="1388456C">
        <v:shape id="_x0000_s1025" type="#_x0000_t202" style="position:absolute;margin-left:508.7pt;margin-top:19.1pt;width:42.7pt;height:10pt;z-index:-251655680;mso-position-horizontal-relative:page;mso-position-vertical-relative:page" filled="f" stroked="f">
          <v:textbox inset="0,0,0,0">
            <w:txbxContent>
              <w:p w14:paraId="17B8F317" w14:textId="77777777" w:rsidR="006038E9" w:rsidRDefault="0038781D">
                <w:pPr>
                  <w:spacing w:line="180" w:lineRule="exact"/>
                  <w:ind w:left="20" w:right="-24"/>
                  <w:rPr>
                    <w:rFonts w:ascii="Gill Sans MT" w:eastAsia="Gill Sans MT" w:hAnsi="Gill Sans MT" w:cs="Gill Sans MT"/>
                    <w:sz w:val="16"/>
                    <w:szCs w:val="16"/>
                  </w:rPr>
                </w:pPr>
                <w:r>
                  <w:rPr>
                    <w:rFonts w:ascii="Gill Sans MT" w:eastAsia="Gill Sans MT" w:hAnsi="Gill Sans MT" w:cs="Gill Sans MT"/>
                    <w:w w:val="120"/>
                    <w:sz w:val="16"/>
                    <w:szCs w:val="16"/>
                  </w:rPr>
                  <w:t>Page</w:t>
                </w:r>
                <w:r>
                  <w:rPr>
                    <w:rFonts w:ascii="Gill Sans MT" w:eastAsia="Gill Sans MT" w:hAnsi="Gill Sans MT" w:cs="Gill Sans MT"/>
                    <w:spacing w:val="-8"/>
                    <w:w w:val="120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Gill Sans MT" w:eastAsia="Gill Sans MT" w:hAnsi="Gill Sans MT" w:cs="Gill Sans MT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Gill Sans MT" w:eastAsia="Gill Sans MT" w:hAnsi="Gill Sans MT" w:cs="Gill Sans MT"/>
                    <w:spacing w:val="12"/>
                    <w:sz w:val="16"/>
                    <w:szCs w:val="16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sz w:val="16"/>
                    <w:szCs w:val="16"/>
                  </w:rPr>
                  <w:t>of</w:t>
                </w:r>
                <w:r>
                  <w:rPr>
                    <w:rFonts w:ascii="Gill Sans MT" w:eastAsia="Gill Sans MT" w:hAnsi="Gill Sans MT" w:cs="Gill Sans MT"/>
                    <w:spacing w:val="11"/>
                    <w:sz w:val="16"/>
                    <w:szCs w:val="16"/>
                  </w:rPr>
                  <w:t xml:space="preserve"> </w:t>
                </w:r>
                <w:r>
                  <w:rPr>
                    <w:rFonts w:ascii="Gill Sans MT" w:eastAsia="Gill Sans MT" w:hAnsi="Gill Sans MT" w:cs="Gill Sans MT"/>
                    <w:w w:val="114"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96FB9"/>
    <w:multiLevelType w:val="multilevel"/>
    <w:tmpl w:val="DD92D6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09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3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E9"/>
    <w:rsid w:val="00103A1C"/>
    <w:rsid w:val="00106A5F"/>
    <w:rsid w:val="001E3E10"/>
    <w:rsid w:val="001E5468"/>
    <w:rsid w:val="002E2C66"/>
    <w:rsid w:val="0038781D"/>
    <w:rsid w:val="003B0B2D"/>
    <w:rsid w:val="006038E9"/>
    <w:rsid w:val="006A7036"/>
    <w:rsid w:val="007C7131"/>
    <w:rsid w:val="00891A89"/>
    <w:rsid w:val="008D1CFC"/>
    <w:rsid w:val="009F7D44"/>
    <w:rsid w:val="00CB6E5E"/>
    <w:rsid w:val="00E407E4"/>
    <w:rsid w:val="00EA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7"/>
    <o:shapelayout v:ext="edit">
      <o:idmap v:ext="edit" data="2"/>
    </o:shapelayout>
  </w:shapeDefaults>
  <w:decimalSymbol w:val="."/>
  <w:listSeparator w:val=","/>
  <w14:docId w14:val="567843CC"/>
  <w15:docId w15:val="{378E2C4B-E346-4E58-9C69-5FBC0572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UVRI-IAVI HIV VACCINE PROGRAM</Company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Mutebe</dc:creator>
  <cp:lastModifiedBy>Alex Mutebe</cp:lastModifiedBy>
  <cp:revision>3</cp:revision>
  <dcterms:created xsi:type="dcterms:W3CDTF">2024-07-10T12:55:00Z</dcterms:created>
  <dcterms:modified xsi:type="dcterms:W3CDTF">2024-07-10T13:01:00Z</dcterms:modified>
</cp:coreProperties>
</file>